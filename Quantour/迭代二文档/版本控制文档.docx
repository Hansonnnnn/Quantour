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55316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20 Apr, 2017</w:t>
      </w:r>
    </w:p>
    <w:p w14:paraId="7B8142D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10 commits</w:t>
      </w:r>
    </w:p>
    <w:p w14:paraId="28EF0A41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最最新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723c8f99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5691DBA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 days ago   </w:t>
      </w:r>
      <w:hyperlink r:id="rId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A658A9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最新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4cb4964b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4A44167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 days ago   </w:t>
      </w:r>
      <w:hyperlink r:id="rId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6E0FD7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风车旋转实现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d75de0dc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5629C07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 days ago   </w:t>
      </w:r>
      <w:hyperlink r:id="rId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30861C1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首字母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0cec417b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39AFF34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 days ago   </w:t>
      </w:r>
      <w:hyperlink r:id="rId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C3D62C7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首字母检索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aff8eba0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A0353EB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 days ago   </w:t>
      </w:r>
      <w:hyperlink r:id="rId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CB7403B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周六日限制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e58f4a5b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27D374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 days ago   </w:t>
      </w:r>
      <w:hyperlink r:id="rId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BE7CF93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Python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爬虫源码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430538b1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7130A5A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080F144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板块指数不会被购买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ca64a389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DB49DFD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51DB60D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小改动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2ba9a67b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FDDBA9B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84CBAC0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线图，板块可以用了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ef367380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2A54DEA" w14:textId="77777777" w:rsidR="00602646" w:rsidRDefault="00602646" w:rsidP="0060264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AAACEA4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5C6521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19 Apr, 2017</w:t>
      </w:r>
    </w:p>
    <w:p w14:paraId="14489833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27 commits</w:t>
      </w:r>
    </w:p>
    <w:p w14:paraId="40038D75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最新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5af358ca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3568C6E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A564A61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冲突解决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e619855c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B702CBA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970ABF9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branch 'master' of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32e1141b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2821F1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4F06318" w14:textId="79BC6247" w:rsidR="001E0858" w:rsidRDefault="00602646" w:rsidP="001E085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94bb1744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516551A" w14:textId="2AED7FAB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4CBA7EE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- - </w:t>
        </w:r>
        <w:r>
          <w:rPr>
            <w:rFonts w:ascii="Menlo" w:hAnsi="Menlo" w:cs="Menlo"/>
            <w:color w:val="272D38"/>
            <w:kern w:val="0"/>
            <w:sz w:val="30"/>
            <w:szCs w:val="30"/>
          </w:rPr>
          <w:t>98fe1fda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3F61500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2907C0B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debug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1ca84edd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BF359B4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1C558F0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branch 'master' of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2ab7a59e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AF1B40C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595076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- -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62bb0479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14ABCFC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B40E7F7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gg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92cec897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40FAF19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8BD06AF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if(null) gg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5fdedacb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6B62EAE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629B183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 test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8d3b2204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88BC270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4AEFFFB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gg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342b25f7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89F09FE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84F0587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gg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18b04da6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A93E4FB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6C46254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gg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f7310e3d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6FCEEC9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614653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b3c636d5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ED3A590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8833CC3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gg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acaa8dfe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DBEC834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B1331AE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11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d9089926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A65C24A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DB882B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da970700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D03BA0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3057C29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c13f08a7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478F90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FF73E7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3379bec7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B252849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87617E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http://114.215.188.21/151250169_cseiii_Quantour/Quantour.git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74cca31a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3B40B0B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D1890E4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47fa453c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27B6A40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3A7D08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对接基本完成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d657dc57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7F866A5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86B557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map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的顺序问题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0b0bf29a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E78593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5FC305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cdbdcbc1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6D8696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3 days ago   </w:t>
      </w:r>
      <w:hyperlink r:id="rId1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7516E5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基本解决了乱码的问题。第三个图可以实现长时间的回测，第一个暂时没有。直方图按照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0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2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3....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排序，直方图的数据问题基本解决。累计收益率界面的数据有部分问题。好困，睡了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be0d6867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A03B19D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4 days ago   </w:t>
      </w:r>
      <w:hyperlink r:id="rId1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AC1A6FA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debug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55a85769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22FC7F2" w14:textId="77777777" w:rsidR="00602646" w:rsidRDefault="00602646" w:rsidP="0060264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4 days ago   </w:t>
      </w:r>
      <w:hyperlink r:id="rId1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E1663CF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5BFFCE52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18 Apr, 2017</w:t>
      </w:r>
    </w:p>
    <w:p w14:paraId="7F9AFC9F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3 commits</w:t>
      </w:r>
    </w:p>
    <w:p w14:paraId="77DA61FC" w14:textId="77777777" w:rsidR="00602646" w:rsidRDefault="00602646" w:rsidP="0060264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test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c0049764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FEDF510" w14:textId="77777777" w:rsidR="00602646" w:rsidRDefault="00602646" w:rsidP="0060264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4 days ago   </w:t>
      </w:r>
      <w:hyperlink r:id="rId1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DF2BAC" w14:textId="77777777" w:rsidR="00602646" w:rsidRDefault="00602646" w:rsidP="0060264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columnDiagramVO.setPeData(peData);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8685b409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A9B3C8D" w14:textId="77777777" w:rsidR="00602646" w:rsidRDefault="00602646" w:rsidP="0060264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4 days ago   </w:t>
      </w:r>
      <w:hyperlink r:id="rId1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06EC99D" w14:textId="77777777" w:rsidR="00602646" w:rsidRDefault="00602646" w:rsidP="0060264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aa55266c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5393E16" w14:textId="77777777" w:rsidR="00602646" w:rsidRDefault="00602646" w:rsidP="0060264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4 days ago   </w:t>
      </w:r>
      <w:hyperlink r:id="rId1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00FB8B9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462E45CF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18 Apr, 2017</w:t>
      </w:r>
    </w:p>
    <w:p w14:paraId="7838DD4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12 commits</w:t>
      </w:r>
    </w:p>
    <w:p w14:paraId="388EE1A3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小俊找到凯子一个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9ab65dfd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C72FE0F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20:23:53 +0800   </w:t>
      </w:r>
      <w:hyperlink r:id="rId1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89691B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c6935d06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C91FA9D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19:38:14 +0800   </w:t>
      </w:r>
      <w:hyperlink r:id="rId1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7482FA6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branch 'master' of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abaccd94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758F29C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19:13:23 +0800   </w:t>
      </w:r>
      <w:hyperlink r:id="rId1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A601587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- -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c8598424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326A120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19:11:09 +0800   </w:t>
      </w:r>
      <w:hyperlink r:id="rId1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C003499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d4d619be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EEEA1AF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16:53:33 +0800   </w:t>
      </w:r>
      <w:hyperlink r:id="rId1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3BD70B8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31b8362f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59A1AE2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16:39:25 +0800   </w:t>
      </w:r>
      <w:hyperlink r:id="rId1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4063A5A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格式化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1eb92ab7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DF957E6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16:35:57 +0800   </w:t>
      </w:r>
      <w:hyperlink r:id="rId1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1ADFE26" w14:textId="4B133E4B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e8486ab9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bookmarkStart w:id="0" w:name="_GoBack"/>
      <w:bookmarkEnd w:id="0"/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3AFBF1B7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16:24:49 +0800   </w:t>
      </w:r>
      <w:hyperlink r:id="rId1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E74C156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股票策略对接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1.0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f8466dd0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029E181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16:24:18 +0800   </w:t>
      </w:r>
      <w:hyperlink r:id="rId2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1BCBCA6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0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重构了部分代码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0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e78ee943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09DFB48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16:20:14 +0800   </w:t>
      </w:r>
      <w:hyperlink r:id="rId2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7BDBDDE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修改了部分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90bdbc72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529B6C8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14:58:33 +0800   </w:t>
      </w:r>
      <w:hyperlink r:id="rId2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C55D4EC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e84537a1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3D63966" w14:textId="77777777" w:rsidR="00602646" w:rsidRDefault="00602646" w:rsidP="0060264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2017-04-18 08:17:08 +0800   </w:t>
      </w:r>
      <w:hyperlink r:id="rId2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C64EBD2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46B7DB8A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17 Apr, 2017</w:t>
      </w:r>
    </w:p>
    <w:p w14:paraId="166E078A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26 commits</w:t>
      </w:r>
    </w:p>
    <w:p w14:paraId="1623FAC6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2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http://114.215.188.21/151250169_cseiii_Quantour/Quantour.git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c72e6bbe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D5835E6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21:15:05 +0800   </w:t>
      </w:r>
      <w:hyperlink r:id="rId2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C18ACB2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除错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ea6c403a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9A5F11F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21:14:39 +0800   </w:t>
      </w:r>
      <w:hyperlink r:id="rId2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E1FFE8B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22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http://114.215.188.21/151250169_cseiii_Quantour/Quantour.git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2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dc65b60e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C74CA86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21:13:29 +0800   </w:t>
      </w:r>
      <w:hyperlink r:id="rId22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8A6114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2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- -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2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c849e593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2BB1369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21:13:16 +0800   </w:t>
      </w:r>
      <w:hyperlink r:id="rId23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DE46022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3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3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40f00b22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D48F304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20:52:45 +0800   </w:t>
      </w:r>
      <w:hyperlink r:id="rId23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29F91D5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3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界面跳转加强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3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b959a0f0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EAA66C2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20:51:38 +0800   </w:t>
      </w:r>
      <w:hyperlink r:id="rId23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A34D3CE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3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4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898fc548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AE4993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20:49:04 +0800   </w:t>
      </w:r>
      <w:hyperlink r:id="rId24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44947AC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4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修改细节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4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206ab531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A4F5EF5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20:48:47 +0800   </w:t>
      </w:r>
      <w:hyperlink r:id="rId24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1FAD62A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4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branch 'master' of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4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eff1826d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EF6D814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20:36:58 +0800   </w:t>
      </w:r>
      <w:hyperlink r:id="rId25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ECC7AC3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513fbb20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58E82A6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20:33:16 +0800   </w:t>
      </w:r>
      <w:hyperlink r:id="rId2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370527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5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ee69814e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4CD83C3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20:32:51 +0800   </w:t>
      </w:r>
      <w:hyperlink r:id="rId2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44741B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5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==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6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7fb99ce2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C270659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20:31:46 +0800   </w:t>
      </w:r>
      <w:hyperlink r:id="rId2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2B7CAB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6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6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92c39ab9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F5A7B2C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20:28:52 +0800   </w:t>
      </w:r>
      <w:hyperlink r:id="rId26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D3412AA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6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- -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6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30c14b1c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1BCC8C4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20:15:08 +0800   </w:t>
      </w:r>
      <w:hyperlink r:id="rId27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26EEC34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7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7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7d97984d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4688167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19:28:36 +0800   </w:t>
      </w:r>
      <w:hyperlink r:id="rId27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838FF4B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7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小数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7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337c60d8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DA6C6E6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19:16:57 +0800   </w:t>
      </w:r>
      <w:hyperlink r:id="rId27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229398D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7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8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0ab33edb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291A174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18:55:27 +0800   </w:t>
      </w:r>
      <w:hyperlink r:id="rId2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7EBA0B4" w14:textId="6429995D" w:rsidR="001E0858" w:rsidRDefault="00602646" w:rsidP="001E0858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8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8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4ccca0a3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580F0C2" w14:textId="652D7A59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13:32:13 +0800   </w:t>
      </w:r>
      <w:hyperlink r:id="rId2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EA11460" w14:textId="54AE22CE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8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接口和实现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8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3500ff5f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"http://114.215.188.21/u/151250179"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4976ECE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09:34:38 +0800   </w:t>
      </w:r>
      <w:hyperlink r:id="rId29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82BD0F" w14:textId="377A2D6D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9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9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4dccb09e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29BDBC3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01:11:01 +0800   </w:t>
      </w:r>
      <w:hyperlink r:id="rId29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04AB6A9" w14:textId="6B2C410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9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股票策略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29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6b6e4d93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1D4E3DAD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2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01:10:30 +0800   </w:t>
      </w:r>
      <w:hyperlink r:id="rId29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DA0C5E0" w14:textId="62016929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29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0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c7c341bd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"http://114.215.188.21/u/151250179"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BD40CC5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01:04:12 +0800   </w:t>
      </w:r>
      <w:hyperlink r:id="rId30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0FADF13" w14:textId="42C3863B" w:rsidR="001E0858" w:rsidRDefault="00602646" w:rsidP="001E0858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0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30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http://114.215.188.21/151250169_cseiii_Quantour/Quantour.git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0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6b40fe7c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34C98F9" w14:textId="32AD5791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00:51:22 +0800   </w:t>
      </w:r>
      <w:hyperlink r:id="rId3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C953D5C" w14:textId="3E0721ED" w:rsidR="001E0858" w:rsidRDefault="00602646" w:rsidP="001E0858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0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为了提交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0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4ba3ed56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45FAF0A" w14:textId="773F4703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1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00:51:06 +0800   </w:t>
      </w:r>
      <w:hyperlink r:id="rId3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5CB0174" w14:textId="0C88CD79" w:rsidR="001E0858" w:rsidRDefault="00602646" w:rsidP="001E0858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1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1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6e8d7775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8038B7F" w14:textId="13F599B6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1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00:49:00 +0800   </w:t>
      </w:r>
      <w:hyperlink r:id="rId3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0B3E23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1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1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05508790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95B84A0" w14:textId="77777777" w:rsidR="00602646" w:rsidRDefault="00602646" w:rsidP="0060264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1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2017-04-17 00:29:08 +0800   </w:t>
      </w:r>
      <w:hyperlink r:id="rId3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6FBEC00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999C233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16 Apr, 2017</w:t>
      </w:r>
    </w:p>
    <w:p w14:paraId="5ABBDE4A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 commits</w:t>
      </w:r>
    </w:p>
    <w:p w14:paraId="744BACD3" w14:textId="77777777" w:rsidR="00602646" w:rsidRDefault="00602646" w:rsidP="00602646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2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shixian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2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5e01a082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63202BB" w14:textId="77777777" w:rsidR="00602646" w:rsidRDefault="00602646" w:rsidP="00602646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2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20:37:26 +0800   </w:t>
      </w:r>
      <w:hyperlink r:id="rId3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79F7EF3" w14:textId="77777777" w:rsidR="00602646" w:rsidRDefault="00602646" w:rsidP="00602646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2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2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b0986df7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CD600E6" w14:textId="77777777" w:rsidR="00602646" w:rsidRDefault="00602646" w:rsidP="00602646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2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20:19:28 +0800   </w:t>
      </w:r>
      <w:hyperlink r:id="rId32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8ED627B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65E7C3E0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16 Apr, 2017</w:t>
      </w:r>
    </w:p>
    <w:p w14:paraId="07525540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6 commits</w:t>
      </w:r>
    </w:p>
    <w:p w14:paraId="7C9D28CD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2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2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99843dc1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4333549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3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19:54:29 +0800   </w:t>
      </w:r>
      <w:hyperlink r:id="rId3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901241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3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3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8ad0f69d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1190E32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3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19:51:40 +0800   </w:t>
      </w:r>
      <w:hyperlink r:id="rId3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942720D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3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3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b9df719b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51E270E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3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19:27:52 +0800   </w:t>
      </w:r>
      <w:hyperlink r:id="rId3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0CCFEC1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4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修改关于收益率直方图的接口，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ColumnDiagramService&amp;VO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4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a0341460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3561492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4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10:21:12 +0800   </w:t>
      </w:r>
      <w:hyperlink r:id="rId3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85FF270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4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4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80bb0815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3E4A4E1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4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02:37:56 +0800   </w:t>
      </w:r>
      <w:hyperlink r:id="rId34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5961EAF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4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最新版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4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26d5e385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B23FC56" w14:textId="77777777" w:rsidR="00602646" w:rsidRDefault="00602646" w:rsidP="0060264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5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2017-04-16 00:14:50 +0800   </w:t>
      </w:r>
      <w:hyperlink r:id="rId35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E944424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6906C4D6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15 Apr, 2017</w:t>
      </w:r>
    </w:p>
    <w:p w14:paraId="43BA2294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 commits</w:t>
      </w:r>
    </w:p>
    <w:p w14:paraId="56CD63A0" w14:textId="77777777" w:rsidR="00602646" w:rsidRDefault="00602646" w:rsidP="00602646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5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股票策略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5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dd736af3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073E57E" w14:textId="77777777" w:rsidR="00602646" w:rsidRDefault="00602646" w:rsidP="00602646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2017-04-15 21:36:10 +0800   </w:t>
      </w:r>
      <w:hyperlink r:id="rId35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937C9A0" w14:textId="77777777" w:rsidR="00602646" w:rsidRDefault="00602646" w:rsidP="00602646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5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修改了逻辑层接口，实现了逻辑层，但没有经过测试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5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93058378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C3EB11B" w14:textId="77777777" w:rsidR="00602646" w:rsidRDefault="00602646" w:rsidP="00602646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2017-04-15 15:46:54 +0800   </w:t>
      </w:r>
      <w:hyperlink r:id="rId3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1D1234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625033F9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14 Apr, 2017</w:t>
      </w:r>
    </w:p>
    <w:p w14:paraId="39E6C48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650F410B" w14:textId="77777777" w:rsidR="00602646" w:rsidRDefault="00602646" w:rsidP="00602646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6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自选股部分实现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6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3afadf6b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53F2B73" w14:textId="77777777" w:rsidR="00602646" w:rsidRDefault="00602646" w:rsidP="00602646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2017-04-14 01:21:27 +0800   </w:t>
      </w:r>
      <w:hyperlink r:id="rId3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3729632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4DF8D793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11 Apr, 2017</w:t>
      </w:r>
    </w:p>
    <w:p w14:paraId="5E731351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 commits</w:t>
      </w:r>
    </w:p>
    <w:p w14:paraId="7FB9005C" w14:textId="77777777" w:rsidR="00602646" w:rsidRDefault="00602646" w:rsidP="00602646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6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部分修改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6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98b39da5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74FC5E0" w14:textId="77777777" w:rsidR="00602646" w:rsidRDefault="00602646" w:rsidP="00602646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6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2017-04-11 23:31:13 +0800   </w:t>
      </w:r>
      <w:hyperlink r:id="rId3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A671756" w14:textId="77777777" w:rsidR="00602646" w:rsidRDefault="00602646" w:rsidP="00602646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6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实现购物车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,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修改了首页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FirstPageController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6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e982613e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FF72CE9" w14:textId="77777777" w:rsidR="00602646" w:rsidRDefault="00602646" w:rsidP="00602646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7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2017-04-11 14:41:01 +0800   </w:t>
      </w:r>
      <w:hyperlink r:id="rId3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882CB58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4CBFF3F7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09 Apr, 2017</w:t>
      </w:r>
    </w:p>
    <w:p w14:paraId="7AFF3473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5 commits</w:t>
      </w:r>
    </w:p>
    <w:p w14:paraId="2B8C2B4C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7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实现购物车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7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9dc3842b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B65BE7A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7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2017-04-09 19:00:26 +0800   </w:t>
      </w:r>
      <w:hyperlink r:id="rId3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9492D2E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7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7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2a8211fd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5715E8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7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2017-04-09 17:01:13 +0800   </w:t>
      </w:r>
      <w:hyperlink r:id="rId3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2F010BE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8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添加工具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8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684d0535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EBF09FC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2017-04-09 10:58:22 +0800   </w:t>
      </w:r>
      <w:hyperlink r:id="rId3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1EEF4E6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8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8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06d4c23d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35D8B3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2017-04-09 01:09:58 +0800   </w:t>
      </w:r>
      <w:hyperlink r:id="rId3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7C706E6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8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gitignore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问题解决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8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765888bc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9605E0C" w14:textId="77777777" w:rsidR="00602646" w:rsidRDefault="00602646" w:rsidP="00602646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9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2017-04-09 01:09:20 +0800   </w:t>
      </w:r>
      <w:hyperlink r:id="rId3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104F0EB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59B12E8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08 Apr, 2017</w:t>
      </w:r>
    </w:p>
    <w:p w14:paraId="19311637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8 commits</w:t>
      </w:r>
    </w:p>
    <w:p w14:paraId="0B2E094F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9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完成了所有股票的比较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9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d72f4b73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027E090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9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23:46:02 +0800   </w:t>
      </w:r>
      <w:hyperlink r:id="rId3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4DEA505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39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3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http://114.215.188.21/151250169_cseiii_Quantour/Quantour.git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39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b573cfa6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C6D66D7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3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22:53:09 +0800   </w:t>
      </w:r>
      <w:hyperlink r:id="rId4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C0F2CE3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0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。。。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0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0789e52e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D39EA43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22:52:56 +0800   </w:t>
      </w:r>
      <w:hyperlink r:id="rId4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1DCF876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338a59db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534A4E8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22:52:07 +0800   </w:t>
      </w:r>
      <w:hyperlink r:id="rId4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FA70A2F" w14:textId="77777777" w:rsidR="00602646" w:rsidRP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实现购物车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11ac9545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63E85DD" w14:textId="77777777" w:rsidR="00602646" w:rsidRP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 w:rsidRPr="00602646"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 w:rsidRPr="00602646"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11" w:history="1">
        <w:r w:rsidRPr="00602646"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 w:rsidRPr="00602646"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20:18:25 +0800   </w:t>
      </w:r>
      <w:hyperlink r:id="rId412" w:history="1">
        <w:r w:rsidRPr="00602646"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 w:rsidRPr="00602646"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7A2527E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实现购物车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b143e6b6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9437221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19:32:17 +0800   </w:t>
      </w:r>
      <w:hyperlink r:id="rId4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7E4B55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修改了接口和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，添加了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data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dc3bf990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1CD293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11:18:32 +0800   </w:t>
      </w:r>
      <w:hyperlink r:id="rId4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7C70AF2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2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0b3a9c3d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9FBD2EF" w14:textId="77777777" w:rsidR="00602646" w:rsidRDefault="00602646" w:rsidP="00602646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2017-04-08 09:10:34 +0800   </w:t>
      </w:r>
      <w:hyperlink r:id="rId4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CD7FFAE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55787C6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07 Apr, 2017</w:t>
      </w:r>
    </w:p>
    <w:p w14:paraId="0A49F648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5279E0BA" w14:textId="77777777" w:rsidR="00602646" w:rsidRDefault="00602646" w:rsidP="00602646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2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修改了部分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，添加了接口注释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2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6c2ed92c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8AF1EBB" w14:textId="77777777" w:rsidR="00602646" w:rsidRDefault="00602646" w:rsidP="00602646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2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2017-04-07 21:33:45 +0800   </w:t>
      </w:r>
      <w:hyperlink r:id="rId4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3AB9A2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24F0638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06 Apr, 2017</w:t>
      </w:r>
    </w:p>
    <w:p w14:paraId="3528010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 commits</w:t>
      </w:r>
    </w:p>
    <w:p w14:paraId="5ABD079E" w14:textId="77777777" w:rsidR="00602646" w:rsidRDefault="00602646" w:rsidP="00602646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2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Debug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3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c6c23712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0DA2592" w14:textId="77777777" w:rsidR="00602646" w:rsidRDefault="00602646" w:rsidP="00602646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2017-04-06 19:43:38 +0800   </w:t>
      </w:r>
      <w:hyperlink r:id="rId4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BE01E77" w14:textId="77777777" w:rsidR="00602646" w:rsidRDefault="00602646" w:rsidP="00602646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更改文件结构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6c495da4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FFD9F90" w14:textId="77777777" w:rsidR="00602646" w:rsidRDefault="00602646" w:rsidP="00602646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2017-04-06 02:20:48 +0800   </w:t>
      </w:r>
      <w:hyperlink r:id="rId4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DF132F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7BEFAA91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05 Apr, 2017</w:t>
      </w:r>
    </w:p>
    <w:p w14:paraId="346F7B3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33D75855" w14:textId="77777777" w:rsidR="00602646" w:rsidRDefault="00602646" w:rsidP="00602646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增加所有关于板块的接口和实现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3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7e85d95f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7647CCF" w14:textId="77777777" w:rsidR="00602646" w:rsidRDefault="00602646" w:rsidP="00602646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2017-04-05 21:03:26 +0800   </w:t>
      </w:r>
      <w:hyperlink r:id="rId4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514F96D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60B19779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04 Apr, 2017</w:t>
      </w:r>
    </w:p>
    <w:p w14:paraId="180CE4B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3 commits</w:t>
      </w:r>
    </w:p>
    <w:p w14:paraId="41AFC9BA" w14:textId="77777777" w:rsidR="00602646" w:rsidRDefault="00602646" w:rsidP="00602646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4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更新文件读取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4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72e52aa7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FDABEB6" w14:textId="77777777" w:rsidR="00602646" w:rsidRDefault="00602646" w:rsidP="00602646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2017-04-04 20:55:35 +0800   </w:t>
      </w:r>
      <w:hyperlink r:id="rId4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5D3134C" w14:textId="77777777" w:rsidR="00602646" w:rsidRDefault="00602646" w:rsidP="00602646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4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处理脏数据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4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ce94d9bb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D9839E1" w14:textId="77777777" w:rsidR="00602646" w:rsidRDefault="00602646" w:rsidP="00602646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4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2017-04-04 20:45:35 +0800   </w:t>
      </w:r>
      <w:hyperlink r:id="rId4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3F13C76" w14:textId="77777777" w:rsidR="00602646" w:rsidRDefault="00602646" w:rsidP="00602646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4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jdk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5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adb1ee94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8A95EE6" w14:textId="77777777" w:rsidR="00602646" w:rsidRDefault="00602646" w:rsidP="00602646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5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2017-04-04 19:31:38 +0800   </w:t>
      </w:r>
      <w:hyperlink r:id="rId4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4AA63E9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77C7D0F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31 Mar, 2017</w:t>
      </w:r>
    </w:p>
    <w:p w14:paraId="47A9509A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4 commits</w:t>
      </w:r>
    </w:p>
    <w:p w14:paraId="458603EE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5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5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b899b2e6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1518F16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5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2017-03-31 15:58:17 +0800   </w:t>
      </w:r>
      <w:hyperlink r:id="rId4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EB1FB9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5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5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e04496bc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72CE928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2017-03-31 15:55:14 +0800   </w:t>
      </w:r>
      <w:hyperlink r:id="rId4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0F95B34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BlockPageUI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6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860560e2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92CB228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2017-03-31 15:53:57 +0800   </w:t>
      </w:r>
      <w:hyperlink r:id="rId4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2BB8153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股票详情界面修改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6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8596722d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E5D09FF" w14:textId="77777777" w:rsidR="00602646" w:rsidRDefault="00602646" w:rsidP="0060264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2017-03-31 15:19:27 +0800   </w:t>
      </w:r>
      <w:hyperlink r:id="rId4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25541FF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BD19C9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30 Mar, 2017</w:t>
      </w:r>
    </w:p>
    <w:p w14:paraId="73723016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4 commits</w:t>
      </w:r>
    </w:p>
    <w:p w14:paraId="7EABC243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6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添加了数据层的接口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7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68569220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E48715D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2017-03-30 21:15:06 +0800   </w:t>
      </w:r>
      <w:hyperlink r:id="rId4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31BB59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7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加了一大堆接口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7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30ddc3aa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AED38DE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2017-03-30 20:34:37 +0800   </w:t>
      </w:r>
      <w:hyperlink r:id="rId4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9ABA04B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7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第一个图的接口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7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f6cea0fa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83162FE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2017-03-30 19:48:35 +0800   </w:t>
      </w:r>
      <w:hyperlink r:id="rId4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9AF8CF5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8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marketInfo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列表监听实现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8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8abd5b5a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EBF4EF2" w14:textId="77777777" w:rsidR="00602646" w:rsidRDefault="00602646" w:rsidP="00602646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2017-03-30 00:15:40 +0800   </w:t>
      </w:r>
      <w:hyperlink r:id="rId4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C447FBE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0AE57019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29 Mar, 2017</w:t>
      </w:r>
    </w:p>
    <w:p w14:paraId="1F0A1AE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61B766D0" w14:textId="77777777" w:rsidR="00602646" w:rsidRDefault="00602646" w:rsidP="00602646">
      <w:pPr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8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FirstPageController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部分修改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8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fde7289d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3F0114D" w14:textId="77777777" w:rsidR="00602646" w:rsidRDefault="00602646" w:rsidP="00602646">
      <w:pPr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2017-03-29 19:34:51 +0800   </w:t>
      </w:r>
      <w:hyperlink r:id="rId4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BD4ABB6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68CC3EC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29 Mar, 2017</w:t>
      </w:r>
    </w:p>
    <w:p w14:paraId="7E924EE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 commits</w:t>
      </w:r>
    </w:p>
    <w:p w14:paraId="4DEB0875" w14:textId="77777777" w:rsidR="00602646" w:rsidRDefault="00602646" w:rsidP="00602646">
      <w:pPr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8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upload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9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aba41224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CB03E0E" w14:textId="77777777" w:rsidR="00602646" w:rsidRDefault="00602646" w:rsidP="00602646">
      <w:pPr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2017-03-29 01:29:05 +0800   </w:t>
      </w:r>
      <w:hyperlink r:id="rId4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04978DA" w14:textId="77777777" w:rsidR="00602646" w:rsidRDefault="00602646" w:rsidP="00602646">
      <w:pPr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搜索提示框实现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9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f150e85a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AE0DE6" w14:textId="77777777" w:rsidR="00602646" w:rsidRDefault="00602646" w:rsidP="00602646">
      <w:pPr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2017-03-29 00:44:59 +0800   </w:t>
      </w:r>
      <w:hyperlink r:id="rId4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9580E10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22207007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28 Mar, 2017</w:t>
      </w:r>
    </w:p>
    <w:p w14:paraId="51768BD1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4BDEB182" w14:textId="77777777" w:rsidR="00602646" w:rsidRDefault="00602646" w:rsidP="00602646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4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板块界面、接口修改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49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18933cbf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94CA73D" w14:textId="77777777" w:rsidR="00602646" w:rsidRDefault="00602646" w:rsidP="00602646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4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2017-03-28 22:45:52 +0800   </w:t>
      </w:r>
      <w:hyperlink r:id="rId5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CB88EEC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5F4FE3A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27 Mar, 2017</w:t>
      </w:r>
    </w:p>
    <w:p w14:paraId="16DE4BE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69138209" w14:textId="77777777" w:rsidR="00602646" w:rsidRDefault="00602646" w:rsidP="00602646">
      <w:pPr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0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迭代二建项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0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cb1028db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C70834A" w14:textId="77777777" w:rsidR="00602646" w:rsidRDefault="00602646" w:rsidP="00602646">
      <w:pPr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2017-03-27 23:10:33 +0800   </w:t>
      </w:r>
      <w:hyperlink r:id="rId5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369768F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2FF6537F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17 Mar, 2017</w:t>
      </w:r>
    </w:p>
    <w:p w14:paraId="17EDF93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8 commits</w:t>
      </w:r>
    </w:p>
    <w:p w14:paraId="1F7F8BA7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迭代一收工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4c7299a5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B1D4E1F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20:21:36 +0800   </w:t>
      </w:r>
      <w:hyperlink r:id="rId5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E4AEDE7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2fd89e43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B958D77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17:38:42 +0800   </w:t>
      </w:r>
      <w:hyperlink r:id="rId5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360B9D8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迭代一所有文档结束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b5c694d8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0C63C02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17:28:31 +0800   </w:t>
      </w:r>
      <w:hyperlink r:id="rId5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FF8D678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迭代一界面完工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f915c27d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84886D8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17:19:41 +0800   </w:t>
      </w:r>
      <w:hyperlink r:id="rId5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169F0BA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5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0ebdeedd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844C464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16:30:55 +0800   </w:t>
      </w:r>
      <w:hyperlink r:id="rId5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12F32B5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单元测试和集成测试文档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e61f28b5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AB8FF55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02:14:43 +0800   </w:t>
      </w:r>
      <w:hyperlink r:id="rId5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6280E7C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单元测试和集成测试文档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0cf9bbb1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9C08FA3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02:14:43 +0800   </w:t>
      </w:r>
      <w:hyperlink r:id="rId5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B5347B0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单元测试和集成测试文档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6629460f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4F2254B" w14:textId="77777777" w:rsidR="00602646" w:rsidRDefault="00602646" w:rsidP="00602646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2017-03-17 02:14:43 +0800   </w:t>
      </w:r>
      <w:hyperlink r:id="rId5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88D9FEB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C3C9C9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16 Mar, 2017</w:t>
      </w:r>
    </w:p>
    <w:p w14:paraId="7C510D3F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28 commits</w:t>
      </w:r>
    </w:p>
    <w:p w14:paraId="4C761E66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8a925b11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A791A46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23:34:38 +0800   </w:t>
      </w:r>
      <w:hyperlink r:id="rId5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F1ECD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a9434799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618904F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23:34:38 +0800   </w:t>
      </w:r>
      <w:hyperlink r:id="rId5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764FF1E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de766e16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89BE243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23:34:38 +0800   </w:t>
      </w:r>
      <w:hyperlink r:id="rId5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F43FF4E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62a791ad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EA61A72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23:34:38 +0800   </w:t>
      </w:r>
      <w:hyperlink r:id="rId5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551495B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设置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5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bec22afe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A77D58A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23:34:03 +0800   </w:t>
      </w:r>
      <w:hyperlink r:id="rId5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247F2CA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设置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7f6b7ebd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D39F92F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23:34:03 +0800   </w:t>
      </w:r>
      <w:hyperlink r:id="rId5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4197D0D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设置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a4401abc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0DF5B07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23:34:03 +0800   </w:t>
      </w:r>
      <w:hyperlink r:id="rId5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3B3E652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设置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cc6c13a1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797BC45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23:34:03 +0800   </w:t>
      </w:r>
      <w:hyperlink r:id="rId5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31E6CC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ed7c1414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1409DC2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22:56:23 +0800   </w:t>
      </w:r>
      <w:hyperlink r:id="rId5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F0F88A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c5d014e7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57B9089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22:56:23 +0800   </w:t>
      </w:r>
      <w:hyperlink r:id="rId5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64BFC6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7c09589d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41DC6E7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22:56:23 +0800   </w:t>
      </w:r>
      <w:hyperlink r:id="rId5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56459B1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9c81717d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5D1D85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22:56:23 +0800   </w:t>
      </w:r>
      <w:hyperlink r:id="rId5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E65FB0A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ceshi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b8fab6c3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95CA2A0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22:56:13 +0800   </w:t>
      </w:r>
      <w:hyperlink r:id="rId5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D78E7E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ceshi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1257fcf4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58264B9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22:56:13 +0800   </w:t>
      </w:r>
      <w:hyperlink r:id="rId5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65EC4BB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ceshi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57e42cbc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CAE0443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5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22:56:13 +0800   </w:t>
      </w:r>
      <w:hyperlink r:id="rId5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AE65F5F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5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ceshi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5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517723c7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2E5A1F9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22:56:13 +0800   </w:t>
      </w:r>
      <w:hyperlink r:id="rId6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E83747F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修改了最低价为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0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0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d9e45619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418F7F7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14:44:34 +0800   </w:t>
      </w:r>
      <w:hyperlink r:id="rId6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EDA8AD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0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修改了最低价为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0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0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9f8cbf3f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46CEEE8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14:44:34 +0800   </w:t>
      </w:r>
      <w:hyperlink r:id="rId60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2161001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1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修改了最低价为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0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1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7684b6b7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370A20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14:44:34 +0800   </w:t>
      </w:r>
      <w:hyperlink r:id="rId61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3057C3B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修改了最低价为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0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9dea9731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47BB40E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14:44:34 +0800   </w:t>
      </w:r>
      <w:hyperlink r:id="rId6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8B76802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0f9a8d1d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F1DF65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10:52:46 +0800   </w:t>
      </w:r>
      <w:hyperlink r:id="rId6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B80F4E5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d616b42b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D3FEE5A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10:52:46 +0800   </w:t>
      </w:r>
      <w:hyperlink r:id="rId6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8A7C198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46517c4a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6BAC853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10:52:46 +0800   </w:t>
      </w:r>
      <w:hyperlink r:id="rId6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6A3E568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64598ac2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8A484A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10:52:46 +0800   </w:t>
      </w:r>
      <w:hyperlink r:id="rId6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A8295AC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对比图实现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7225578f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EB4C380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00:26:35 +0800   </w:t>
      </w:r>
      <w:hyperlink r:id="rId6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7BCBB13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对比图实现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c3bdfd27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E619CDF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00:26:35 +0800   </w:t>
      </w:r>
      <w:hyperlink r:id="rId6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1CBF019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对比图实现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45bb87b9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7C6EE29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00:26:35 +0800   </w:t>
      </w:r>
      <w:hyperlink r:id="rId6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5AB7721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对比图实现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c6a71827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E061DD4" w14:textId="77777777" w:rsidR="00602646" w:rsidRDefault="00602646" w:rsidP="00602646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2017-03-16 00:26:35 +0800   </w:t>
      </w:r>
      <w:hyperlink r:id="rId6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BB33CFC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63769D6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15 Mar, 2017</w:t>
      </w:r>
    </w:p>
    <w:p w14:paraId="06E40BD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8 commits</w:t>
      </w:r>
    </w:p>
    <w:p w14:paraId="75A7DDF2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1d49b07f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3FA83C0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22:12:38 +0800   </w:t>
      </w:r>
      <w:hyperlink r:id="rId6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C9D39E2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5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9a823cb4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6C28AD6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22:12:38 +0800   </w:t>
      </w:r>
      <w:hyperlink r:id="rId6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05517C5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b09313bc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B7DCD37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22:12:38 +0800   </w:t>
      </w:r>
      <w:hyperlink r:id="rId6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43678FE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e4902d0c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8CC8317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22:12:38 +0800   </w:t>
      </w:r>
      <w:hyperlink r:id="rId6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8CDC286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对话框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ccd2b000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8AC7F3A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00:20:17 +0800   </w:t>
      </w:r>
      <w:hyperlink r:id="rId6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9980F3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对话框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4863800c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7F4E2EA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00:20:17 +0800   </w:t>
      </w:r>
      <w:hyperlink r:id="rId6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8B1EF6B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对话框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32114253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3AAF7E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00:20:17 +0800   </w:t>
      </w:r>
      <w:hyperlink r:id="rId6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6B4387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对话框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a08cfb6c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10A41D9" w14:textId="77777777" w:rsidR="00602646" w:rsidRDefault="00602646" w:rsidP="00602646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2017-03-15 00:20:17 +0800   </w:t>
      </w:r>
      <w:hyperlink r:id="rId6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18CF754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7F90EA8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lastRenderedPageBreak/>
        <w:t>14 Mar, 2017</w:t>
      </w:r>
    </w:p>
    <w:p w14:paraId="68B42543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32 commits</w:t>
      </w:r>
    </w:p>
    <w:p w14:paraId="62065A33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均线图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2b0a0cb3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8BF2EB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21:08:54 +0800   </w:t>
      </w:r>
      <w:hyperlink r:id="rId6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9701AAA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均线图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51499fa8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CBBD315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21:08:54 +0800   </w:t>
      </w:r>
      <w:hyperlink r:id="rId6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C9DB8F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均线图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b8697715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9CE1B7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21:08:54 +0800   </w:t>
      </w:r>
      <w:hyperlink r:id="rId6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300C3E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均线图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6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bef29a19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F6851AE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6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21:08:54 +0800   </w:t>
      </w:r>
      <w:hyperlink r:id="rId6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12551B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6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69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0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df02d202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0A57D5F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20:56:42 +0800   </w:t>
      </w:r>
      <w:hyperlink r:id="rId70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6B705AB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0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0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0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a40500cc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166154C7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20:56:42 +0800   </w:t>
      </w:r>
      <w:hyperlink r:id="rId7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EFE201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0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6a962345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662235B2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20:56:42 +0800   </w:t>
      </w:r>
      <w:hyperlink r:id="rId7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972ECF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9b2091e3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58F9B0DF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20:56:42 +0800   </w:t>
      </w:r>
      <w:hyperlink r:id="rId7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E033F7D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修改方法实现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66ca6918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DA78E8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20:55:31 +0800   </w:t>
      </w:r>
      <w:hyperlink r:id="rId7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12BA84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修改方法实现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340f4e7f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98A10A6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20:55:31 +0800   </w:t>
      </w:r>
      <w:hyperlink r:id="rId7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ADA112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修改方法实现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6f710f4d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009252D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20:55:31 +0800   </w:t>
      </w:r>
      <w:hyperlink r:id="rId7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9E41015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修改方法实现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f9fc4c7b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D49BC37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20:55:31 +0800   </w:t>
      </w:r>
      <w:hyperlink r:id="rId7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0C6418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59798dde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0CBBC32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20:19:44 +0800   </w:t>
      </w:r>
      <w:hyperlink r:id="rId7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2FF84D6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90e7781e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F97C1D5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20:19:44 +0800   </w:t>
      </w:r>
      <w:hyperlink r:id="rId7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F3FC25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3bf33f5e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A1CE35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20:19:44 +0800   </w:t>
      </w:r>
      <w:hyperlink r:id="rId7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14A80E2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1b4de144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23F36BE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20:19:44 +0800   </w:t>
      </w:r>
      <w:hyperlink r:id="rId7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E23EC4B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db081167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32CC7DA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19:49:58 +0800   </w:t>
      </w:r>
      <w:hyperlink r:id="rId7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7FB981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5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5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af0c5b55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3A057B8D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19:49:58 +0800   </w:t>
      </w:r>
      <w:hyperlink r:id="rId7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F61A39D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6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6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1cbb14aa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FCEC49B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19:49:58 +0800   </w:t>
      </w:r>
      <w:hyperlink r:id="rId7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A5950D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7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4497e1d4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6F7F1C7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19:49:58 +0800   </w:t>
      </w:r>
      <w:hyperlink r:id="rId7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743C06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3b5b6101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82FABF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19:49:52 +0800   </w:t>
      </w:r>
      <w:hyperlink r:id="rId7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7E3F67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eb5c40ce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F73431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19:49:52 +0800   </w:t>
      </w:r>
      <w:hyperlink r:id="rId7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3E1BFF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0642bb40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68E552D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19:49:52 +0800   </w:t>
      </w:r>
      <w:hyperlink r:id="rId7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D666F25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59cf14c1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C2C971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19:49:52 +0800   </w:t>
      </w:r>
      <w:hyperlink r:id="rId7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4B6B636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LogVO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697ab2da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0791E5F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19:49:01 +0800   </w:t>
      </w:r>
      <w:hyperlink r:id="rId7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8ED397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LogVO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53a3f1a9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F5820B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19:49:01 +0800   </w:t>
      </w:r>
      <w:hyperlink r:id="rId7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EC1D05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LogVO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34f7cfe4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7220B0E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7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19:49:01 +0800   </w:t>
      </w:r>
      <w:hyperlink r:id="rId7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00EE17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7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LogVO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7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97c6d0b1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5EB7F39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19:49:01 +0800   </w:t>
      </w:r>
      <w:hyperlink r:id="rId8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67C7903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修改获得对数收益率的接口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0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393aa3bf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03B30A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19:37:07 +0800   </w:t>
      </w:r>
      <w:hyperlink r:id="rId8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9C51702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0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修改获得对数收益率的接口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0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7fad544f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9107A00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19:37:07 +0800   </w:t>
      </w:r>
      <w:hyperlink r:id="rId80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8251668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1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修改获得对数收益率的接口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1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c76ea801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1D98DC4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19:37:07 +0800   </w:t>
      </w:r>
      <w:hyperlink r:id="rId81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22066F4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修改获得对数收益率的接口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3f5ec5b3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01A74CF" w14:textId="77777777" w:rsidR="00602646" w:rsidRDefault="00602646" w:rsidP="00602646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19:37:07 +0800   </w:t>
      </w:r>
      <w:hyperlink r:id="rId8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1FFFEB1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64DAAFCE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262626"/>
          <w:kern w:val="0"/>
          <w:sz w:val="30"/>
          <w:szCs w:val="30"/>
        </w:rPr>
      </w:pPr>
      <w:r>
        <w:rPr>
          <w:rFonts w:ascii="Source Sans Pro" w:hAnsi="Source Sans Pro" w:cs="Source Sans Pro"/>
          <w:color w:val="262626"/>
          <w:kern w:val="0"/>
          <w:sz w:val="30"/>
          <w:szCs w:val="30"/>
        </w:rPr>
        <w:t>14 Mar, 2017</w:t>
      </w:r>
    </w:p>
    <w:p w14:paraId="34975411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84848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0"/>
          <w:sz w:val="30"/>
          <w:szCs w:val="30"/>
        </w:rPr>
        <w:t>8 commits</w:t>
      </w:r>
    </w:p>
    <w:p w14:paraId="2C80EF09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cb91b792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95F0475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19:30:18 +0800   </w:t>
      </w:r>
      <w:hyperlink r:id="rId8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D3AF4AF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1ac24138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9C9EB43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19:30:18 +0800   </w:t>
      </w:r>
      <w:hyperlink r:id="rId8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5355C3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680f4b02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420DED4F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19:30:18 +0800   </w:t>
      </w:r>
      <w:hyperlink r:id="rId8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55D6E1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6a425222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7212DCA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19:30:18 +0800   </w:t>
      </w:r>
      <w:hyperlink r:id="rId8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EE64CC3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83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3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5b47d954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41BBF64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19:29:44 +0800   </w:t>
      </w:r>
      <w:hyperlink r:id="rId83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78A1E32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3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84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4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071142ad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8B526D9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4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19:29:44 +0800   </w:t>
      </w:r>
      <w:hyperlink r:id="rId8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8A045FF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4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84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4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77766146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77AA2871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4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19:29:44 +0800   </w:t>
      </w:r>
      <w:hyperlink r:id="rId8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5DE6AF7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4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8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e5aa698d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0BA5F92" w14:textId="77777777" w:rsidR="00602646" w:rsidRDefault="00602646" w:rsidP="00602646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2017-03-14 19:29:44 +0800   </w:t>
      </w:r>
      <w:hyperlink r:id="rId8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8F135B7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78A66081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13 Mar, 2017</w:t>
      </w:r>
    </w:p>
    <w:p w14:paraId="21D12974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24 commits</w:t>
      </w:r>
    </w:p>
    <w:p w14:paraId="703012E4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线图完整实现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5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399900ef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7F51A72A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23:44:35 +0800   </w:t>
      </w:r>
      <w:hyperlink r:id="rId8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86FDA6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线图完整实现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6608150a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7BDD233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23:44:35 +0800   </w:t>
      </w:r>
      <w:hyperlink r:id="rId8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835C2F9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线图完整实现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ca9b32e8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1859923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23:44:35 +0800   </w:t>
      </w:r>
      <w:hyperlink r:id="rId8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D507C8C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线图完整实现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72b4f7bd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3C706D7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23:44:35 +0800   </w:t>
      </w:r>
      <w:hyperlink r:id="rId8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55E2E69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修改对比界面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537c09b6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92756DA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22:36:53 +0800   </w:t>
      </w:r>
      <w:hyperlink r:id="rId8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53BA178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修改对比界面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c6581628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BAE3BE2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22:36:53 +0800   </w:t>
      </w:r>
      <w:hyperlink r:id="rId8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63C04EC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修改对比界面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bb12812e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795B7EF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22:36:53 +0800   </w:t>
      </w:r>
      <w:hyperlink r:id="rId8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5BE42BD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修改对比界面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b79ae807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F130A41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22:36:53 +0800   </w:t>
      </w:r>
      <w:hyperlink r:id="rId8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87D1EED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pom.xml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b1f2dfc2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3185699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21:53:09 +0800   </w:t>
      </w:r>
      <w:hyperlink r:id="rId8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7BEDFA7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pom.xml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8879c3c7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0971315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21:53:09 +0800   </w:t>
      </w:r>
      <w:hyperlink r:id="rId8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EC411EC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pom.xml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6b140fba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2F09054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8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21:53:09 +0800   </w:t>
      </w:r>
      <w:hyperlink r:id="rId8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1DDE1A0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8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pom.xml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8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316dc000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8257B63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21:53:09 +0800   </w:t>
      </w:r>
      <w:hyperlink r:id="rId9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0FB4AA6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0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3286a78c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36B994B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20:56:06 +0800   </w:t>
      </w:r>
      <w:hyperlink r:id="rId9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1E4CE07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0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0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8c34b50f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1C0BF15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20:56:06 +0800   </w:t>
      </w:r>
      <w:hyperlink r:id="rId90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A6F489E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1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1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3ba4abb1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A41B3E2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20:56:06 +0800   </w:t>
      </w:r>
      <w:hyperlink r:id="rId91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59EC0D1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3643c4d7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657D1FE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20:56:06 +0800   </w:t>
      </w:r>
      <w:hyperlink r:id="rId9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21FBC5E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2b30948d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68A1360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20:41:28 +0800   </w:t>
      </w:r>
      <w:hyperlink r:id="rId9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A1630AD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49ae13bb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0563EC8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20:41:28 +0800   </w:t>
      </w:r>
      <w:hyperlink r:id="rId9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B341A5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b5d1e11b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2EA1941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20:41:28 +0800   </w:t>
      </w:r>
      <w:hyperlink r:id="rId9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9D7A2F1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321089b7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092A03D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20:41:28 +0800   </w:t>
      </w:r>
      <w:hyperlink r:id="rId9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41A0FD7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62ce6883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6DE701D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20:40:57 +0800   </w:t>
      </w:r>
      <w:hyperlink r:id="rId9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E7FED8A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71bba1ad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CC89B48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20:40:57 +0800   </w:t>
      </w:r>
      <w:hyperlink r:id="rId9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6F9CBF5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d352a87c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81255B0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20:40:57 +0800   </w:t>
      </w:r>
      <w:hyperlink r:id="rId9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26E190F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ab3daf27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4C3F8F0" w14:textId="77777777" w:rsidR="00602646" w:rsidRDefault="00602646" w:rsidP="00602646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2017-03-13 20:40:57 +0800   </w:t>
      </w:r>
      <w:hyperlink r:id="rId9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D31FAA2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01691BD5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12 Mar, 2017</w:t>
      </w:r>
    </w:p>
    <w:p w14:paraId="385D5AF9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8 commits</w:t>
      </w:r>
    </w:p>
    <w:p w14:paraId="7077DCD2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45f7714c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15F4BD7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23:32:11 +0800   </w:t>
      </w:r>
      <w:hyperlink r:id="rId9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FED5224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5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f9a234f5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E752384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23:32:11 +0800   </w:t>
      </w:r>
      <w:hyperlink r:id="rId9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EE06347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fbfd2a20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14DA351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23:32:11 +0800   </w:t>
      </w:r>
      <w:hyperlink r:id="rId9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A7F0C1B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6cccf43e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002BB3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23:32:11 +0800   </w:t>
      </w:r>
      <w:hyperlink r:id="rId9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C99205E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首页完善，新增组件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5f58f511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97BB066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23:20:58 +0800   </w:t>
      </w:r>
      <w:hyperlink r:id="rId9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92AE6B0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首页完善，新增组件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38020851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E0B92A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23:20:58 +0800   </w:t>
      </w:r>
      <w:hyperlink r:id="rId9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12C682E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首页完善，新增组件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97468372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FA5AA71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23:20:58 +0800   </w:t>
      </w:r>
      <w:hyperlink r:id="rId9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1888319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首页完善，新增组件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1ca50c24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D1A2BF4" w14:textId="77777777" w:rsidR="00602646" w:rsidRDefault="00602646" w:rsidP="00602646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23:20:58 +0800   </w:t>
      </w:r>
      <w:hyperlink r:id="rId9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014E943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7D457CF6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12 Mar, 2017</w:t>
      </w:r>
    </w:p>
    <w:p w14:paraId="6DD7F076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lastRenderedPageBreak/>
        <w:t>24 commits</w:t>
      </w:r>
    </w:p>
    <w:p w14:paraId="1030CBE4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新增画均线图的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层方法，但是还没实现该方法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cd634653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B0AA865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20:54:08 +0800   </w:t>
      </w:r>
      <w:hyperlink r:id="rId9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2EAF7DF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新增画均线图的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层方法，但是还没实现该方法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60af05fa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B33DCF0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20:54:08 +0800   </w:t>
      </w:r>
      <w:hyperlink r:id="rId9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FAF9C21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新增画均线图的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层方法，但是还没实现该方法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e72121a9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F059FFE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20:54:08 +0800   </w:t>
      </w:r>
      <w:hyperlink r:id="rId9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5D78C71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新增画均线图的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层方法，但是还没实现该方法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ae2d3e53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933BB99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9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20:54:08 +0800   </w:t>
      </w:r>
      <w:hyperlink r:id="rId9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B08950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9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没啥用的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push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9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5307147e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F90ACC3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19:12:52 +0800   </w:t>
      </w:r>
      <w:hyperlink r:id="rId10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C40817E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没啥用的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push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0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1a7496f9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1B491A5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19:12:52 +0800   </w:t>
      </w:r>
      <w:hyperlink r:id="rId10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7443CBC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0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没啥用的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push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0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0a8451ac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FDAD150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19:12:52 +0800   </w:t>
      </w:r>
      <w:hyperlink r:id="rId100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89CBBD0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1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没啥用的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push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1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6a286765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FDDD48F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19:12:52 +0800   </w:t>
      </w:r>
      <w:hyperlink r:id="rId101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C303C0E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7ca9dff9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017CB138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19:01:58 +0800   </w:t>
      </w:r>
      <w:hyperlink r:id="rId10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A75370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ad1f0c29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5938BBF7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19:01:58 +0800   </w:t>
      </w:r>
      <w:hyperlink r:id="rId10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8FD49F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eed156c0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58DCD0D8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19:01:58 +0800   </w:t>
      </w:r>
      <w:hyperlink r:id="rId10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A44DCB1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b65088e6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2ED32D32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19:01:58 +0800   </w:t>
      </w:r>
      <w:hyperlink r:id="rId10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679A829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部分修改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c972a410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3435144C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19:01:03 +0800   </w:t>
      </w:r>
      <w:hyperlink r:id="rId10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358748F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部分修改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f296ce3a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37C80B2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19:01:03 +0800   </w:t>
      </w:r>
      <w:hyperlink r:id="rId10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61F21F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部分修改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c98c4bc1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A9277B7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19:01:03 +0800   </w:t>
      </w:r>
      <w:hyperlink r:id="rId10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07630D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部分修改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bfeec18b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66FACB6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19:01:03 +0800   </w:t>
      </w:r>
      <w:hyperlink r:id="rId10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541846D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层画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线图接口及实现，修改表格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  <w:u w:val="single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79079874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D824DEB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18:58:32 +0800   </w:t>
      </w:r>
      <w:hyperlink r:id="rId10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AF4282F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层画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线图接口及实现，修改表格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43dc5f6a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3B657A2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18:58:32 +0800   </w:t>
      </w:r>
      <w:hyperlink r:id="rId10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54CC368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层画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线图接口及实现，修改表格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5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bc0d3ab7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CF159A7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18:58:32 +0800   </w:t>
      </w:r>
      <w:hyperlink r:id="rId10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093296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层画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K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线图接口及实现，修改表格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样式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2562f3a2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5E672F0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18:58:32 +0800   </w:t>
      </w:r>
      <w:hyperlink r:id="rId10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4D46836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e74a9d4e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3AE9F63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11:15:25 +0800   </w:t>
      </w:r>
      <w:hyperlink r:id="rId10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D253C2E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e9fa4432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88298C9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11:15:25 +0800   </w:t>
      </w:r>
      <w:hyperlink r:id="rId10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52C3C53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95ea33e5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D1305CE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11:15:25 +0800   </w:t>
      </w:r>
      <w:hyperlink r:id="rId10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DD29EE1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添加了接口，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ac6dbb98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425FEEC" w14:textId="77777777" w:rsidR="00602646" w:rsidRDefault="00602646" w:rsidP="00602646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2017-03-12 11:15:25 +0800   </w:t>
      </w:r>
      <w:hyperlink r:id="rId10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B16DD8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1CF9D3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11 Mar, 2017</w:t>
      </w:r>
    </w:p>
    <w:p w14:paraId="04CFCF42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16 commits</w:t>
      </w:r>
    </w:p>
    <w:p w14:paraId="334EC865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07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8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396b9ba4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06A895E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23:09:14 +0800   </w:t>
      </w:r>
      <w:hyperlink r:id="rId10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24C5F5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8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08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8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04a3a9e2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CB3254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23:09:14 +0800   </w:t>
      </w:r>
      <w:hyperlink r:id="rId10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95690B0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8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08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9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f68d82b8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8F9976A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23:09:14 +0800   </w:t>
      </w:r>
      <w:hyperlink r:id="rId10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A32916D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0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0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5974f3d1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101ED38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0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23:09:14 +0800   </w:t>
      </w:r>
      <w:hyperlink r:id="rId10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1F66964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0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09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0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300716c7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535F853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23:08:51 +0800   </w:t>
      </w:r>
      <w:hyperlink r:id="rId110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2843736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0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0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0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2db68973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546C8CB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23:08:51 +0800   </w:t>
      </w:r>
      <w:hyperlink r:id="rId11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91D3BD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0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b8cc9dd0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074C8C9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23:08:51 +0800   </w:t>
      </w:r>
      <w:hyperlink r:id="rId11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B4799AB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1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1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97892f9a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4DEF602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23:08:51 +0800   </w:t>
      </w:r>
      <w:hyperlink r:id="rId11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890901B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7ba1c2e1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CF52C6F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20:41:20 +0800   </w:t>
      </w:r>
      <w:hyperlink r:id="rId11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4B662E3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96707ffb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3FC59A8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20:41:20 +0800   </w:t>
      </w:r>
      <w:hyperlink r:id="rId11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3086EE6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879600ed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5936AD5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20:41:20 +0800   </w:t>
      </w:r>
      <w:hyperlink r:id="rId11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3766232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2202f958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FA1D275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20:41:20 +0800   </w:t>
      </w:r>
      <w:hyperlink r:id="rId11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E13B87B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41328d88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59928B1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20:13:56 +0800   </w:t>
      </w:r>
      <w:hyperlink r:id="rId11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FBAD842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06981959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E071A2B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20:13:56 +0800   </w:t>
      </w:r>
      <w:hyperlink r:id="rId11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83B451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7bfca740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4A97952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20:13:56 +0800   </w:t>
      </w:r>
      <w:hyperlink r:id="rId11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49FF5DD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3bc60396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47A7E62B" w14:textId="77777777" w:rsidR="00602646" w:rsidRDefault="00602646" w:rsidP="00602646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20:13:56 +0800   </w:t>
      </w:r>
      <w:hyperlink r:id="rId11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35D305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1EED20AA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11 Mar, 2017</w:t>
      </w:r>
    </w:p>
    <w:p w14:paraId="0A0AD5E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16 commits</w:t>
      </w:r>
    </w:p>
    <w:p w14:paraId="5CBDB977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06a1fb85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7580F84C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20:12:07 +0800   </w:t>
      </w:r>
      <w:hyperlink r:id="rId11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FC2754A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5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5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e110aff2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21A977D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20:12:07 +0800   </w:t>
      </w:r>
      <w:hyperlink r:id="rId11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13256C7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6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6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590f531e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337C4E5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20:12:07 +0800   </w:t>
      </w:r>
      <w:hyperlink r:id="rId11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D894C4D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1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c3f9f167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740E7EA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20:12:07 +0800   </w:t>
      </w:r>
      <w:hyperlink r:id="rId11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00DA97D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，加了几个不知道对不对的测试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d252f55a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72C0412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19:34:33 +0800   </w:t>
      </w:r>
      <w:hyperlink r:id="rId11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EA4C9FB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，加了几个不知道对不对的测试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6f279ab6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2E578CD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19:34:33 +0800   </w:t>
      </w:r>
      <w:hyperlink r:id="rId11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858296A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，加了几个不知道对不对的测试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b561c66f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9399248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19:34:33 +0800   </w:t>
      </w:r>
      <w:hyperlink r:id="rId11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ADDF00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，加了几个不知道对不对的测试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c2c404dd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950CCCF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19:34:33 +0800   </w:t>
      </w:r>
      <w:hyperlink r:id="rId11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BCDD174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5d82e41a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31E92815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19:03:50 +0800   </w:t>
      </w:r>
      <w:hyperlink r:id="rId11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8B37868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1e741068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781F1242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19:03:50 +0800   </w:t>
      </w:r>
      <w:hyperlink r:id="rId11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0C5E11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ae5e64b9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481A831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1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19:03:50 +0800   </w:t>
      </w:r>
      <w:hyperlink r:id="rId11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D1E167F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1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1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5c09c540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651F6E8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19:03:50 +0800   </w:t>
      </w:r>
      <w:hyperlink r:id="rId12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179E3FF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0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0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fc149295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C2C6C94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09:08:59 +0800   </w:t>
      </w:r>
      <w:hyperlink r:id="rId12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F4E336C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0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0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0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1500da0f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16177EEB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1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09:08:59 +0800   </w:t>
      </w:r>
      <w:hyperlink r:id="rId12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E6CB831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1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3d4131db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4BE2F9D4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09:08:59 +0800   </w:t>
      </w:r>
      <w:hyperlink r:id="rId12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D972589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4dd01b27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A87EBB7" w14:textId="77777777" w:rsidR="00602646" w:rsidRDefault="00602646" w:rsidP="00602646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2017-03-11 09:08:59 +0800   </w:t>
      </w:r>
      <w:hyperlink r:id="rId12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B6A7106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5D7EA6B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10 Mar, 2017</w:t>
      </w:r>
    </w:p>
    <w:p w14:paraId="5ECF2C92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8 commits</w:t>
      </w:r>
    </w:p>
    <w:p w14:paraId="4CEDD8AC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进一步优化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7a734cc8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B9E0D15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20:18:28 +0800   </w:t>
      </w:r>
      <w:hyperlink r:id="rId12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968CD39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进一步优化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d6b21eee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495E172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20:18:28 +0800   </w:t>
      </w:r>
      <w:hyperlink r:id="rId12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4F68ECF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进一步优化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3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223b901c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1D15E1D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20:18:28 +0800   </w:t>
      </w:r>
      <w:hyperlink r:id="rId12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81439E0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3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进一步优化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3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f4bfa6bf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AFD412F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20:18:28 +0800   </w:t>
      </w:r>
      <w:hyperlink r:id="rId12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0BA76D3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导航栏界面跳转实现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01c8af2c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C6D52D2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15:52:20 +0800   </w:t>
      </w:r>
      <w:hyperlink r:id="rId12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90F17C7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导航栏界面跳转实现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dccc7905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3103729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15:52:20 +0800   </w:t>
      </w:r>
      <w:hyperlink r:id="rId12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210220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导航栏界面跳转实现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fe8a4bc6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D5B647B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15:52:20 +0800   </w:t>
      </w:r>
      <w:hyperlink r:id="rId12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2AC13D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导航栏界面跳转实现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b3230d9c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144130F" w14:textId="77777777" w:rsidR="00602646" w:rsidRDefault="00602646" w:rsidP="00602646">
      <w:pPr>
        <w:widowControl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2017-03-10 15:52:20 +0800   </w:t>
      </w:r>
      <w:hyperlink r:id="rId12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B9BEE61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814E777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09 Mar, 2017</w:t>
      </w:r>
    </w:p>
    <w:p w14:paraId="15008D1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16 commits</w:t>
      </w:r>
    </w:p>
    <w:p w14:paraId="51322C95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5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adef434d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0CE53FED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21:38:43 +0800   </w:t>
      </w:r>
      <w:hyperlink r:id="rId12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1D21ADF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2502b7da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045DCA90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21:38:43 +0800   </w:t>
      </w:r>
      <w:hyperlink r:id="rId12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D3098DB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962480db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6C64D948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21:38:43 +0800   </w:t>
      </w:r>
      <w:hyperlink r:id="rId12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3F0832F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ce21dde7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6CE58ECB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21:38:43 +0800   </w:t>
      </w:r>
      <w:hyperlink r:id="rId12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DA3F12A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界面跳转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b17ab0b2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567B5FE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21:35:40 +0800   </w:t>
      </w:r>
      <w:hyperlink r:id="rId12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6BDB408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界面跳转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715b8e9f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6B059D1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21:35:40 +0800   </w:t>
      </w:r>
      <w:hyperlink r:id="rId12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67288A2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界面跳转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146581d5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2F0834C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21:35:40 +0800   </w:t>
      </w:r>
      <w:hyperlink r:id="rId12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FE9C949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8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8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b6c9ebc9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36DBC4B8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20:04:46 +0800   </w:t>
      </w:r>
      <w:hyperlink r:id="rId12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816A076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8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8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8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75da943a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7168BA3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9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20:04:46 +0800   </w:t>
      </w:r>
      <w:hyperlink r:id="rId12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6F7AB9C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9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9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17764eb6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667F2668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2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20:04:46 +0800   </w:t>
      </w:r>
      <w:hyperlink r:id="rId12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F16076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2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2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2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79c95460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650E724C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20:04:46 +0800   </w:t>
      </w:r>
      <w:hyperlink r:id="rId13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643A8DE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0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0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1bab6379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CB255FF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19:57:27 +0800   </w:t>
      </w:r>
      <w:hyperlink r:id="rId13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99C92B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0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0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0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aedeac86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6C72C92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1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 w:rsidR="00984F33"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</w:t>
      </w:r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7-03-09 19:57:27 +0800   </w:t>
      </w:r>
      <w:hyperlink r:id="rId13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05AE7D" w14:textId="77777777" w:rsidR="00984F33" w:rsidRDefault="00602646" w:rsidP="00984F33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1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a50dfa4b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6F03C165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19:57:27 +0800   </w:t>
      </w:r>
      <w:hyperlink r:id="rId13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E1F28E3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93bbb859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C708D92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19:57:27 +0800   </w:t>
      </w:r>
      <w:hyperlink r:id="rId13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4F3CC51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2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2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b82ac91b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7F214B2" w14:textId="77777777" w:rsidR="00602646" w:rsidRDefault="00602646" w:rsidP="00602646">
      <w:pPr>
        <w:widowControl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19:50:24 +0800   </w:t>
      </w:r>
      <w:hyperlink r:id="rId132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D10BF44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56865BEF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09 Mar, 2017</w:t>
      </w:r>
    </w:p>
    <w:p w14:paraId="7B81BD8E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27 commits</w:t>
      </w:r>
    </w:p>
    <w:p w14:paraId="3B51F9B5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2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2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2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68fafa37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2E557D0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3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19:50:24 +0800   </w:t>
      </w:r>
      <w:hyperlink r:id="rId13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366B635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3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ebd0ae70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5668DB74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19:50:24 +0800   </w:t>
      </w:r>
      <w:hyperlink r:id="rId13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B7E6EE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8569bdbf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D23009F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19:50:24 +0800   </w:t>
      </w:r>
      <w:hyperlink r:id="rId13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2DB842A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实现自定义界面最小化、关闭和拖动功能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d1424b94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A6A2623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18:36:32 +0800   </w:t>
      </w:r>
      <w:hyperlink r:id="rId13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545CF40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实现自定义界面最小化、关闭和拖动功能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a0e2cc19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22CAF7B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18:36:32 +0800   </w:t>
      </w:r>
      <w:hyperlink r:id="rId13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754C472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实现自定义界面最小化、关闭和拖动功能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5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170cee48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A011D2F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18:36:32 +0800   </w:t>
      </w:r>
      <w:hyperlink r:id="rId13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7C970C3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5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5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2aab9a34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5F7B6C5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16:45:21 +0800   </w:t>
      </w:r>
      <w:hyperlink r:id="rId13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2B5372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5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6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6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406c8439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82D18E1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16:45:21 +0800   </w:t>
      </w:r>
      <w:hyperlink r:id="rId13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52028C2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6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3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6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02b37f45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DC87D16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16:45:21 +0800   </w:t>
      </w:r>
      <w:hyperlink r:id="rId13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F7369F8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6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迭代一部分文档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7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e3886f73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9B512AD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16:45:01 +0800   </w:t>
      </w:r>
      <w:hyperlink r:id="rId13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9A70E8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7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迭代一部分文档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7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187bb07a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9EA4A12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16:45:01 +0800   </w:t>
      </w:r>
      <w:hyperlink r:id="rId13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2893EA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7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迭代一部分文档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7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06e5949c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BBF701F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16:45:01 +0800   </w:t>
      </w:r>
      <w:hyperlink r:id="rId13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A3D0F42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8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8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50870ac4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37F2115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16:35:21 +0800   </w:t>
      </w:r>
      <w:hyperlink r:id="rId13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F24EEC2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8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8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a8bbc285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6E850EF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16:35:21 +0800   </w:t>
      </w:r>
      <w:hyperlink r:id="rId13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975AD1B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8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9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ce09203d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27E94D7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16:35:21 +0800   </w:t>
      </w:r>
      <w:hyperlink r:id="rId13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D20C024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9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0a738cfa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C77FC38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09:49:37 +0800   </w:t>
      </w:r>
      <w:hyperlink r:id="rId13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213EAB4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3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39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5ad41faa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11FC6B1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3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09:49:37 +0800   </w:t>
      </w:r>
      <w:hyperlink r:id="rId14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B166331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0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0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c793c5c1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54E84869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09:49:37 +0800   </w:t>
      </w:r>
      <w:hyperlink r:id="rId14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E2EB67D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20eb0a71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11BCB28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09:49:18 +0800   </w:t>
      </w:r>
      <w:hyperlink r:id="rId14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24D66D0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a789850e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E6E3CFD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09:49:18 +0800   </w:t>
      </w:r>
      <w:hyperlink r:id="rId14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6268078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修改了逻辑层的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bb137c73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E1B24CF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09:49:18 +0800   </w:t>
      </w:r>
      <w:hyperlink r:id="rId14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5FC8EE" w14:textId="77777777" w:rsidR="00984F33" w:rsidRDefault="00602646" w:rsidP="00984F33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41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1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0879c91d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6FAC20FC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09:26:33 +0800   </w:t>
      </w:r>
      <w:hyperlink r:id="rId14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97A4B2C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42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2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5d2ed507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3A2B8EB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09:26:33 +0800   </w:t>
      </w:r>
      <w:hyperlink r:id="rId142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49CD25C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2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42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2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7a15cf20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7F3ED5BB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3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09:26:33 +0800   </w:t>
      </w:r>
      <w:hyperlink r:id="rId14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89A5D9F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3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4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a32c739c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45066BD0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09:26:13 +0800   </w:t>
      </w:r>
      <w:hyperlink r:id="rId14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262D63E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43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3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72094079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44C1CD88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09:26:13 +0800   </w:t>
      </w:r>
      <w:hyperlink r:id="rId14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9F6BF69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44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4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1ebb3999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6A19F349" w14:textId="77777777" w:rsidR="00602646" w:rsidRDefault="00602646" w:rsidP="00602646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2017-03-09 09:26:13 +0800   </w:t>
      </w:r>
      <w:hyperlink r:id="rId144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97370D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4427A70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08 Mar, 2017</w:t>
      </w:r>
    </w:p>
    <w:p w14:paraId="4040291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13 commits</w:t>
      </w:r>
    </w:p>
    <w:p w14:paraId="787613D9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4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个股信息界面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4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ad577709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4E475A0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23:01:25 +0800   </w:t>
      </w:r>
      <w:hyperlink r:id="rId145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815677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个股信息界面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b93a76ae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BDED6D1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23:01:25 +0800   </w:t>
      </w:r>
      <w:hyperlink r:id="rId14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EE3E39F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个股信息界面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5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3c73f202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7A0207C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23:01:25 +0800   </w:t>
      </w:r>
      <w:hyperlink r:id="rId14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50AE0BA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5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代码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6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d342896d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D5C3BCD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21:15:17 +0800   </w:t>
      </w:r>
      <w:hyperlink r:id="rId14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66F079C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6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代码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6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b4ec29e0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C83A0DF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xiezhenyu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21:15:17 +0800   </w:t>
      </w:r>
      <w:hyperlink r:id="rId146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0BF6381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6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代码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6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d1170520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9591331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21:15:17 +0800   </w:t>
      </w:r>
      <w:hyperlink r:id="rId147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9423C02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7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新增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代码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7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cb5ec799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D04E036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21:15:17 +0800   </w:t>
      </w:r>
      <w:hyperlink r:id="rId147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F1A3608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7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7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98a39bcd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B97B683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21:11:02 +0800   </w:t>
      </w:r>
      <w:hyperlink r:id="rId147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6417EC1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7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8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37c3435b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9A890AD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21:11:02 +0800   </w:t>
      </w:r>
      <w:hyperlink r:id="rId14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2C2F92A" w14:textId="77777777" w:rsidR="00411E97" w:rsidRDefault="00602646" w:rsidP="00411E97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8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datepicker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8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19ed20da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CDDA290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21:11:02 +0800   </w:t>
      </w:r>
      <w:hyperlink r:id="rId14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DB25423" w14:textId="77777777" w:rsidR="00411E97" w:rsidRDefault="00602646" w:rsidP="00411E97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8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图标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8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08faded8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D52BD25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19:55:56 +0800   </w:t>
      </w:r>
      <w:hyperlink r:id="rId149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A2F2D27" w14:textId="77777777" w:rsidR="00411E97" w:rsidRDefault="00602646" w:rsidP="00411E97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9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图标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9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b712019a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1EE3FCA0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19:55:56 +0800   </w:t>
      </w:r>
      <w:hyperlink r:id="rId149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5F363B" w14:textId="77777777" w:rsidR="00411E97" w:rsidRDefault="00602646" w:rsidP="00411E97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9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图标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49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c889871a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EB0406F" w14:textId="77777777" w:rsidR="00602646" w:rsidRDefault="00602646" w:rsidP="00602646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lastRenderedPageBreak/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4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19:55:56 +0800   </w:t>
      </w:r>
      <w:hyperlink r:id="rId149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AA4DBB5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18D927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08 Mar, 2017</w:t>
      </w:r>
    </w:p>
    <w:p w14:paraId="1F396FD2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12 commits</w:t>
      </w:r>
    </w:p>
    <w:p w14:paraId="79839DC8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49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效果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1.0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0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4d26f80f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9490155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19:50:06 +0800   </w:t>
      </w:r>
      <w:hyperlink r:id="rId150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0C50781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0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效果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1.0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0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10cc5514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1BD895F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19:50:06 +0800   </w:t>
      </w:r>
      <w:hyperlink r:id="rId150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4BF37B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0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效果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1.0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0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fdc8bcac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FC873CC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0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19:50:06 +0800   </w:t>
      </w:r>
      <w:hyperlink r:id="rId151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80F4933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1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Xie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1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31a435d2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D781F89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1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19:38:34 +0800   </w:t>
      </w:r>
      <w:hyperlink r:id="rId151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45ECE46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1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Xie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1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f651e9b9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41BFE83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1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19:38:34 +0800   </w:t>
      </w:r>
      <w:hyperlink r:id="rId151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0FFD271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1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Xie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2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d371a35e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7138ED46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2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19:38:34 +0800   </w:t>
      </w:r>
      <w:hyperlink r:id="rId152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FF3876D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2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改名字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2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2f65d125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C9F1C51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13:59:32 +0800   </w:t>
      </w:r>
      <w:hyperlink r:id="rId152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F0E2059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2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改名字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2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950ddb98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0BFBD6C5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13:59:32 +0800   </w:t>
      </w:r>
      <w:hyperlink r:id="rId153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76AEE59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3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改名字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3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cfb24312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C46C1AC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13:59:32 +0800   </w:t>
      </w:r>
      <w:hyperlink r:id="rId153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180A833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3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3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6966a6c1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FC14F4B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13:56:16 +0800   </w:t>
      </w:r>
      <w:hyperlink r:id="rId153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60BD4DF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3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4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c850ffd1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EF27881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13:56:16 +0800   </w:t>
      </w:r>
      <w:hyperlink r:id="rId154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705D2B0" w14:textId="77777777" w:rsidR="00411E97" w:rsidRDefault="00602646" w:rsidP="00411E97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4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4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e06e0f9c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570A45F" w14:textId="77777777" w:rsidR="00602646" w:rsidRDefault="00602646" w:rsidP="00602646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2017-03-08 13:56:16 +0800   </w:t>
      </w:r>
      <w:hyperlink r:id="rId154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D5EA2DC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729A9D4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07 Mar, 2017</w:t>
      </w:r>
    </w:p>
    <w:p w14:paraId="30916279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28 commits</w:t>
      </w:r>
    </w:p>
    <w:p w14:paraId="547B8B28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4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54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4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b9f177fe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"mailto:944125893@qq.com"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2965726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5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23:50:27 +0800   </w:t>
      </w:r>
      <w:hyperlink r:id="rId155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C9A0991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5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55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5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6dd5fa57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C6E0BCB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5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23:50:27 +0800   </w:t>
      </w:r>
      <w:hyperlink r:id="rId15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4C737FF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5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55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5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ff729055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9BC15E4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23:50:27 +0800   </w:t>
      </w:r>
      <w:hyperlink r:id="rId15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FA0A704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6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6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5ce811f3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1342077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23:49:59 +0800   </w:t>
      </w:r>
      <w:hyperlink r:id="rId15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CE512B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687ef593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310CB397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23:49:59 +0800   </w:t>
      </w:r>
      <w:hyperlink r:id="rId15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F5280F2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首页修改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25da9bb4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2B299CA1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23:49:59 +0800   </w:t>
      </w:r>
      <w:hyperlink r:id="rId15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66AA8B9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57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7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7f5a2513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74D7B20C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23:47:07 +0800   </w:t>
      </w:r>
      <w:hyperlink r:id="rId157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1D6657B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7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58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8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eab3e33a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68FFE18B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23:47:07 +0800   </w:t>
      </w:r>
      <w:hyperlink r:id="rId15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B7C84BD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8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58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8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47140911</w:t>
        </w:r>
      </w:hyperlink>
    </w:p>
    <w:p w14:paraId="32FD0813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23:47:07 +0800   </w:t>
      </w:r>
      <w:hyperlink r:id="rId15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2B8A55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8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Debug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9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f90a99e5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166B905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22:13:22 +0800   </w:t>
      </w:r>
      <w:hyperlink r:id="rId15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CD4BC00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Debug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9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6c41f583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83D14E7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22:13:22 +0800   </w:t>
      </w:r>
      <w:hyperlink r:id="rId15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A57D801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5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Debug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59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18c6a2d5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7068264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5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22:13:22 +0800   </w:t>
      </w:r>
      <w:hyperlink r:id="rId16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FC522F9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0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测试和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0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5e26975e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8DB92FB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21:40:51 +0800   </w:t>
      </w:r>
      <w:hyperlink r:id="rId16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A28FEE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测试和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913de8e2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</w:t>
      </w:r>
    </w:p>
    <w:p w14:paraId="49789B1E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21:40:51 +0800   </w:t>
      </w:r>
      <w:hyperlink r:id="rId16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E398E7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测试和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bl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277cf14f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06DA8F0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21:40:51 +0800   </w:t>
      </w:r>
      <w:hyperlink r:id="rId16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9F6E2EA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3d1aed3d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F6C2225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21:36:49 +0800   </w:t>
      </w:r>
      <w:hyperlink r:id="rId16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66B7F0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f5575598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9AB4B81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21:36:49 +0800   </w:t>
      </w:r>
      <w:hyperlink r:id="rId16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7C5B1F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bug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2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ac745036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CC08422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21:36:49 +0800   </w:t>
      </w:r>
      <w:hyperlink r:id="rId16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099FE51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2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f8c691fe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EBE4DD5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21:10:54 +0800   </w:t>
      </w:r>
      <w:hyperlink r:id="rId16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5BCA724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3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3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6233e339</w:t>
        </w:r>
      </w:hyperlink>
    </w:p>
    <w:p w14:paraId="2164E3DA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21:10:54 +0800   </w:t>
      </w:r>
      <w:hyperlink r:id="rId163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85D885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3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3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3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8e6f0ce6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47D0343E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3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21:10:54 +0800   </w:t>
      </w:r>
      <w:hyperlink r:id="rId16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97104C5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4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4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4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9382bb44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1FD0AFAB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21:10:45 +0800   </w:t>
      </w:r>
      <w:hyperlink r:id="rId16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3EFEC25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4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4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abaabc2b</w:t>
        </w:r>
      </w:hyperlink>
    </w:p>
    <w:p w14:paraId="464303AF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21:10:45 +0800   </w:t>
      </w:r>
      <w:hyperlink r:id="rId16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3F12BEA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5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8586b52e</w:t>
        </w:r>
      </w:hyperlink>
    </w:p>
    <w:p w14:paraId="262E7398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21:10:45 +0800   </w:t>
      </w:r>
      <w:hyperlink r:id="rId16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F1561E9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5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5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a2a3b242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"mailto:944125893@qq.com"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25A23BA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21:05:05 +0800   </w:t>
      </w:r>
      <w:hyperlink r:id="rId16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719689D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6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6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663a5513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4CF4B44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21:05:05 +0800   </w:t>
      </w:r>
      <w:hyperlink r:id="rId16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F874FB0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66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6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7a9f0542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508E08F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21:05:05 +0800   </w:t>
      </w:r>
      <w:hyperlink r:id="rId16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09BD50B" w14:textId="77777777" w:rsidR="00411E97" w:rsidRDefault="00602646" w:rsidP="00411E97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7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界面风格修改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7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f63dab37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548F405" w14:textId="77777777" w:rsidR="00602646" w:rsidRDefault="00602646" w:rsidP="00602646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21:03:46 +0800   </w:t>
      </w:r>
      <w:hyperlink r:id="rId16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C62261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1E21D6C8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lastRenderedPageBreak/>
        <w:t>07 Mar, 2017</w:t>
      </w:r>
    </w:p>
    <w:p w14:paraId="13396DB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39 commits</w:t>
      </w:r>
    </w:p>
    <w:p w14:paraId="1D3365D1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7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界面风格修改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7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2e7be338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7D5D652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21:03:46 +0800   </w:t>
      </w:r>
      <w:hyperlink r:id="rId167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18BE7FF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7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界面风格修改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7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8895fa32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F50042B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21:03:46 +0800   </w:t>
      </w:r>
      <w:hyperlink r:id="rId168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BBCB9FE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8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rename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8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d412af46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2380CFC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19:51:47 +0800   </w:t>
      </w:r>
      <w:hyperlink r:id="rId168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B56CC81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8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rename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8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07aaa10e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BF04A1C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19:51:47 +0800   </w:t>
      </w:r>
      <w:hyperlink r:id="rId168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C57C51A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9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rename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9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23791985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E31415F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19:51:47 +0800   </w:t>
      </w:r>
      <w:hyperlink r:id="rId169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2A5CBED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9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9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9f3289ee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D8D2B06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6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19:51:01 +0800   </w:t>
      </w:r>
      <w:hyperlink r:id="rId169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BB85CA0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69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69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0c38f1db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AC618A1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19:51:01 +0800   </w:t>
      </w:r>
      <w:hyperlink r:id="rId170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AB9C4C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0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0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04b5caec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</w:t>
      </w:r>
    </w:p>
    <w:p w14:paraId="3E97F836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19:51:01 +0800   </w:t>
      </w:r>
      <w:hyperlink r:id="rId170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719F8F8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0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70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0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5af950cd</w:t>
        </w:r>
      </w:hyperlink>
    </w:p>
    <w:p w14:paraId="6A713BA0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0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19:50:33 +0800   </w:t>
      </w:r>
      <w:hyperlink r:id="rId171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5095ACB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1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71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1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96d998a8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</w:p>
    <w:p w14:paraId="22ECE64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1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19:50:33 +0800   </w:t>
      </w:r>
      <w:hyperlink r:id="rId17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54B0509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1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7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b081ffe4</w:t>
        </w:r>
      </w:hyperlink>
    </w:p>
    <w:p w14:paraId="5A0D22E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19:50:33 +0800   </w:t>
      </w:r>
      <w:hyperlink r:id="rId17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500E2D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Rename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2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1c949f6a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E0B33A9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19:47:52 +0800   </w:t>
      </w:r>
      <w:hyperlink r:id="rId17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EC9C745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2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Rename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2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54b1ca8d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DEE529F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2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19:47:52 +0800   </w:t>
      </w:r>
      <w:hyperlink r:id="rId17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E46C35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2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Rename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3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a3caaf39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2818344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19:47:52 +0800   </w:t>
      </w:r>
      <w:hyperlink r:id="rId17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39A478F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stockvo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的报错，修改了逻辑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452880f5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10B80288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19:16:39 +0800   </w:t>
      </w:r>
      <w:hyperlink r:id="rId17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E45DD1D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stockvo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的报错，修改了逻辑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3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aeca4c89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"http://114.215.188.21/u/151250179"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940AD33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19:16:39 +0800   </w:t>
      </w:r>
      <w:hyperlink r:id="rId17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1416D8C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4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stockvo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的报错，修改了逻辑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4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1c2c8799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6145C8A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4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19:16:39 +0800   </w:t>
      </w:r>
      <w:hyperlink r:id="rId17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2EFB51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4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4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287f38c6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36C1C74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4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19:13:27 +0800   </w:t>
      </w:r>
      <w:hyperlink r:id="rId174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58C79AA" w14:textId="3DA82EAF" w:rsidR="001E0858" w:rsidRDefault="00602646" w:rsidP="001E085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4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5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b16e4b16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9243B56" w14:textId="290D8B15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5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19:13:27 +0800   </w:t>
      </w:r>
      <w:hyperlink r:id="rId175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E051E26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5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界面修改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5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2ec33112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5624B5B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5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19:13:27 +0800   </w:t>
      </w:r>
      <w:hyperlink r:id="rId175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6F1BAB2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5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5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8de6b82d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2943A4B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18:15:28 +0800   </w:t>
      </w:r>
      <w:hyperlink r:id="rId176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B8D4435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6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6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8839fad2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57E93DA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18:15:28 +0800   </w:t>
      </w:r>
      <w:hyperlink r:id="rId176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3FAC992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6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wf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6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b16c3033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713A26E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18:15:28 +0800   </w:t>
      </w:r>
      <w:hyperlink r:id="rId176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74B3F3C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6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new resources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7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9333f6fe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CC5C280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17:43:54 +0800   </w:t>
      </w:r>
      <w:hyperlink r:id="rId177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9C3A34F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7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new resources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7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52a9b70b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15CDC72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17:43:54 +0800   </w:t>
      </w:r>
      <w:hyperlink r:id="rId177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281FDF3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7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new resources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7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ab3b68b8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1FF8028F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17:43:54 +0800   </w:t>
      </w:r>
      <w:hyperlink r:id="rId178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886F308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8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界面部分改动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8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609d3922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"mailto:944125893@qq.com"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C262D88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16:15:19 +0800   </w:t>
      </w:r>
      <w:hyperlink r:id="rId178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FAD9A04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8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界面部分改动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8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184173b1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1FA5C99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16:15:19 +0800   </w:t>
      </w:r>
      <w:hyperlink r:id="rId178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CBF4EEB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8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界面部分改动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9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9a3659b0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2437872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16:15:19 +0800   </w:t>
      </w:r>
      <w:hyperlink r:id="rId179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70768B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9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添加接口，修改了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stockVO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的属性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9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670d45ba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2809720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10:48:04 +0800   </w:t>
      </w:r>
      <w:hyperlink r:id="rId179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A327E4B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79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添加接口，修改了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stockVO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的属性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79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4f704c39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"http://114.215.188.21/u/151250179"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E23CAA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7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10:48:04 +0800   </w:t>
      </w:r>
      <w:hyperlink r:id="rId180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E22467A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0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添加接口，修改了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stockVO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的属性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0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a01c771b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13F6A00C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10:48:04 +0800   </w:t>
      </w:r>
      <w:hyperlink r:id="rId180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766AB25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986c0c96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8C0B2E3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09:11:07 +0800   </w:t>
      </w:r>
      <w:hyperlink r:id="rId18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39B7F76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10417d4c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0F75B946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151250179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09:11:07 +0800   </w:t>
      </w:r>
      <w:hyperlink r:id="rId18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515905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逻辑层实现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fd623a70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"mailto:ykky32085@163.com"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5D0DD32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xiao-king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09:11:07 +0800   </w:t>
      </w:r>
      <w:hyperlink r:id="rId18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8C2B2D5" w14:textId="77777777" w:rsidR="00411E97" w:rsidRDefault="00602646" w:rsidP="00411E97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新建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文件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afbbd66f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0539655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00:32:19 +0800   </w:t>
      </w:r>
      <w:hyperlink r:id="rId18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1BB0581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新建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css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文件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2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36af1976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ECF22C5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2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00:32:19 +0800   </w:t>
      </w:r>
      <w:hyperlink r:id="rId18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75B19D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2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股票比较界面部分修改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1.1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2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b8f6360c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"mailto:944125893@qq.com"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D2BA9E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2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00:25:44 +0800   </w:t>
      </w:r>
      <w:hyperlink r:id="rId18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F21E2E7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2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股票比较界面部分修改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1.1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3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0c513710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20A858A" w14:textId="77777777" w:rsidR="00602646" w:rsidRDefault="00602646" w:rsidP="00602646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3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2017-03-07 00:25:44 +0800   </w:t>
      </w:r>
      <w:hyperlink r:id="rId183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8B2063B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00A5CC18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06 Mar, 2017</w:t>
      </w:r>
    </w:p>
    <w:p w14:paraId="73937335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7AB7A4D3" w14:textId="77777777" w:rsidR="00602646" w:rsidRDefault="00602646" w:rsidP="00602646">
      <w:pPr>
        <w:widowControl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3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修改接口注释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3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a9ec9751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23B1FAC" w14:textId="77777777" w:rsidR="00602646" w:rsidRDefault="00602646" w:rsidP="00602646">
      <w:pPr>
        <w:widowControl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3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22:54:20 +0800   </w:t>
      </w:r>
      <w:hyperlink r:id="rId183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3AEE69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2CD925C3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06 Mar, 2017</w:t>
      </w:r>
    </w:p>
    <w:p w14:paraId="218A67B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14 commits</w:t>
      </w:r>
    </w:p>
    <w:p w14:paraId="55BA4C1F" w14:textId="77777777" w:rsidR="00411E97" w:rsidRDefault="00602646" w:rsidP="00411E97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3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修改接口注释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3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4a045e95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67071D46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3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22:54:20 +0800   </w:t>
      </w:r>
      <w:hyperlink r:id="rId184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6FAE25F" w14:textId="77777777" w:rsidR="00411E97" w:rsidRDefault="00602646" w:rsidP="00411E97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4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84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4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46d86797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</w:t>
      </w:r>
    </w:p>
    <w:p w14:paraId="31CB051E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4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22:48:50 +0800   </w:t>
      </w:r>
      <w:hyperlink r:id="rId18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49028FD" w14:textId="77777777" w:rsidR="00411E97" w:rsidRDefault="00602646" w:rsidP="00411E97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4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84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4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193e53ef</w:t>
        </w:r>
      </w:hyperlink>
    </w:p>
    <w:p w14:paraId="39814AA0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22:48:50 +0800   </w:t>
      </w:r>
      <w:hyperlink r:id="rId185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18B85D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再次修改接口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a39d0a97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F659244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22:48:17 +0800   </w:t>
      </w:r>
      <w:hyperlink r:id="rId18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6A9034F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5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a6892df4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"mailto:944125893@qq.com"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CF0C7EB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5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21:32:54 +0800   </w:t>
      </w:r>
      <w:hyperlink r:id="rId18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C322A29" w14:textId="77777777" w:rsidR="00411E97" w:rsidRDefault="00602646" w:rsidP="00411E97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5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Merge remote-tracking branch 'origin/master'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6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d16586e0</w:t>
        </w:r>
      </w:hyperlink>
    </w:p>
    <w:p w14:paraId="7B882BAD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6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21:32:54 +0800   </w:t>
      </w:r>
      <w:hyperlink r:id="rId18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00824F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6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股票比较界面部分修改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1.0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6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7cfbb7ae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"mailto:944125893@qq.com"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893F148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6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KingOfSolo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21:30:30 +0800   </w:t>
      </w:r>
      <w:hyperlink r:id="rId186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E9C362A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6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股票比较界面部分修改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1.0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6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a39ec3c2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"http://114.215.188.21/u/151250164"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9D6CF64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6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151250164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21:30:30 +0800   </w:t>
      </w:r>
      <w:hyperlink r:id="rId187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0DED28C" w14:textId="77777777" w:rsidR="00411E97" w:rsidRDefault="00602646" w:rsidP="00411E97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7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update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7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34d4de0d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</w:p>
    <w:p w14:paraId="4F400692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7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21:28:26 +0800   </w:t>
      </w:r>
      <w:hyperlink r:id="rId187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648F457" w14:textId="77777777" w:rsidR="00411E97" w:rsidRDefault="00602646" w:rsidP="00411E97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7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87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7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28385f87</w:t>
        </w:r>
      </w:hyperlink>
    </w:p>
    <w:p w14:paraId="17D29DA0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7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21:07:44 +0800   </w:t>
      </w:r>
      <w:hyperlink r:id="rId187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5F5CBCF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8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8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e20e9656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1987F05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8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21:06:55 +0800   </w:t>
      </w:r>
      <w:hyperlink r:id="rId188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24DACD9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8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优化</w:t>
        </w:r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data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8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18046d4a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8ECC5FE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8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20:20:33 +0800   </w:t>
      </w:r>
      <w:hyperlink r:id="rId188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E746DDA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8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test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8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12e7baf5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13A7101A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9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02:58:57 +0800   </w:t>
      </w:r>
      <w:hyperlink r:id="rId189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B216900" w14:textId="3F0A7C30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9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dateService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9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faf8ba5f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1BC5D748" w14:textId="77777777" w:rsidR="00602646" w:rsidRDefault="00602646" w:rsidP="00602646">
      <w:pPr>
        <w:widowControl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9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2017-03-06 02:35:17 +0800   </w:t>
      </w:r>
      <w:hyperlink r:id="rId189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0FE09411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359CF86A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05 Mar, 2017</w:t>
      </w:r>
    </w:p>
    <w:p w14:paraId="61F2C2BD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18 commits</w:t>
      </w:r>
    </w:p>
    <w:p w14:paraId="3925AA65" w14:textId="104B2358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89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- -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89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ddd4c848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506C772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89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22:41:38 +0800   </w:t>
      </w:r>
      <w:hyperlink r:id="rId189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01E49B1" w14:textId="2D979BA5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0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1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0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c1f34fe6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4FDC6B8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0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22:34:55 +0800   </w:t>
      </w:r>
      <w:hyperlink r:id="rId190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6BD5C41" w14:textId="03875313" w:rsidR="001E0858" w:rsidRDefault="00602646" w:rsidP="001E0858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0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90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0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9c37dca2</w:t>
        </w:r>
      </w:hyperlink>
    </w:p>
    <w:p w14:paraId="39891A88" w14:textId="2C3AD705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0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22:33:54 +0800   </w:t>
      </w:r>
      <w:hyperlink r:id="rId190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CBA2FB" w14:textId="798AB9AB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0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1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9201baad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E384D47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1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22:33:38 +0800   </w:t>
      </w:r>
      <w:hyperlink r:id="rId191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40F96B51" w14:textId="0C099546" w:rsidR="001E0858" w:rsidRDefault="00602646" w:rsidP="001E0858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1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修改接口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1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fb8c8c16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3B96EA0D" w14:textId="5A01D70C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1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22:32:51 +0800   </w:t>
      </w:r>
      <w:hyperlink r:id="rId191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79DD695" w14:textId="66B046AA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1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dao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1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5b9d2c4f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6D3DCE25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1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22:32:43 +0800   </w:t>
      </w:r>
      <w:hyperlink r:id="rId192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71A4E3C" w14:textId="74F65451" w:rsidR="001E0858" w:rsidRDefault="00602646" w:rsidP="001E0858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lastRenderedPageBreak/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2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92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2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77b1b171</w:t>
        </w:r>
      </w:hyperlink>
    </w:p>
    <w:p w14:paraId="47384A1C" w14:textId="6C3198A2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2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21:11:27 +0800   </w:t>
      </w:r>
      <w:hyperlink r:id="rId192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57FE6D1" w14:textId="1393D65B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2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Six Ver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2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6777c771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6C6C72E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2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21:10:45 +0800   </w:t>
      </w:r>
      <w:hyperlink r:id="rId192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2D3EEBA" w14:textId="2993186F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3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93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3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d5ff1e69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77A2632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3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21:05:07 +0800   </w:t>
      </w:r>
      <w:hyperlink r:id="rId193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41810B8" w14:textId="0B1D16B8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3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po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36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b92b1f97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A466AC3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3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21:04:32 +0800   </w:t>
      </w:r>
      <w:hyperlink r:id="rId193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A7AA7DC" w14:textId="75FD53C0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39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Five Ver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40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b54b4246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E8687C7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4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21:03:34 +0800   </w:t>
      </w:r>
      <w:hyperlink r:id="rId194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7A13A37F" w14:textId="1282F4D3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43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FOUR Ver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44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a5d44f02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"mailto:xiezhenyu@172.28.172.240"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E7446E8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4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20:45:11 +0800   </w:t>
      </w:r>
      <w:hyperlink r:id="rId194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2DD11138" w14:textId="44F6F0BC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47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VO Edit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48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caf7e280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"mailto:xiezhenyu@192.168.1.102"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488E4A24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4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151250169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20:03:07 +0800   </w:t>
      </w:r>
      <w:hyperlink r:id="rId195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5BF14C8" w14:textId="507E2AF9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51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Maven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52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30dac63b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5E8CFDFE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5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19:58:38 +0800   </w:t>
      </w:r>
      <w:hyperlink r:id="rId195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1F8E219" w14:textId="134361A9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55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 xml:space="preserve">Merge branch 'master' of </w:t>
        </w:r>
      </w:hyperlink>
      <w:hyperlink r:id="rId1956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http://114.215.188.21/151250169/Quantour.git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r>
        <w:rPr>
          <w:rFonts w:ascii="Source Sans Pro Semibold" w:hAnsi="Source Sans Pro Semibold" w:cs="Source Sans Pro Semibold"/>
          <w:b/>
          <w:bCs/>
          <w:color w:val="434343"/>
          <w:kern w:val="0"/>
          <w:sz w:val="30"/>
          <w:szCs w:val="30"/>
        </w:rPr>
        <w:t>...</w:t>
      </w:r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57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ad2f3972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"mailto:151250139%20151250139@smail.nju.edu.cn"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2406B758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58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19:36:15 +0800   </w:t>
      </w:r>
      <w:hyperlink r:id="rId1959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30B471C7" w14:textId="61693C4A" w:rsidR="001E0858" w:rsidRDefault="00602646" w:rsidP="001E0858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1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60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Three Ver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61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a20940bb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</w:t>
      </w:r>
    </w:p>
    <w:p w14:paraId="157DABB9" w14:textId="1B0643A6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62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RadiationXie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19:08:31 +0800   </w:t>
      </w:r>
      <w:hyperlink r:id="rId1963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1131962D" w14:textId="1D3AD65A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64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maven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65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199ea7fe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"http://114.215.188.21/u/151250139"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365AF824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66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151250139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13:13:57 +0800   </w:t>
      </w:r>
      <w:hyperlink r:id="rId1967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AEE54F8" w14:textId="753DEAA6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68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TwoVer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69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a410dd22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"mailto:xiezhenyu@192.168.1.102"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043E8A69" w14:textId="77777777" w:rsidR="00602646" w:rsidRDefault="00602646" w:rsidP="00602646">
      <w:pPr>
        <w:widowControl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70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RadiationXie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2017-03-05 12:53:41 +0800   </w:t>
      </w:r>
      <w:hyperlink r:id="rId1971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6E50893A" w14:textId="77777777" w:rsidR="00602646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</w:p>
    <w:p w14:paraId="22AD60EC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262626"/>
          <w:kern w:val="0"/>
          <w:sz w:val="30"/>
          <w:szCs w:val="30"/>
        </w:rPr>
        <w:t>04 Mar, 2017</w:t>
      </w:r>
    </w:p>
    <w:p w14:paraId="706BF21B" w14:textId="77777777" w:rsidR="00602646" w:rsidRPr="001E0858" w:rsidRDefault="00602646" w:rsidP="00602646">
      <w:pPr>
        <w:widowControl/>
        <w:autoSpaceDE w:val="0"/>
        <w:autoSpaceDN w:val="0"/>
        <w:adjustRightInd w:val="0"/>
        <w:jc w:val="left"/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</w:pPr>
      <w:r w:rsidRPr="001E0858">
        <w:rPr>
          <w:rFonts w:ascii="Source Sans Pro" w:hAnsi="Source Sans Pro" w:cs="Source Sans Pro"/>
          <w:b/>
          <w:color w:val="484848"/>
          <w:kern w:val="0"/>
          <w:sz w:val="30"/>
          <w:szCs w:val="30"/>
        </w:rPr>
        <w:t>1 commit</w:t>
      </w:r>
    </w:p>
    <w:p w14:paraId="7833F4BC" w14:textId="635FC5BC" w:rsidR="00602646" w:rsidRDefault="00602646" w:rsidP="00602646">
      <w:pPr>
        <w:widowControl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84848"/>
          <w:kern w:val="0"/>
          <w:sz w:val="26"/>
          <w:szCs w:val="26"/>
        </w:rPr>
      </w:pP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r>
        <w:rPr>
          <w:rFonts w:ascii="Source Sans Pro Semibold" w:hAnsi="Source Sans Pro Semibold" w:cs="Source Sans Pro Semibold"/>
          <w:b/>
          <w:bCs/>
          <w:color w:val="272D38"/>
          <w:kern w:val="1"/>
          <w:sz w:val="30"/>
          <w:szCs w:val="30"/>
        </w:rPr>
        <w:tab/>
      </w:r>
      <w:hyperlink r:id="rId1972" w:history="1">
        <w:r>
          <w:rPr>
            <w:rFonts w:ascii="Source Sans Pro Semibold" w:hAnsi="Source Sans Pro Semibold" w:cs="Source Sans Pro Semibold"/>
            <w:b/>
            <w:bCs/>
            <w:color w:val="272D38"/>
            <w:kern w:val="0"/>
            <w:sz w:val="30"/>
            <w:szCs w:val="30"/>
          </w:rPr>
          <w:t>FirstVer</w:t>
        </w:r>
      </w:hyperlink>
      <w:r>
        <w:rPr>
          <w:rFonts w:ascii="Source Sans Pro Semibold" w:hAnsi="Source Sans Pro Semibold" w:cs="Source Sans Pro Semibold"/>
          <w:b/>
          <w:bCs/>
          <w:color w:val="424449"/>
          <w:kern w:val="0"/>
          <w:sz w:val="30"/>
          <w:szCs w:val="30"/>
        </w:rPr>
        <w:t xml:space="preserve"> </w:t>
      </w:r>
      <w:hyperlink r:id="rId1973" w:history="1">
        <w:r>
          <w:rPr>
            <w:rFonts w:ascii="Menlo" w:hAnsi="Menlo" w:cs="Menlo"/>
            <w:color w:val="272D38"/>
            <w:kern w:val="0"/>
            <w:sz w:val="30"/>
            <w:szCs w:val="30"/>
          </w:rPr>
          <w:t>25857157</w:t>
        </w:r>
      </w:hyperlink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t xml:space="preserve"> </w:t>
      </w:r>
      <w:r>
        <w:rPr>
          <w:rFonts w:ascii="MS Mincho" w:eastAsia="MS Mincho" w:hAnsi="MS Mincho" w:cs="MS Mincho"/>
          <w:color w:val="424449"/>
          <w:kern w:val="0"/>
          <w:sz w:val="30"/>
          <w:szCs w:val="30"/>
        </w:rPr>
        <w:t>   </w: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begin"/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instrText>HYPERLINK "mailto:xiezhenyu@192.168.1.102"</w:instrText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</w: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separate"/>
      </w:r>
    </w:p>
    <w:p w14:paraId="7C40C51B" w14:textId="77777777" w:rsidR="00602646" w:rsidRDefault="00602646" w:rsidP="00602646">
      <w:pPr>
        <w:widowControl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Source Sans Pro" w:hAnsi="Source Sans Pro" w:cs="Source Sans Pro"/>
          <w:color w:val="424449"/>
          <w:kern w:val="0"/>
          <w:sz w:val="30"/>
          <w:szCs w:val="30"/>
        </w:rPr>
      </w:pPr>
      <w:r>
        <w:rPr>
          <w:rFonts w:ascii="Source Sans Pro" w:hAnsi="Source Sans Pro" w:cs="Source Sans Pro"/>
          <w:color w:val="424449"/>
          <w:kern w:val="0"/>
          <w:sz w:val="30"/>
          <w:szCs w:val="30"/>
        </w:rPr>
        <w:fldChar w:fldCharType="end"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r>
        <w:rPr>
          <w:rFonts w:ascii="Source Sans Pro" w:hAnsi="Source Sans Pro" w:cs="Source Sans Pro"/>
          <w:color w:val="484848"/>
          <w:kern w:val="1"/>
          <w:sz w:val="26"/>
          <w:szCs w:val="26"/>
        </w:rPr>
        <w:tab/>
      </w:r>
      <w:hyperlink r:id="rId1974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RadiationXie</w:t>
        </w:r>
      </w:hyperlink>
      <w:r>
        <w:rPr>
          <w:rFonts w:ascii="Source Sans Pro" w:hAnsi="Source Sans Pro" w:cs="Source Sans Pro"/>
          <w:color w:val="484848"/>
          <w:kern w:val="0"/>
          <w:sz w:val="26"/>
          <w:szCs w:val="26"/>
        </w:rPr>
        <w:t xml:space="preserve"> authored 2017-03-04 23:49:17 +0800   </w:t>
      </w:r>
      <w:hyperlink r:id="rId1975" w:history="1">
        <w:r>
          <w:rPr>
            <w:rFonts w:ascii="Source Sans Pro" w:hAnsi="Source Sans Pro" w:cs="Source Sans Pro"/>
            <w:color w:val="484848"/>
            <w:kern w:val="0"/>
            <w:sz w:val="26"/>
            <w:szCs w:val="26"/>
          </w:rPr>
          <w:t>Browse Files »</w:t>
        </w:r>
      </w:hyperlink>
      <w:r>
        <w:rPr>
          <w:rFonts w:ascii="MS Mincho" w:eastAsia="MS Mincho" w:hAnsi="MS Mincho" w:cs="MS Mincho"/>
          <w:color w:val="484848"/>
          <w:kern w:val="0"/>
          <w:sz w:val="26"/>
          <w:szCs w:val="26"/>
        </w:rPr>
        <w:t> </w:t>
      </w:r>
    </w:p>
    <w:p w14:paraId="5BD6A3E7" w14:textId="77777777" w:rsidR="002742DA" w:rsidRDefault="002742DA" w:rsidP="005F7F09"/>
    <w:sectPr w:rsidR="002742DA" w:rsidSect="006026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Source Sans Pro Semibold">
    <w:panose1 w:val="020B0603030403020204"/>
    <w:charset w:val="00"/>
    <w:family w:val="auto"/>
    <w:pitch w:val="variable"/>
    <w:sig w:usb0="20000007" w:usb1="00000001" w:usb2="00000000" w:usb3="00000000" w:csb0="00000193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002B"/>
    <w:multiLevelType w:val="hybridMultilevel"/>
    <w:tmpl w:val="0000002B"/>
    <w:lvl w:ilvl="0" w:tplc="0000106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09"/>
    <w:rsid w:val="001E0858"/>
    <w:rsid w:val="002742DA"/>
    <w:rsid w:val="00411E97"/>
    <w:rsid w:val="005F7F09"/>
    <w:rsid w:val="00602646"/>
    <w:rsid w:val="0088286D"/>
    <w:rsid w:val="009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30C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500" Type="http://schemas.openxmlformats.org/officeDocument/2006/relationships/hyperlink" Target="http://114.215.188.21/151250169_cseiii_Quantour/Quantour/tree/18933cbf94e9cb600eceb9db4175ea015cc754c6" TargetMode="External"/><Relationship Id="rId501" Type="http://schemas.openxmlformats.org/officeDocument/2006/relationships/hyperlink" Target="http://114.215.188.21/151250169_cseiii_Quantour/Quantour/commit/cb1028db9134339f4c2e8b9eb00dbc90d31c50ab" TargetMode="External"/><Relationship Id="rId502" Type="http://schemas.openxmlformats.org/officeDocument/2006/relationships/hyperlink" Target="http://114.215.188.21/151250169_cseiii_Quantour/Quantour/commit/cb1028db9134339f4c2e8b9eb00dbc90d31c50ab" TargetMode="External"/><Relationship Id="rId503" Type="http://schemas.openxmlformats.org/officeDocument/2006/relationships/hyperlink" Target="mailto:151250139%20151250139@smail.nju.edu.cn" TargetMode="External"/><Relationship Id="rId110" Type="http://schemas.openxmlformats.org/officeDocument/2006/relationships/hyperlink" Target="http://114.215.188.21/u/151250179" TargetMode="External"/><Relationship Id="rId111" Type="http://schemas.openxmlformats.org/officeDocument/2006/relationships/hyperlink" Target="http://114.215.188.21/151250169_cseiii_Quantour/Quantour/tree/d9089926e6f7cbca0ea1ff112685da809d31f62f" TargetMode="External"/><Relationship Id="rId112" Type="http://schemas.openxmlformats.org/officeDocument/2006/relationships/hyperlink" Target="http://114.215.188.21/151250169_cseiii_Quantour/Quantour/commit/da97070036d61cf21a715148c99bc8a02d5c366a" TargetMode="External"/><Relationship Id="rId113" Type="http://schemas.openxmlformats.org/officeDocument/2006/relationships/hyperlink" Target="http://114.215.188.21/151250169_cseiii_Quantour/Quantour/commit/da97070036d61cf21a715148c99bc8a02d5c366a" TargetMode="External"/><Relationship Id="rId114" Type="http://schemas.openxmlformats.org/officeDocument/2006/relationships/hyperlink" Target="http://114.215.188.21/u/151250179" TargetMode="External"/><Relationship Id="rId115" Type="http://schemas.openxmlformats.org/officeDocument/2006/relationships/hyperlink" Target="http://114.215.188.21/151250169_cseiii_Quantour/Quantour/tree/da97070036d61cf21a715148c99bc8a02d5c366a" TargetMode="External"/><Relationship Id="rId116" Type="http://schemas.openxmlformats.org/officeDocument/2006/relationships/hyperlink" Target="http://114.215.188.21/151250169_cseiii_Quantour/Quantour/commit/c13f08a7ebc6b6394455719828811cf1cf0ba155" TargetMode="External"/><Relationship Id="rId117" Type="http://schemas.openxmlformats.org/officeDocument/2006/relationships/hyperlink" Target="http://114.215.188.21/151250169_cseiii_Quantour/Quantour/commit/c13f08a7ebc6b6394455719828811cf1cf0ba155" TargetMode="External"/><Relationship Id="rId118" Type="http://schemas.openxmlformats.org/officeDocument/2006/relationships/hyperlink" Target="http://114.215.188.21/u/151250179" TargetMode="External"/><Relationship Id="rId119" Type="http://schemas.openxmlformats.org/officeDocument/2006/relationships/hyperlink" Target="http://114.215.188.21/151250169_cseiii_Quantour/Quantour/tree/c13f08a7ebc6b6394455719828811cf1cf0ba155" TargetMode="External"/><Relationship Id="rId504" Type="http://schemas.openxmlformats.org/officeDocument/2006/relationships/hyperlink" Target="http://114.215.188.21/151250169_cseiii_Quantour/Quantour/tree/cb1028db9134339f4c2e8b9eb00dbc90d31c50ab" TargetMode="External"/><Relationship Id="rId505" Type="http://schemas.openxmlformats.org/officeDocument/2006/relationships/hyperlink" Target="http://114.215.188.21/151250169_cseiii_Quantour/Quantour/commit/4c7299a51c22bf88002332b78cb19e3aa9f4737b" TargetMode="External"/><Relationship Id="rId506" Type="http://schemas.openxmlformats.org/officeDocument/2006/relationships/hyperlink" Target="http://114.215.188.21/151250169_cseiii_Quantour/Quantour/commit/4c7299a51c22bf88002332b78cb19e3aa9f4737b" TargetMode="External"/><Relationship Id="rId507" Type="http://schemas.openxmlformats.org/officeDocument/2006/relationships/hyperlink" Target="http://114.215.188.21/u/151250164" TargetMode="External"/><Relationship Id="rId508" Type="http://schemas.openxmlformats.org/officeDocument/2006/relationships/hyperlink" Target="http://114.215.188.21/151250169_cseiii_Quantour/Quantour/tree/4c7299a51c22bf88002332b78cb19e3aa9f4737b" TargetMode="External"/><Relationship Id="rId509" Type="http://schemas.openxmlformats.org/officeDocument/2006/relationships/hyperlink" Target="http://114.215.188.21/151250169_cseiii_Quantour/Quantour/commit/2fd89e43cc1b02e5ead2f3128de443fbf9a99a2d" TargetMode="External"/><Relationship Id="rId1760" Type="http://schemas.openxmlformats.org/officeDocument/2006/relationships/hyperlink" Target="http://114.215.188.21/151250169_cseiii_Quantour/Quantour/tree/8de6b82d31b9e39ae048ef6db8e3421afe91c36c" TargetMode="External"/><Relationship Id="rId1761" Type="http://schemas.openxmlformats.org/officeDocument/2006/relationships/hyperlink" Target="http://114.215.188.21/151250169_cseiii_Quantour/Quantour/commit/8839fad22a09dd2fc595269dfc80a7b75ce4cddf" TargetMode="External"/><Relationship Id="rId1762" Type="http://schemas.openxmlformats.org/officeDocument/2006/relationships/hyperlink" Target="http://114.215.188.21/151250169_cseiii_Quantour/Quantour/commit/8839fad22a09dd2fc595269dfc80a7b75ce4cddf" TargetMode="External"/><Relationship Id="rId1763" Type="http://schemas.openxmlformats.org/officeDocument/2006/relationships/hyperlink" Target="mailto:151250139%20151250139@smail.nju.edu.cn" TargetMode="External"/><Relationship Id="rId1370" Type="http://schemas.openxmlformats.org/officeDocument/2006/relationships/hyperlink" Target="http://114.215.188.21/151250169_cseiii_Quantour/Quantour/commit/e3886f736bc474d56d7dd281f2cd57d8899565ec" TargetMode="External"/><Relationship Id="rId1371" Type="http://schemas.openxmlformats.org/officeDocument/2006/relationships/hyperlink" Target="mailto:ykky32085@163.com" TargetMode="External"/><Relationship Id="rId1372" Type="http://schemas.openxmlformats.org/officeDocument/2006/relationships/hyperlink" Target="http://114.215.188.21/151250169_cseiii_Quantour/Quantour/tree/e3886f736bc474d56d7dd281f2cd57d8899565ec" TargetMode="External"/><Relationship Id="rId1373" Type="http://schemas.openxmlformats.org/officeDocument/2006/relationships/hyperlink" Target="http://114.215.188.21/151250169_cseiii_Quantour/Quantour/commit/187bb07a26abe8ad8b66439359c09f0f24d21897" TargetMode="External"/><Relationship Id="rId1374" Type="http://schemas.openxmlformats.org/officeDocument/2006/relationships/hyperlink" Target="http://114.215.188.21/151250169_cseiii_Quantour/Quantour/commit/187bb07a26abe8ad8b66439359c09f0f24d21897" TargetMode="External"/><Relationship Id="rId1375" Type="http://schemas.openxmlformats.org/officeDocument/2006/relationships/hyperlink" Target="http://114.215.188.21/u/151250179" TargetMode="External"/><Relationship Id="rId1376" Type="http://schemas.openxmlformats.org/officeDocument/2006/relationships/hyperlink" Target="http://114.215.188.21/151250169_cseiii_Quantour/Quantour/tree/187bb07a26abe8ad8b66439359c09f0f24d21897" TargetMode="External"/><Relationship Id="rId1377" Type="http://schemas.openxmlformats.org/officeDocument/2006/relationships/hyperlink" Target="http://114.215.188.21/151250169_cseiii_Quantour/Quantour/commit/06e5949c3f8bfabd02505e69e9896551522fd792" TargetMode="External"/><Relationship Id="rId1378" Type="http://schemas.openxmlformats.org/officeDocument/2006/relationships/hyperlink" Target="http://114.215.188.21/151250169_cseiii_Quantour/Quantour/commit/06e5949c3f8bfabd02505e69e9896551522fd792" TargetMode="External"/><Relationship Id="rId1379" Type="http://schemas.openxmlformats.org/officeDocument/2006/relationships/hyperlink" Target="mailto:ykky32085@163.com" TargetMode="External"/><Relationship Id="rId1764" Type="http://schemas.openxmlformats.org/officeDocument/2006/relationships/hyperlink" Target="http://114.215.188.21/151250169_cseiii_Quantour/Quantour/tree/8839fad22a09dd2fc595269dfc80a7b75ce4cddf" TargetMode="External"/><Relationship Id="rId1765" Type="http://schemas.openxmlformats.org/officeDocument/2006/relationships/hyperlink" Target="http://114.215.188.21/151250169_cseiii_Quantour/Quantour/commit/b16c3033a55a27d283433d4dd2ee924bd912c26f" TargetMode="External"/><Relationship Id="rId1766" Type="http://schemas.openxmlformats.org/officeDocument/2006/relationships/hyperlink" Target="http://114.215.188.21/151250169_cseiii_Quantour/Quantour/commit/b16c3033a55a27d283433d4dd2ee924bd912c26f" TargetMode="External"/><Relationship Id="rId1767" Type="http://schemas.openxmlformats.org/officeDocument/2006/relationships/hyperlink" Target="mailto:151250139%20151250139@smail.nju.edu.cn" TargetMode="External"/><Relationship Id="rId1768" Type="http://schemas.openxmlformats.org/officeDocument/2006/relationships/hyperlink" Target="http://114.215.188.21/151250169_cseiii_Quantour/Quantour/tree/b16c3033a55a27d283433d4dd2ee924bd912c26f" TargetMode="External"/><Relationship Id="rId1769" Type="http://schemas.openxmlformats.org/officeDocument/2006/relationships/hyperlink" Target="http://114.215.188.21/151250169_cseiii_Quantour/Quantour/commit/9333f6fea7c9d51eceb9cc029fa309788a3e4c09" TargetMode="External"/><Relationship Id="rId900" Type="http://schemas.openxmlformats.org/officeDocument/2006/relationships/hyperlink" Target="mailto:151250139%20151250139@smail.nju.edu.cn" TargetMode="External"/><Relationship Id="rId901" Type="http://schemas.openxmlformats.org/officeDocument/2006/relationships/hyperlink" Target="http://114.215.188.21/151250169_cseiii_Quantour/Quantour/tree/316dc000e28137d2a24c0d7f61841c741df55b03" TargetMode="External"/><Relationship Id="rId902" Type="http://schemas.openxmlformats.org/officeDocument/2006/relationships/hyperlink" Target="http://114.215.188.21/151250169_cseiii_Quantour/Quantour/commit/3286a78c11b29c7322d38e76c11b758aaeb4d94b" TargetMode="External"/><Relationship Id="rId903" Type="http://schemas.openxmlformats.org/officeDocument/2006/relationships/hyperlink" Target="http://114.215.188.21/151250169_cseiii_Quantour/Quantour/commit/3286a78c11b29c7322d38e76c11b758aaeb4d94b" TargetMode="External"/><Relationship Id="rId904" Type="http://schemas.openxmlformats.org/officeDocument/2006/relationships/hyperlink" Target="mailto:ykky32085@163.com" TargetMode="External"/><Relationship Id="rId905" Type="http://schemas.openxmlformats.org/officeDocument/2006/relationships/hyperlink" Target="http://114.215.188.21/151250169_cseiii_Quantour/Quantour/tree/3286a78c11b29c7322d38e76c11b758aaeb4d94b" TargetMode="External"/><Relationship Id="rId906" Type="http://schemas.openxmlformats.org/officeDocument/2006/relationships/hyperlink" Target="http://114.215.188.21/151250169_cseiii_Quantour/Quantour/commit/8c34b50f552c5192d834f5dd97248b39c23d67f1" TargetMode="External"/><Relationship Id="rId907" Type="http://schemas.openxmlformats.org/officeDocument/2006/relationships/hyperlink" Target="http://114.215.188.21/151250169_cseiii_Quantour/Quantour/commit/8c34b50f552c5192d834f5dd97248b39c23d67f1" TargetMode="External"/><Relationship Id="rId120" Type="http://schemas.openxmlformats.org/officeDocument/2006/relationships/hyperlink" Target="http://114.215.188.21/151250169_cseiii_Quantour/Quantour/commit/3379bec7e5f3a5915e011807dc9ab935b57a06d0" TargetMode="External"/><Relationship Id="rId121" Type="http://schemas.openxmlformats.org/officeDocument/2006/relationships/hyperlink" Target="http://114.215.188.21/151250169_cseiii_Quantour/Quantour/commit/3379bec7e5f3a5915e011807dc9ab935b57a06d0" TargetMode="External"/><Relationship Id="rId122" Type="http://schemas.openxmlformats.org/officeDocument/2006/relationships/hyperlink" Target="http://114.215.188.21/u/151250179" TargetMode="External"/><Relationship Id="rId123" Type="http://schemas.openxmlformats.org/officeDocument/2006/relationships/hyperlink" Target="http://114.215.188.21/151250169_cseiii_Quantour/Quantour/tree/3379bec7e5f3a5915e011807dc9ab935b57a06d0" TargetMode="External"/><Relationship Id="rId124" Type="http://schemas.openxmlformats.org/officeDocument/2006/relationships/hyperlink" Target="http://114.215.188.21/151250169_cseiii_Quantour/Quantour/commit/74cca31a1febaa1e33e6677b0ab3f1f9927799ca" TargetMode="External"/><Relationship Id="rId125" Type="http://schemas.openxmlformats.org/officeDocument/2006/relationships/hyperlink" Target="http://114.215.188.21/151250169_cseiii_Quantour/Quantour.git" TargetMode="External"/><Relationship Id="rId126" Type="http://schemas.openxmlformats.org/officeDocument/2006/relationships/hyperlink" Target="http://114.215.188.21/151250169_cseiii_Quantour/Quantour/commit/74cca31a1febaa1e33e6677b0ab3f1f9927799ca" TargetMode="External"/><Relationship Id="rId127" Type="http://schemas.openxmlformats.org/officeDocument/2006/relationships/hyperlink" Target="http://114.215.188.21/u/151250179" TargetMode="External"/><Relationship Id="rId128" Type="http://schemas.openxmlformats.org/officeDocument/2006/relationships/hyperlink" Target="http://114.215.188.21/151250169_cseiii_Quantour/Quantour/tree/74cca31a1febaa1e33e6677b0ab3f1f9927799ca" TargetMode="External"/><Relationship Id="rId129" Type="http://schemas.openxmlformats.org/officeDocument/2006/relationships/hyperlink" Target="http://114.215.188.21/151250169_cseiii_Quantour/Quantour/commit/47fa453c5827c8868e5dee2a39ab770d21b0a0a5" TargetMode="External"/><Relationship Id="rId908" Type="http://schemas.openxmlformats.org/officeDocument/2006/relationships/hyperlink" Target="http://114.215.188.21/u/151250179" TargetMode="External"/><Relationship Id="rId909" Type="http://schemas.openxmlformats.org/officeDocument/2006/relationships/hyperlink" Target="http://114.215.188.21/151250169_cseiii_Quantour/Quantour/tree/8c34b50f552c5192d834f5dd97248b39c23d67f1" TargetMode="External"/><Relationship Id="rId510" Type="http://schemas.openxmlformats.org/officeDocument/2006/relationships/hyperlink" Target="http://114.215.188.21/151250169_cseiii_Quantour/Quantour/commit/2fd89e43cc1b02e5ead2f3128de443fbf9a99a2d" TargetMode="External"/><Relationship Id="rId511" Type="http://schemas.openxmlformats.org/officeDocument/2006/relationships/hyperlink" Target="http://114.215.188.21/u/151250169" TargetMode="External"/><Relationship Id="rId512" Type="http://schemas.openxmlformats.org/officeDocument/2006/relationships/hyperlink" Target="http://114.215.188.21/151250169_cseiii_Quantour/Quantour/tree/2fd89e43cc1b02e5ead2f3128de443fbf9a99a2d" TargetMode="External"/><Relationship Id="rId513" Type="http://schemas.openxmlformats.org/officeDocument/2006/relationships/hyperlink" Target="http://114.215.188.21/151250169_cseiii_Quantour/Quantour/commit/b5c694d857883355135b695bc4fc3626aaaffd9a" TargetMode="External"/><Relationship Id="rId514" Type="http://schemas.openxmlformats.org/officeDocument/2006/relationships/hyperlink" Target="http://114.215.188.21/151250169_cseiii_Quantour/Quantour/commit/b5c694d857883355135b695bc4fc3626aaaffd9a" TargetMode="External"/><Relationship Id="rId515" Type="http://schemas.openxmlformats.org/officeDocument/2006/relationships/hyperlink" Target="http://114.215.188.21/u/151250169" TargetMode="External"/><Relationship Id="rId516" Type="http://schemas.openxmlformats.org/officeDocument/2006/relationships/hyperlink" Target="http://114.215.188.21/151250169_cseiii_Quantour/Quantour/tree/b5c694d857883355135b695bc4fc3626aaaffd9a" TargetMode="External"/><Relationship Id="rId517" Type="http://schemas.openxmlformats.org/officeDocument/2006/relationships/hyperlink" Target="http://114.215.188.21/151250169_cseiii_Quantour/Quantour/commit/f915c27d95835bd49db563117fbda78a75d66ca9" TargetMode="External"/><Relationship Id="rId518" Type="http://schemas.openxmlformats.org/officeDocument/2006/relationships/hyperlink" Target="http://114.215.188.21/151250169_cseiii_Quantour/Quantour/commit/f915c27d95835bd49db563117fbda78a75d66ca9" TargetMode="External"/><Relationship Id="rId519" Type="http://schemas.openxmlformats.org/officeDocument/2006/relationships/hyperlink" Target="http://114.215.188.21/u/151250164" TargetMode="External"/><Relationship Id="rId1770" Type="http://schemas.openxmlformats.org/officeDocument/2006/relationships/hyperlink" Target="http://114.215.188.21/151250169_cseiii_Quantour/Quantour/commit/9333f6fea7c9d51eceb9cc029fa309788a3e4c09" TargetMode="External"/><Relationship Id="rId1771" Type="http://schemas.openxmlformats.org/officeDocument/2006/relationships/hyperlink" Target="mailto:151250139%20151250139@smail.nju.edu.cn" TargetMode="External"/><Relationship Id="rId1772" Type="http://schemas.openxmlformats.org/officeDocument/2006/relationships/hyperlink" Target="http://114.215.188.21/151250169_cseiii_Quantour/Quantour/tree/9333f6fea7c9d51eceb9cc029fa309788a3e4c09" TargetMode="External"/><Relationship Id="rId1773" Type="http://schemas.openxmlformats.org/officeDocument/2006/relationships/hyperlink" Target="http://114.215.188.21/151250169_cseiii_Quantour/Quantour/commit/52a9b70b1d8578d5d701ebdf9f6f631cc6df010b" TargetMode="External"/><Relationship Id="rId1380" Type="http://schemas.openxmlformats.org/officeDocument/2006/relationships/hyperlink" Target="http://114.215.188.21/151250169_cseiii_Quantour/Quantour/tree/06e5949c3f8bfabd02505e69e9896551522fd792" TargetMode="External"/><Relationship Id="rId1381" Type="http://schemas.openxmlformats.org/officeDocument/2006/relationships/hyperlink" Target="http://114.215.188.21/151250169_cseiii_Quantour/Quantour/commit/50870ac43260181bd59d689d43cb21d830c756f7" TargetMode="External"/><Relationship Id="rId1382" Type="http://schemas.openxmlformats.org/officeDocument/2006/relationships/hyperlink" Target="http://114.215.188.21/151250169_cseiii_Quantour/Quantour/commit/50870ac43260181bd59d689d43cb21d830c756f7" TargetMode="External"/><Relationship Id="rId1383" Type="http://schemas.openxmlformats.org/officeDocument/2006/relationships/hyperlink" Target="mailto:944125893@qq.com" TargetMode="External"/><Relationship Id="rId1384" Type="http://schemas.openxmlformats.org/officeDocument/2006/relationships/hyperlink" Target="http://114.215.188.21/151250169_cseiii_Quantour/Quantour/tree/50870ac43260181bd59d689d43cb21d830c756f7" TargetMode="External"/><Relationship Id="rId1385" Type="http://schemas.openxmlformats.org/officeDocument/2006/relationships/hyperlink" Target="http://114.215.188.21/151250169_cseiii_Quantour/Quantour/commit/a8bbc2856024d0b19717d9d31c6cf62037b2bb37" TargetMode="External"/><Relationship Id="rId1386" Type="http://schemas.openxmlformats.org/officeDocument/2006/relationships/hyperlink" Target="http://114.215.188.21/151250169_cseiii_Quantour/Quantour/commit/a8bbc2856024d0b19717d9d31c6cf62037b2bb37" TargetMode="External"/><Relationship Id="rId1387" Type="http://schemas.openxmlformats.org/officeDocument/2006/relationships/hyperlink" Target="http://114.215.188.21/u/151250164" TargetMode="External"/><Relationship Id="rId1388" Type="http://schemas.openxmlformats.org/officeDocument/2006/relationships/hyperlink" Target="http://114.215.188.21/151250169_cseiii_Quantour/Quantour/tree/a8bbc2856024d0b19717d9d31c6cf62037b2bb37" TargetMode="External"/><Relationship Id="rId1389" Type="http://schemas.openxmlformats.org/officeDocument/2006/relationships/hyperlink" Target="http://114.215.188.21/151250169_cseiii_Quantour/Quantour/commit/ce09203d16d498f60540e2ee8aee1cb89a01ec92" TargetMode="External"/><Relationship Id="rId1774" Type="http://schemas.openxmlformats.org/officeDocument/2006/relationships/hyperlink" Target="http://114.215.188.21/151250169_cseiii_Quantour/Quantour/commit/52a9b70b1d8578d5d701ebdf9f6f631cc6df010b" TargetMode="External"/><Relationship Id="rId1775" Type="http://schemas.openxmlformats.org/officeDocument/2006/relationships/hyperlink" Target="mailto:151250139%20151250139@smail.nju.edu.cn" TargetMode="External"/><Relationship Id="rId1776" Type="http://schemas.openxmlformats.org/officeDocument/2006/relationships/hyperlink" Target="http://114.215.188.21/151250169_cseiii_Quantour/Quantour/tree/52a9b70b1d8578d5d701ebdf9f6f631cc6df010b" TargetMode="External"/><Relationship Id="rId1777" Type="http://schemas.openxmlformats.org/officeDocument/2006/relationships/hyperlink" Target="http://114.215.188.21/151250169_cseiii_Quantour/Quantour/commit/ab3b68b88c01f43615fb49cc1ec3e399ecae458c" TargetMode="External"/><Relationship Id="rId1778" Type="http://schemas.openxmlformats.org/officeDocument/2006/relationships/hyperlink" Target="http://114.215.188.21/151250169_cseiii_Quantour/Quantour/commit/ab3b68b88c01f43615fb49cc1ec3e399ecae458c" TargetMode="External"/><Relationship Id="rId1779" Type="http://schemas.openxmlformats.org/officeDocument/2006/relationships/hyperlink" Target="mailto:151250139%20151250139@smail.nju.edu.cn" TargetMode="External"/><Relationship Id="rId910" Type="http://schemas.openxmlformats.org/officeDocument/2006/relationships/hyperlink" Target="http://114.215.188.21/151250169_cseiii_Quantour/Quantour/commit/3ba4abb19fed10acbce7fc2650e10dd7d042351f" TargetMode="External"/><Relationship Id="rId911" Type="http://schemas.openxmlformats.org/officeDocument/2006/relationships/hyperlink" Target="http://114.215.188.21/151250169_cseiii_Quantour/Quantour/commit/3ba4abb19fed10acbce7fc2650e10dd7d042351f" TargetMode="External"/><Relationship Id="rId912" Type="http://schemas.openxmlformats.org/officeDocument/2006/relationships/hyperlink" Target="mailto:ykky32085@163.com" TargetMode="External"/><Relationship Id="rId913" Type="http://schemas.openxmlformats.org/officeDocument/2006/relationships/hyperlink" Target="http://114.215.188.21/151250169_cseiii_Quantour/Quantour/tree/3ba4abb19fed10acbce7fc2650e10dd7d042351f" TargetMode="External"/><Relationship Id="rId914" Type="http://schemas.openxmlformats.org/officeDocument/2006/relationships/hyperlink" Target="http://114.215.188.21/151250169_cseiii_Quantour/Quantour/commit/3643c4d7ad85a45b492359e3e9dcfa5de8c27459" TargetMode="External"/><Relationship Id="rId915" Type="http://schemas.openxmlformats.org/officeDocument/2006/relationships/hyperlink" Target="http://114.215.188.21/151250169_cseiii_Quantour/Quantour/commit/3643c4d7ad85a45b492359e3e9dcfa5de8c27459" TargetMode="External"/><Relationship Id="rId916" Type="http://schemas.openxmlformats.org/officeDocument/2006/relationships/hyperlink" Target="http://114.215.188.21/u/151250179" TargetMode="External"/><Relationship Id="rId917" Type="http://schemas.openxmlformats.org/officeDocument/2006/relationships/hyperlink" Target="http://114.215.188.21/151250169_cseiii_Quantour/Quantour/tree/3643c4d7ad85a45b492359e3e9dcfa5de8c27459" TargetMode="External"/><Relationship Id="rId130" Type="http://schemas.openxmlformats.org/officeDocument/2006/relationships/hyperlink" Target="http://114.215.188.21/151250169_cseiii_Quantour/Quantour/commit/47fa453c5827c8868e5dee2a39ab770d21b0a0a5" TargetMode="External"/><Relationship Id="rId131" Type="http://schemas.openxmlformats.org/officeDocument/2006/relationships/hyperlink" Target="http://114.215.188.21/u/151250179" TargetMode="External"/><Relationship Id="rId132" Type="http://schemas.openxmlformats.org/officeDocument/2006/relationships/hyperlink" Target="http://114.215.188.21/151250169_cseiii_Quantour/Quantour/tree/47fa453c5827c8868e5dee2a39ab770d21b0a0a5" TargetMode="External"/><Relationship Id="rId133" Type="http://schemas.openxmlformats.org/officeDocument/2006/relationships/hyperlink" Target="http://114.215.188.21/151250169_cseiii_Quantour/Quantour/commit/d657dc57a4b7facafec1653889b218bab93362fc" TargetMode="External"/><Relationship Id="rId134" Type="http://schemas.openxmlformats.org/officeDocument/2006/relationships/hyperlink" Target="http://114.215.188.21/151250169_cseiii_Quantour/Quantour/commit/d657dc57a4b7facafec1653889b218bab93362fc" TargetMode="External"/><Relationship Id="rId135" Type="http://schemas.openxmlformats.org/officeDocument/2006/relationships/hyperlink" Target="http://114.215.188.21/u/151250164" TargetMode="External"/><Relationship Id="rId136" Type="http://schemas.openxmlformats.org/officeDocument/2006/relationships/hyperlink" Target="http://114.215.188.21/151250169_cseiii_Quantour/Quantour/tree/d657dc57a4b7facafec1653889b218bab93362fc" TargetMode="External"/><Relationship Id="rId137" Type="http://schemas.openxmlformats.org/officeDocument/2006/relationships/hyperlink" Target="http://114.215.188.21/151250169_cseiii_Quantour/Quantour/commit/0b0bf29a82e0de36a3e735570ede3299f9ec8012" TargetMode="External"/><Relationship Id="rId138" Type="http://schemas.openxmlformats.org/officeDocument/2006/relationships/hyperlink" Target="http://114.215.188.21/151250169_cseiii_Quantour/Quantour/commit/0b0bf29a82e0de36a3e735570ede3299f9ec8012" TargetMode="External"/><Relationship Id="rId139" Type="http://schemas.openxmlformats.org/officeDocument/2006/relationships/hyperlink" Target="http://114.215.188.21/u/151250179" TargetMode="External"/><Relationship Id="rId918" Type="http://schemas.openxmlformats.org/officeDocument/2006/relationships/hyperlink" Target="http://114.215.188.21/151250169_cseiii_Quantour/Quantour/commit/2b30948d517b5ea23c5668560a9824a9ee646fd0" TargetMode="External"/><Relationship Id="rId919" Type="http://schemas.openxmlformats.org/officeDocument/2006/relationships/hyperlink" Target="http://114.215.188.21/151250169_cseiii_Quantour/Quantour/commit/2b30948d517b5ea23c5668560a9824a9ee646fd0" TargetMode="External"/><Relationship Id="rId520" Type="http://schemas.openxmlformats.org/officeDocument/2006/relationships/hyperlink" Target="http://114.215.188.21/151250169_cseiii_Quantour/Quantour/tree/f915c27d95835bd49db563117fbda78a75d66ca9" TargetMode="External"/><Relationship Id="rId521" Type="http://schemas.openxmlformats.org/officeDocument/2006/relationships/hyperlink" Target="http://114.215.188.21/151250169_cseiii_Quantour/Quantour/commit/0ebdeedd16a9bb8fecf52ee9940ad3cc35a3e76e" TargetMode="External"/><Relationship Id="rId522" Type="http://schemas.openxmlformats.org/officeDocument/2006/relationships/hyperlink" Target="http://114.215.188.21/151250169/Quantour.git" TargetMode="External"/><Relationship Id="rId523" Type="http://schemas.openxmlformats.org/officeDocument/2006/relationships/hyperlink" Target="http://114.215.188.21/151250169_cseiii_Quantour/Quantour/commit/0ebdeedd16a9bb8fecf52ee9940ad3cc35a3e76e" TargetMode="External"/><Relationship Id="rId524" Type="http://schemas.openxmlformats.org/officeDocument/2006/relationships/hyperlink" Target="mailto:151250139%20151250139@smail.nju.edu.cn" TargetMode="External"/><Relationship Id="rId525" Type="http://schemas.openxmlformats.org/officeDocument/2006/relationships/hyperlink" Target="http://114.215.188.21/151250169_cseiii_Quantour/Quantour/tree/0ebdeedd16a9bb8fecf52ee9940ad3cc35a3e76e" TargetMode="External"/><Relationship Id="rId526" Type="http://schemas.openxmlformats.org/officeDocument/2006/relationships/hyperlink" Target="http://114.215.188.21/151250169_cseiii_Quantour/Quantour/commit/e61f28b5f315948c7bac04e2b15a0c4446896ecb" TargetMode="External"/><Relationship Id="rId527" Type="http://schemas.openxmlformats.org/officeDocument/2006/relationships/hyperlink" Target="http://114.215.188.21/151250169_cseiii_Quantour/Quantour/commit/e61f28b5f315948c7bac04e2b15a0c4446896ecb" TargetMode="External"/><Relationship Id="rId528" Type="http://schemas.openxmlformats.org/officeDocument/2006/relationships/hyperlink" Target="mailto:151250139%20151250139@smail.nju.edu.cn" TargetMode="External"/><Relationship Id="rId529" Type="http://schemas.openxmlformats.org/officeDocument/2006/relationships/hyperlink" Target="http://114.215.188.21/151250169_cseiii_Quantour/Quantour/tree/e61f28b5f315948c7bac04e2b15a0c4446896ecb" TargetMode="External"/><Relationship Id="rId1780" Type="http://schemas.openxmlformats.org/officeDocument/2006/relationships/hyperlink" Target="http://114.215.188.21/151250169_cseiii_Quantour/Quantour/tree/ab3b68b88c01f43615fb49cc1ec3e399ecae458c" TargetMode="External"/><Relationship Id="rId1781" Type="http://schemas.openxmlformats.org/officeDocument/2006/relationships/hyperlink" Target="http://114.215.188.21/151250169_cseiii_Quantour/Quantour/commit/609d392230d20085582e31600a04e182f8a711ea" TargetMode="External"/><Relationship Id="rId1782" Type="http://schemas.openxmlformats.org/officeDocument/2006/relationships/hyperlink" Target="http://114.215.188.21/151250169_cseiii_Quantour/Quantour/commit/609d392230d20085582e31600a04e182f8a711ea" TargetMode="External"/><Relationship Id="rId1783" Type="http://schemas.openxmlformats.org/officeDocument/2006/relationships/hyperlink" Target="mailto:944125893@qq.com" TargetMode="External"/><Relationship Id="rId1390" Type="http://schemas.openxmlformats.org/officeDocument/2006/relationships/hyperlink" Target="http://114.215.188.21/151250169_cseiii_Quantour/Quantour/commit/ce09203d16d498f60540e2ee8aee1cb89a01ec92" TargetMode="External"/><Relationship Id="rId1391" Type="http://schemas.openxmlformats.org/officeDocument/2006/relationships/hyperlink" Target="http://114.215.188.21/u/151250164" TargetMode="External"/><Relationship Id="rId1392" Type="http://schemas.openxmlformats.org/officeDocument/2006/relationships/hyperlink" Target="http://114.215.188.21/151250169_cseiii_Quantour/Quantour/tree/ce09203d16d498f60540e2ee8aee1cb89a01ec92" TargetMode="External"/><Relationship Id="rId1393" Type="http://schemas.openxmlformats.org/officeDocument/2006/relationships/hyperlink" Target="http://114.215.188.21/151250169_cseiii_Quantour/Quantour/commit/0a738cfa999c7b2588ea7e834bdba45a1a04faaa" TargetMode="External"/><Relationship Id="rId1394" Type="http://schemas.openxmlformats.org/officeDocument/2006/relationships/hyperlink" Target="http://114.215.188.21/151250169_cseiii_Quantour/Quantour/commit/0a738cfa999c7b2588ea7e834bdba45a1a04faaa" TargetMode="External"/><Relationship Id="rId1395" Type="http://schemas.openxmlformats.org/officeDocument/2006/relationships/hyperlink" Target="mailto:ykky32085@163.com" TargetMode="External"/><Relationship Id="rId1396" Type="http://schemas.openxmlformats.org/officeDocument/2006/relationships/hyperlink" Target="http://114.215.188.21/151250169_cseiii_Quantour/Quantour/tree/0a738cfa999c7b2588ea7e834bdba45a1a04faaa" TargetMode="External"/><Relationship Id="rId1397" Type="http://schemas.openxmlformats.org/officeDocument/2006/relationships/hyperlink" Target="http://114.215.188.21/151250169_cseiii_Quantour/Quantour/commit/5ad41faa4172a034514840daa1ee055a34d9d124" TargetMode="External"/><Relationship Id="rId1398" Type="http://schemas.openxmlformats.org/officeDocument/2006/relationships/hyperlink" Target="http://114.215.188.21/151250169_cseiii_Quantour/Quantour/commit/5ad41faa4172a034514840daa1ee055a34d9d124" TargetMode="External"/><Relationship Id="rId1399" Type="http://schemas.openxmlformats.org/officeDocument/2006/relationships/hyperlink" Target="http://114.215.188.21/u/151250179" TargetMode="External"/><Relationship Id="rId1784" Type="http://schemas.openxmlformats.org/officeDocument/2006/relationships/hyperlink" Target="http://114.215.188.21/151250169_cseiii_Quantour/Quantour/tree/609d392230d20085582e31600a04e182f8a711ea" TargetMode="External"/><Relationship Id="rId1785" Type="http://schemas.openxmlformats.org/officeDocument/2006/relationships/hyperlink" Target="http://114.215.188.21/151250169_cseiii_Quantour/Quantour/commit/184173b1721d559e0e96717cb7a32f4375e8b531" TargetMode="External"/><Relationship Id="rId1786" Type="http://schemas.openxmlformats.org/officeDocument/2006/relationships/hyperlink" Target="http://114.215.188.21/151250169_cseiii_Quantour/Quantour/commit/184173b1721d559e0e96717cb7a32f4375e8b531" TargetMode="External"/><Relationship Id="rId1787" Type="http://schemas.openxmlformats.org/officeDocument/2006/relationships/hyperlink" Target="http://114.215.188.21/u/151250164" TargetMode="External"/><Relationship Id="rId1788" Type="http://schemas.openxmlformats.org/officeDocument/2006/relationships/hyperlink" Target="http://114.215.188.21/151250169_cseiii_Quantour/Quantour/tree/184173b1721d559e0e96717cb7a32f4375e8b531" TargetMode="External"/><Relationship Id="rId1789" Type="http://schemas.openxmlformats.org/officeDocument/2006/relationships/hyperlink" Target="http://114.215.188.21/151250169_cseiii_Quantour/Quantour/commit/9a3659b031edbb309fc7f3ae389564e1f67e0a5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920" Type="http://schemas.openxmlformats.org/officeDocument/2006/relationships/hyperlink" Target="mailto:ykky32085@163.com" TargetMode="External"/><Relationship Id="rId921" Type="http://schemas.openxmlformats.org/officeDocument/2006/relationships/hyperlink" Target="http://114.215.188.21/151250169_cseiii_Quantour/Quantour/tree/2b30948d517b5ea23c5668560a9824a9ee646fd0" TargetMode="External"/><Relationship Id="rId922" Type="http://schemas.openxmlformats.org/officeDocument/2006/relationships/hyperlink" Target="http://114.215.188.21/151250169_cseiii_Quantour/Quantour/commit/49ae13bb3b0aa04d4d948f9d22d4dd35f5c8cf5c" TargetMode="External"/><Relationship Id="rId923" Type="http://schemas.openxmlformats.org/officeDocument/2006/relationships/hyperlink" Target="http://114.215.188.21/151250169_cseiii_Quantour/Quantour/commit/49ae13bb3b0aa04d4d948f9d22d4dd35f5c8cf5c" TargetMode="External"/><Relationship Id="rId924" Type="http://schemas.openxmlformats.org/officeDocument/2006/relationships/hyperlink" Target="http://114.215.188.21/u/151250179" TargetMode="External"/><Relationship Id="rId925" Type="http://schemas.openxmlformats.org/officeDocument/2006/relationships/hyperlink" Target="http://114.215.188.21/151250169_cseiii_Quantour/Quantour/tree/49ae13bb3b0aa04d4d948f9d22d4dd35f5c8cf5c" TargetMode="External"/><Relationship Id="rId926" Type="http://schemas.openxmlformats.org/officeDocument/2006/relationships/hyperlink" Target="http://114.215.188.21/151250169_cseiii_Quantour/Quantour/commit/b5d1e11b3cba350de518537f794f80a596e4bcb4" TargetMode="External"/><Relationship Id="rId927" Type="http://schemas.openxmlformats.org/officeDocument/2006/relationships/hyperlink" Target="http://114.215.188.21/151250169_cseiii_Quantour/Quantour/commit/b5d1e11b3cba350de518537f794f80a596e4bcb4" TargetMode="External"/><Relationship Id="rId140" Type="http://schemas.openxmlformats.org/officeDocument/2006/relationships/hyperlink" Target="http://114.215.188.21/151250169_cseiii_Quantour/Quantour/tree/0b0bf29a82e0de36a3e735570ede3299f9ec8012" TargetMode="External"/><Relationship Id="rId141" Type="http://schemas.openxmlformats.org/officeDocument/2006/relationships/hyperlink" Target="http://114.215.188.21/151250169_cseiii_Quantour/Quantour/commit/cdbdcbc1269d17a09f166cb06e26ec2c183de764" TargetMode="External"/><Relationship Id="rId142" Type="http://schemas.openxmlformats.org/officeDocument/2006/relationships/hyperlink" Target="http://114.215.188.21/151250169_cseiii_Quantour/Quantour/commit/cdbdcbc1269d17a09f166cb06e26ec2c183de764" TargetMode="External"/><Relationship Id="rId143" Type="http://schemas.openxmlformats.org/officeDocument/2006/relationships/hyperlink" Target="http://114.215.188.21/u/151250179" TargetMode="External"/><Relationship Id="rId144" Type="http://schemas.openxmlformats.org/officeDocument/2006/relationships/hyperlink" Target="http://114.215.188.21/151250169_cseiii_Quantour/Quantour/tree/cdbdcbc1269d17a09f166cb06e26ec2c183de764" TargetMode="External"/><Relationship Id="rId145" Type="http://schemas.openxmlformats.org/officeDocument/2006/relationships/hyperlink" Target="http://114.215.188.21/151250169_cseiii_Quantour/Quantour/commit/be0d6867c74bef0006eadd8fd4676cb77df6fb37" TargetMode="External"/><Relationship Id="rId146" Type="http://schemas.openxmlformats.org/officeDocument/2006/relationships/hyperlink" Target="http://114.215.188.21/151250169_cseiii_Quantour/Quantour/commit/be0d6867c74bef0006eadd8fd4676cb77df6fb37" TargetMode="External"/><Relationship Id="rId147" Type="http://schemas.openxmlformats.org/officeDocument/2006/relationships/hyperlink" Target="http://114.215.188.21/u/151250179" TargetMode="External"/><Relationship Id="rId148" Type="http://schemas.openxmlformats.org/officeDocument/2006/relationships/hyperlink" Target="http://114.215.188.21/151250169_cseiii_Quantour/Quantour/tree/be0d6867c74bef0006eadd8fd4676cb77df6fb37" TargetMode="External"/><Relationship Id="rId149" Type="http://schemas.openxmlformats.org/officeDocument/2006/relationships/hyperlink" Target="http://114.215.188.21/151250169_cseiii_Quantour/Quantour/commit/55a85769378f3b8d87efee3529e47df5c3b4490d" TargetMode="External"/><Relationship Id="rId928" Type="http://schemas.openxmlformats.org/officeDocument/2006/relationships/hyperlink" Target="mailto:ykky32085@163.com" TargetMode="External"/><Relationship Id="rId929" Type="http://schemas.openxmlformats.org/officeDocument/2006/relationships/hyperlink" Target="http://114.215.188.21/151250169_cseiii_Quantour/Quantour/tree/b5d1e11b3cba350de518537f794f80a596e4bcb4" TargetMode="External"/><Relationship Id="rId530" Type="http://schemas.openxmlformats.org/officeDocument/2006/relationships/hyperlink" Target="http://114.215.188.21/151250169_cseiii_Quantour/Quantour/commit/0cf9bbb10fd42f330d04e7a6f5c770af80861647" TargetMode="External"/><Relationship Id="rId531" Type="http://schemas.openxmlformats.org/officeDocument/2006/relationships/hyperlink" Target="http://114.215.188.21/151250169_cseiii_Quantour/Quantour/commit/0cf9bbb10fd42f330d04e7a6f5c770af80861647" TargetMode="External"/><Relationship Id="rId532" Type="http://schemas.openxmlformats.org/officeDocument/2006/relationships/hyperlink" Target="mailto:151250139%20151250139@smail.nju.edu.cn" TargetMode="External"/><Relationship Id="rId533" Type="http://schemas.openxmlformats.org/officeDocument/2006/relationships/hyperlink" Target="http://114.215.188.21/151250169_cseiii_Quantour/Quantour/tree/0cf9bbb10fd42f330d04e7a6f5c770af80861647" TargetMode="External"/><Relationship Id="rId534" Type="http://schemas.openxmlformats.org/officeDocument/2006/relationships/hyperlink" Target="http://114.215.188.21/151250169_cseiii_Quantour/Quantour/commit/6629460f8df8bc4d292fc87a98e191ee7a610b87" TargetMode="External"/><Relationship Id="rId535" Type="http://schemas.openxmlformats.org/officeDocument/2006/relationships/hyperlink" Target="http://114.215.188.21/151250169_cseiii_Quantour/Quantour/commit/6629460f8df8bc4d292fc87a98e191ee7a610b87" TargetMode="External"/><Relationship Id="rId536" Type="http://schemas.openxmlformats.org/officeDocument/2006/relationships/hyperlink" Target="mailto:151250139%20151250139@smail.nju.edu.cn" TargetMode="External"/><Relationship Id="rId537" Type="http://schemas.openxmlformats.org/officeDocument/2006/relationships/hyperlink" Target="http://114.215.188.21/151250169_cseiii_Quantour/Quantour/tree/6629460f8df8bc4d292fc87a98e191ee7a610b87" TargetMode="External"/><Relationship Id="rId538" Type="http://schemas.openxmlformats.org/officeDocument/2006/relationships/hyperlink" Target="http://114.215.188.21/151250169_cseiii_Quantour/Quantour/commit/8a925b11a87dc8b7135d1f02b3f1d85e50c87272" TargetMode="External"/><Relationship Id="rId539" Type="http://schemas.openxmlformats.org/officeDocument/2006/relationships/hyperlink" Target="http://114.215.188.21/151250169_cseiii_Quantour/Quantour/commit/8a925b11a87dc8b7135d1f02b3f1d85e50c87272" TargetMode="External"/><Relationship Id="rId4" Type="http://schemas.openxmlformats.org/officeDocument/2006/relationships/webSettings" Target="webSettings.xml"/><Relationship Id="rId5" Type="http://schemas.openxmlformats.org/officeDocument/2006/relationships/hyperlink" Target="http://114.215.188.21/151250169_cseiii_Quantour/Quantour/commit/723c8f99c6e722239f3fb5a69ba21e8822e661bd" TargetMode="External"/><Relationship Id="rId6" Type="http://schemas.openxmlformats.org/officeDocument/2006/relationships/hyperlink" Target="http://114.215.188.21/151250169_cseiii_Quantour/Quantour/commit/723c8f99c6e722239f3fb5a69ba21e8822e661bd" TargetMode="External"/><Relationship Id="rId7" Type="http://schemas.openxmlformats.org/officeDocument/2006/relationships/hyperlink" Target="http://114.215.188.21/u/151250164" TargetMode="External"/><Relationship Id="rId8" Type="http://schemas.openxmlformats.org/officeDocument/2006/relationships/hyperlink" Target="http://114.215.188.21/151250169_cseiii_Quantour/Quantour/tree/723c8f99c6e722239f3fb5a69ba21e8822e661bd" TargetMode="External"/><Relationship Id="rId9" Type="http://schemas.openxmlformats.org/officeDocument/2006/relationships/hyperlink" Target="http://114.215.188.21/151250169_cseiii_Quantour/Quantour/commit/4cb4964b51e4cbfac73a1cf9f75199027a53f4d2" TargetMode="External"/><Relationship Id="rId1790" Type="http://schemas.openxmlformats.org/officeDocument/2006/relationships/hyperlink" Target="http://114.215.188.21/151250169_cseiii_Quantour/Quantour/commit/9a3659b031edbb309fc7f3ae389564e1f67e0a5c" TargetMode="External"/><Relationship Id="rId1791" Type="http://schemas.openxmlformats.org/officeDocument/2006/relationships/hyperlink" Target="http://114.215.188.21/u/151250164" TargetMode="External"/><Relationship Id="rId1792" Type="http://schemas.openxmlformats.org/officeDocument/2006/relationships/hyperlink" Target="http://114.215.188.21/151250169_cseiii_Quantour/Quantour/tree/9a3659b031edbb309fc7f3ae389564e1f67e0a5c" TargetMode="External"/><Relationship Id="rId1793" Type="http://schemas.openxmlformats.org/officeDocument/2006/relationships/hyperlink" Target="http://114.215.188.21/151250169_cseiii_Quantour/Quantour/commit/670d45bae5eee4c345a62843202567cb7cf3be63" TargetMode="External"/><Relationship Id="rId1794" Type="http://schemas.openxmlformats.org/officeDocument/2006/relationships/hyperlink" Target="http://114.215.188.21/151250169_cseiii_Quantour/Quantour/commit/670d45bae5eee4c345a62843202567cb7cf3be63" TargetMode="External"/><Relationship Id="rId1795" Type="http://schemas.openxmlformats.org/officeDocument/2006/relationships/hyperlink" Target="mailto:ykky32085@163.com" TargetMode="External"/><Relationship Id="rId1796" Type="http://schemas.openxmlformats.org/officeDocument/2006/relationships/hyperlink" Target="http://114.215.188.21/151250169_cseiii_Quantour/Quantour/tree/670d45bae5eee4c345a62843202567cb7cf3be63" TargetMode="External"/><Relationship Id="rId1797" Type="http://schemas.openxmlformats.org/officeDocument/2006/relationships/hyperlink" Target="http://114.215.188.21/151250169_cseiii_Quantour/Quantour/commit/4f704c3952edf5b2b302c9bc71c538df1ea7905f" TargetMode="External"/><Relationship Id="rId1798" Type="http://schemas.openxmlformats.org/officeDocument/2006/relationships/hyperlink" Target="http://114.215.188.21/151250169_cseiii_Quantour/Quantour/commit/4f704c3952edf5b2b302c9bc71c538df1ea7905f" TargetMode="External"/><Relationship Id="rId1799" Type="http://schemas.openxmlformats.org/officeDocument/2006/relationships/hyperlink" Target="http://114.215.188.21/u/151250179" TargetMode="External"/><Relationship Id="rId1000" Type="http://schemas.openxmlformats.org/officeDocument/2006/relationships/hyperlink" Target="mailto:944125893@qq.com" TargetMode="External"/><Relationship Id="rId1001" Type="http://schemas.openxmlformats.org/officeDocument/2006/relationships/hyperlink" Target="http://114.215.188.21/151250169_cseiii_Quantour/Quantour/tree/5307147ef626a143f57fb96793071faab000689b" TargetMode="External"/><Relationship Id="rId1002" Type="http://schemas.openxmlformats.org/officeDocument/2006/relationships/hyperlink" Target="http://114.215.188.21/151250169_cseiii_Quantour/Quantour/commit/1a7496f936fae47d41e5120fd39dbaff8fbce713" TargetMode="External"/><Relationship Id="rId1003" Type="http://schemas.openxmlformats.org/officeDocument/2006/relationships/hyperlink" Target="http://114.215.188.21/151250169_cseiii_Quantour/Quantour/commit/1a7496f936fae47d41e5120fd39dbaff8fbce713" TargetMode="External"/><Relationship Id="rId930" Type="http://schemas.openxmlformats.org/officeDocument/2006/relationships/hyperlink" Target="http://114.215.188.21/151250169_cseiii_Quantour/Quantour/commit/321089b772aae2b853fa3d2f814e7900abba66a1" TargetMode="External"/><Relationship Id="rId931" Type="http://schemas.openxmlformats.org/officeDocument/2006/relationships/hyperlink" Target="http://114.215.188.21/151250169_cseiii_Quantour/Quantour/commit/321089b772aae2b853fa3d2f814e7900abba66a1" TargetMode="External"/><Relationship Id="rId932" Type="http://schemas.openxmlformats.org/officeDocument/2006/relationships/hyperlink" Target="http://114.215.188.21/u/151250179" TargetMode="External"/><Relationship Id="rId933" Type="http://schemas.openxmlformats.org/officeDocument/2006/relationships/hyperlink" Target="http://114.215.188.21/151250169_cseiii_Quantour/Quantour/tree/321089b772aae2b853fa3d2f814e7900abba66a1" TargetMode="External"/><Relationship Id="rId934" Type="http://schemas.openxmlformats.org/officeDocument/2006/relationships/hyperlink" Target="http://114.215.188.21/151250169_cseiii_Quantour/Quantour/commit/62ce6883a24c58ec75f738e9721e0541b92408e9" TargetMode="External"/><Relationship Id="rId935" Type="http://schemas.openxmlformats.org/officeDocument/2006/relationships/hyperlink" Target="http://114.215.188.21/151250169_cseiii_Quantour/Quantour/commit/62ce6883a24c58ec75f738e9721e0541b92408e9" TargetMode="External"/><Relationship Id="rId936" Type="http://schemas.openxmlformats.org/officeDocument/2006/relationships/hyperlink" Target="mailto:ykky32085@163.com" TargetMode="External"/><Relationship Id="rId937" Type="http://schemas.openxmlformats.org/officeDocument/2006/relationships/hyperlink" Target="http://114.215.188.21/151250169_cseiii_Quantour/Quantour/tree/62ce6883a24c58ec75f738e9721e0541b92408e9" TargetMode="External"/><Relationship Id="rId150" Type="http://schemas.openxmlformats.org/officeDocument/2006/relationships/hyperlink" Target="http://114.215.188.21/151250169_cseiii_Quantour/Quantour/commit/55a85769378f3b8d87efee3529e47df5c3b4490d" TargetMode="External"/><Relationship Id="rId151" Type="http://schemas.openxmlformats.org/officeDocument/2006/relationships/hyperlink" Target="mailto:151250139%20151250139@smail.nju.edu.cn" TargetMode="External"/><Relationship Id="rId152" Type="http://schemas.openxmlformats.org/officeDocument/2006/relationships/hyperlink" Target="http://114.215.188.21/151250169_cseiii_Quantour/Quantour/tree/55a85769378f3b8d87efee3529e47df5c3b4490d" TargetMode="External"/><Relationship Id="rId153" Type="http://schemas.openxmlformats.org/officeDocument/2006/relationships/hyperlink" Target="http://114.215.188.21/151250169_cseiii_Quantour/Quantour/commit/c0049764ca47f8aa05b214f795ecbc8a2b951d36" TargetMode="External"/><Relationship Id="rId154" Type="http://schemas.openxmlformats.org/officeDocument/2006/relationships/hyperlink" Target="http://114.215.188.21/151250169_cseiii_Quantour/Quantour/commit/c0049764ca47f8aa05b214f795ecbc8a2b951d36" TargetMode="External"/><Relationship Id="rId155" Type="http://schemas.openxmlformats.org/officeDocument/2006/relationships/hyperlink" Target="http://114.215.188.21/u/151250179" TargetMode="External"/><Relationship Id="rId156" Type="http://schemas.openxmlformats.org/officeDocument/2006/relationships/hyperlink" Target="http://114.215.188.21/151250169_cseiii_Quantour/Quantour/tree/c0049764ca47f8aa05b214f795ecbc8a2b951d36" TargetMode="External"/><Relationship Id="rId157" Type="http://schemas.openxmlformats.org/officeDocument/2006/relationships/hyperlink" Target="http://114.215.188.21/151250169_cseiii_Quantour/Quantour/commit/8685b4090a30217972ff54a9fc81ba4d86e09c6a" TargetMode="External"/><Relationship Id="rId158" Type="http://schemas.openxmlformats.org/officeDocument/2006/relationships/hyperlink" Target="http://114.215.188.21/151250169_cseiii_Quantour/Quantour/commit/8685b4090a30217972ff54a9fc81ba4d86e09c6a" TargetMode="External"/><Relationship Id="rId159" Type="http://schemas.openxmlformats.org/officeDocument/2006/relationships/hyperlink" Target="http://114.215.188.21/u/151250169" TargetMode="External"/><Relationship Id="rId938" Type="http://schemas.openxmlformats.org/officeDocument/2006/relationships/hyperlink" Target="http://114.215.188.21/151250169_cseiii_Quantour/Quantour/commit/71bba1add5cf15046536432090f71c400524acd1" TargetMode="External"/><Relationship Id="rId939" Type="http://schemas.openxmlformats.org/officeDocument/2006/relationships/hyperlink" Target="http://114.215.188.21/151250169_cseiii_Quantour/Quantour/commit/71bba1add5cf15046536432090f71c400524acd1" TargetMode="External"/><Relationship Id="rId1004" Type="http://schemas.openxmlformats.org/officeDocument/2006/relationships/hyperlink" Target="http://114.215.188.21/u/151250164" TargetMode="External"/><Relationship Id="rId1005" Type="http://schemas.openxmlformats.org/officeDocument/2006/relationships/hyperlink" Target="http://114.215.188.21/151250169_cseiii_Quantour/Quantour/tree/1a7496f936fae47d41e5120fd39dbaff8fbce713" TargetMode="External"/><Relationship Id="rId1006" Type="http://schemas.openxmlformats.org/officeDocument/2006/relationships/hyperlink" Target="http://114.215.188.21/151250169_cseiii_Quantour/Quantour/commit/0a8451acea0c0683878b3b6fa8d0f1a7452ccc7a" TargetMode="External"/><Relationship Id="rId1007" Type="http://schemas.openxmlformats.org/officeDocument/2006/relationships/hyperlink" Target="http://114.215.188.21/151250169_cseiii_Quantour/Quantour/commit/0a8451acea0c0683878b3b6fa8d0f1a7452ccc7a" TargetMode="External"/><Relationship Id="rId1008" Type="http://schemas.openxmlformats.org/officeDocument/2006/relationships/hyperlink" Target="http://114.215.188.21/u/151250164" TargetMode="External"/><Relationship Id="rId1009" Type="http://schemas.openxmlformats.org/officeDocument/2006/relationships/hyperlink" Target="http://114.215.188.21/151250169_cseiii_Quantour/Quantour/tree/0a8451acea0c0683878b3b6fa8d0f1a7452ccc7a" TargetMode="External"/><Relationship Id="rId540" Type="http://schemas.openxmlformats.org/officeDocument/2006/relationships/hyperlink" Target="http://114.215.188.21/u/151250164" TargetMode="External"/><Relationship Id="rId541" Type="http://schemas.openxmlformats.org/officeDocument/2006/relationships/hyperlink" Target="http://114.215.188.21/151250169_cseiii_Quantour/Quantour/tree/8a925b11a87dc8b7135d1f02b3f1d85e50c87272" TargetMode="External"/><Relationship Id="rId542" Type="http://schemas.openxmlformats.org/officeDocument/2006/relationships/hyperlink" Target="http://114.215.188.21/151250169_cseiii_Quantour/Quantour/commit/a9434799176dc0ed54ca1e083f7f65532706f2c5" TargetMode="External"/><Relationship Id="rId543" Type="http://schemas.openxmlformats.org/officeDocument/2006/relationships/hyperlink" Target="http://114.215.188.21/151250169_cseiii_Quantour/Quantour/commit/a9434799176dc0ed54ca1e083f7f65532706f2c5" TargetMode="External"/><Relationship Id="rId544" Type="http://schemas.openxmlformats.org/officeDocument/2006/relationships/hyperlink" Target="http://114.215.188.21/u/151250164" TargetMode="External"/><Relationship Id="rId545" Type="http://schemas.openxmlformats.org/officeDocument/2006/relationships/hyperlink" Target="http://114.215.188.21/151250169_cseiii_Quantour/Quantour/tree/a9434799176dc0ed54ca1e083f7f65532706f2c5" TargetMode="External"/><Relationship Id="rId546" Type="http://schemas.openxmlformats.org/officeDocument/2006/relationships/hyperlink" Target="http://114.215.188.21/151250169_cseiii_Quantour/Quantour/commit/de766e16ef1e228c70d2175f22bbf7e9c0439681" TargetMode="External"/><Relationship Id="rId547" Type="http://schemas.openxmlformats.org/officeDocument/2006/relationships/hyperlink" Target="http://114.215.188.21/151250169_cseiii_Quantour/Quantour/commit/de766e16ef1e228c70d2175f22bbf7e9c0439681" TargetMode="External"/><Relationship Id="rId548" Type="http://schemas.openxmlformats.org/officeDocument/2006/relationships/hyperlink" Target="http://114.215.188.21/u/151250164" TargetMode="External"/><Relationship Id="rId549" Type="http://schemas.openxmlformats.org/officeDocument/2006/relationships/hyperlink" Target="http://114.215.188.21/151250169_cseiii_Quantour/Quantour/tree/de766e16ef1e228c70d2175f22bbf7e9c0439681" TargetMode="External"/><Relationship Id="rId1400" Type="http://schemas.openxmlformats.org/officeDocument/2006/relationships/hyperlink" Target="http://114.215.188.21/151250169_cseiii_Quantour/Quantour/tree/5ad41faa4172a034514840daa1ee055a34d9d124" TargetMode="External"/><Relationship Id="rId1401" Type="http://schemas.openxmlformats.org/officeDocument/2006/relationships/hyperlink" Target="http://114.215.188.21/151250169_cseiii_Quantour/Quantour/commit/c793c5c17352a677538882316160a546d36ed55c" TargetMode="External"/><Relationship Id="rId1402" Type="http://schemas.openxmlformats.org/officeDocument/2006/relationships/hyperlink" Target="http://114.215.188.21/151250169_cseiii_Quantour/Quantour/commit/c793c5c17352a677538882316160a546d36ed55c" TargetMode="External"/><Relationship Id="rId1403" Type="http://schemas.openxmlformats.org/officeDocument/2006/relationships/hyperlink" Target="mailto:ykky32085@163.com" TargetMode="External"/><Relationship Id="rId1404" Type="http://schemas.openxmlformats.org/officeDocument/2006/relationships/hyperlink" Target="http://114.215.188.21/151250169_cseiii_Quantour/Quantour/tree/c793c5c17352a677538882316160a546d36ed55c" TargetMode="External"/><Relationship Id="rId1405" Type="http://schemas.openxmlformats.org/officeDocument/2006/relationships/hyperlink" Target="http://114.215.188.21/151250169_cseiii_Quantour/Quantour/commit/20eb0a71eb86013a02608b92fe3b2f80fde4cbed" TargetMode="External"/><Relationship Id="rId1406" Type="http://schemas.openxmlformats.org/officeDocument/2006/relationships/hyperlink" Target="http://114.215.188.21/151250169_cseiii_Quantour/Quantour/commit/20eb0a71eb86013a02608b92fe3b2f80fde4cbed" TargetMode="External"/><Relationship Id="rId1407" Type="http://schemas.openxmlformats.org/officeDocument/2006/relationships/hyperlink" Target="mailto:ykky32085@163.com" TargetMode="External"/><Relationship Id="rId1408" Type="http://schemas.openxmlformats.org/officeDocument/2006/relationships/hyperlink" Target="http://114.215.188.21/151250169_cseiii_Quantour/Quantour/tree/20eb0a71eb86013a02608b92fe3b2f80fde4cbed" TargetMode="External"/><Relationship Id="rId1409" Type="http://schemas.openxmlformats.org/officeDocument/2006/relationships/hyperlink" Target="http://114.215.188.21/151250169_cseiii_Quantour/Quantour/commit/a789850ed1bd9b788f0722e70848754193d4ea1c" TargetMode="External"/><Relationship Id="rId940" Type="http://schemas.openxmlformats.org/officeDocument/2006/relationships/hyperlink" Target="http://114.215.188.21/u/151250179" TargetMode="External"/><Relationship Id="rId941" Type="http://schemas.openxmlformats.org/officeDocument/2006/relationships/hyperlink" Target="http://114.215.188.21/151250169_cseiii_Quantour/Quantour/tree/71bba1add5cf15046536432090f71c400524acd1" TargetMode="External"/><Relationship Id="rId942" Type="http://schemas.openxmlformats.org/officeDocument/2006/relationships/hyperlink" Target="http://114.215.188.21/151250169_cseiii_Quantour/Quantour/commit/d352a87c62169a3159e98489d4c5dd76af9d5149" TargetMode="External"/><Relationship Id="rId943" Type="http://schemas.openxmlformats.org/officeDocument/2006/relationships/hyperlink" Target="http://114.215.188.21/151250169_cseiii_Quantour/Quantour/commit/d352a87c62169a3159e98489d4c5dd76af9d5149" TargetMode="External"/><Relationship Id="rId944" Type="http://schemas.openxmlformats.org/officeDocument/2006/relationships/hyperlink" Target="mailto:ykky32085@163.com" TargetMode="External"/><Relationship Id="rId945" Type="http://schemas.openxmlformats.org/officeDocument/2006/relationships/hyperlink" Target="http://114.215.188.21/151250169_cseiii_Quantour/Quantour/tree/d352a87c62169a3159e98489d4c5dd76af9d5149" TargetMode="External"/><Relationship Id="rId160" Type="http://schemas.openxmlformats.org/officeDocument/2006/relationships/hyperlink" Target="http://114.215.188.21/151250169_cseiii_Quantour/Quantour/tree/8685b4090a30217972ff54a9fc81ba4d86e09c6a" TargetMode="External"/><Relationship Id="rId161" Type="http://schemas.openxmlformats.org/officeDocument/2006/relationships/hyperlink" Target="http://114.215.188.21/151250169_cseiii_Quantour/Quantour/commit/aa55266c3990402d8f2b5b0212a56b3f1421fabc" TargetMode="External"/><Relationship Id="rId162" Type="http://schemas.openxmlformats.org/officeDocument/2006/relationships/hyperlink" Target="http://114.215.188.21/151250169_cseiii_Quantour/Quantour/commit/aa55266c3990402d8f2b5b0212a56b3f1421fabc" TargetMode="External"/><Relationship Id="rId163" Type="http://schemas.openxmlformats.org/officeDocument/2006/relationships/hyperlink" Target="http://114.215.188.21/u/151250169" TargetMode="External"/><Relationship Id="rId164" Type="http://schemas.openxmlformats.org/officeDocument/2006/relationships/hyperlink" Target="http://114.215.188.21/151250169_cseiii_Quantour/Quantour/tree/aa55266c3990402d8f2b5b0212a56b3f1421fabc" TargetMode="External"/><Relationship Id="rId165" Type="http://schemas.openxmlformats.org/officeDocument/2006/relationships/hyperlink" Target="http://114.215.188.21/151250169_cseiii_Quantour/Quantour/commit/9ab65dfd4e4d44a7e59ea7d9eaa45ad81452338b" TargetMode="External"/><Relationship Id="rId166" Type="http://schemas.openxmlformats.org/officeDocument/2006/relationships/hyperlink" Target="http://114.215.188.21/151250169_cseiii_Quantour/Quantour/commit/9ab65dfd4e4d44a7e59ea7d9eaa45ad81452338b" TargetMode="External"/><Relationship Id="rId167" Type="http://schemas.openxmlformats.org/officeDocument/2006/relationships/hyperlink" Target="http://114.215.188.21/u/151250169" TargetMode="External"/><Relationship Id="rId168" Type="http://schemas.openxmlformats.org/officeDocument/2006/relationships/hyperlink" Target="http://114.215.188.21/151250169_cseiii_Quantour/Quantour/tree/9ab65dfd4e4d44a7e59ea7d9eaa45ad81452338b" TargetMode="External"/><Relationship Id="rId169" Type="http://schemas.openxmlformats.org/officeDocument/2006/relationships/hyperlink" Target="http://114.215.188.21/151250169_cseiii_Quantour/Quantour/commit/c6935d06803a284180fbf83c788b90ae9b7854c8" TargetMode="External"/><Relationship Id="rId946" Type="http://schemas.openxmlformats.org/officeDocument/2006/relationships/hyperlink" Target="http://114.215.188.21/151250169_cseiii_Quantour/Quantour/commit/ab3daf27d01b1ae4bb31a8fd71afe3ccfbf715e4" TargetMode="External"/><Relationship Id="rId947" Type="http://schemas.openxmlformats.org/officeDocument/2006/relationships/hyperlink" Target="http://114.215.188.21/151250169_cseiii_Quantour/Quantour/commit/ab3daf27d01b1ae4bb31a8fd71afe3ccfbf715e4" TargetMode="External"/><Relationship Id="rId948" Type="http://schemas.openxmlformats.org/officeDocument/2006/relationships/hyperlink" Target="http://114.215.188.21/u/151250179" TargetMode="External"/><Relationship Id="rId949" Type="http://schemas.openxmlformats.org/officeDocument/2006/relationships/hyperlink" Target="http://114.215.188.21/151250169_cseiii_Quantour/Quantour/tree/ab3daf27d01b1ae4bb31a8fd71afe3ccfbf715e4" TargetMode="External"/><Relationship Id="rId1010" Type="http://schemas.openxmlformats.org/officeDocument/2006/relationships/hyperlink" Target="http://114.215.188.21/151250169_cseiii_Quantour/Quantour/commit/6a28676556ecf6d8bd38076476e862cb7e25ffa9" TargetMode="External"/><Relationship Id="rId1011" Type="http://schemas.openxmlformats.org/officeDocument/2006/relationships/hyperlink" Target="http://114.215.188.21/151250169_cseiii_Quantour/Quantour/commit/6a28676556ecf6d8bd38076476e862cb7e25ffa9" TargetMode="External"/><Relationship Id="rId1012" Type="http://schemas.openxmlformats.org/officeDocument/2006/relationships/hyperlink" Target="http://114.215.188.21/u/151250164" TargetMode="External"/><Relationship Id="rId1013" Type="http://schemas.openxmlformats.org/officeDocument/2006/relationships/hyperlink" Target="http://114.215.188.21/151250169_cseiii_Quantour/Quantour/tree/6a28676556ecf6d8bd38076476e862cb7e25ffa9" TargetMode="External"/><Relationship Id="rId1014" Type="http://schemas.openxmlformats.org/officeDocument/2006/relationships/hyperlink" Target="http://114.215.188.21/151250169_cseiii_Quantour/Quantour/commit/7ca9dff950e7c09a7eff77b0afea29fc2166f590" TargetMode="External"/><Relationship Id="rId1015" Type="http://schemas.openxmlformats.org/officeDocument/2006/relationships/hyperlink" Target="http://114.215.188.21/151250169_cseiii_Quantour/Quantour/commit/7ca9dff950e7c09a7eff77b0afea29fc2166f590" TargetMode="External"/><Relationship Id="rId1016" Type="http://schemas.openxmlformats.org/officeDocument/2006/relationships/hyperlink" Target="mailto:944125893@qq.com" TargetMode="External"/><Relationship Id="rId1017" Type="http://schemas.openxmlformats.org/officeDocument/2006/relationships/hyperlink" Target="http://114.215.188.21/151250169_cseiii_Quantour/Quantour/tree/7ca9dff950e7c09a7eff77b0afea29fc2166f590" TargetMode="External"/><Relationship Id="rId1018" Type="http://schemas.openxmlformats.org/officeDocument/2006/relationships/hyperlink" Target="http://114.215.188.21/151250169_cseiii_Quantour/Quantour/commit/ad1f0c29b5dc2f74bef3d4e2aa2a5c18e5c56598" TargetMode="External"/><Relationship Id="rId1019" Type="http://schemas.openxmlformats.org/officeDocument/2006/relationships/hyperlink" Target="http://114.215.188.21/151250169_cseiii_Quantour/Quantour/commit/ad1f0c29b5dc2f74bef3d4e2aa2a5c18e5c56598" TargetMode="External"/><Relationship Id="rId550" Type="http://schemas.openxmlformats.org/officeDocument/2006/relationships/hyperlink" Target="http://114.215.188.21/151250169_cseiii_Quantour/Quantour/commit/62a791ad981bf0141c926a807536e1c0039baa98" TargetMode="External"/><Relationship Id="rId551" Type="http://schemas.openxmlformats.org/officeDocument/2006/relationships/hyperlink" Target="http://114.215.188.21/151250169_cseiii_Quantour/Quantour/commit/62a791ad981bf0141c926a807536e1c0039baa98" TargetMode="External"/><Relationship Id="rId552" Type="http://schemas.openxmlformats.org/officeDocument/2006/relationships/hyperlink" Target="http://114.215.188.21/u/151250164" TargetMode="External"/><Relationship Id="rId553" Type="http://schemas.openxmlformats.org/officeDocument/2006/relationships/hyperlink" Target="http://114.215.188.21/151250169_cseiii_Quantour/Quantour/tree/62a791ad981bf0141c926a807536e1c0039baa98" TargetMode="External"/><Relationship Id="rId554" Type="http://schemas.openxmlformats.org/officeDocument/2006/relationships/hyperlink" Target="http://114.215.188.21/151250169_cseiii_Quantour/Quantour/commit/bec22afeed4c1dfcc9e034a820e1d45ebe318670" TargetMode="External"/><Relationship Id="rId555" Type="http://schemas.openxmlformats.org/officeDocument/2006/relationships/hyperlink" Target="http://114.215.188.21/151250169_cseiii_Quantour/Quantour/commit/bec22afeed4c1dfcc9e034a820e1d45ebe318670" TargetMode="External"/><Relationship Id="rId556" Type="http://schemas.openxmlformats.org/officeDocument/2006/relationships/hyperlink" Target="http://114.215.188.21/u/151250164" TargetMode="External"/><Relationship Id="rId557" Type="http://schemas.openxmlformats.org/officeDocument/2006/relationships/hyperlink" Target="http://114.215.188.21/151250169_cseiii_Quantour/Quantour/tree/bec22afeed4c1dfcc9e034a820e1d45ebe318670" TargetMode="External"/><Relationship Id="rId558" Type="http://schemas.openxmlformats.org/officeDocument/2006/relationships/hyperlink" Target="http://114.215.188.21/151250169_cseiii_Quantour/Quantour/commit/7f6b7ebd4a11282bf577c860156d19714b2e5bd9" TargetMode="External"/><Relationship Id="rId559" Type="http://schemas.openxmlformats.org/officeDocument/2006/relationships/hyperlink" Target="http://114.215.188.21/151250169_cseiii_Quantour/Quantour/commit/7f6b7ebd4a11282bf577c860156d19714b2e5bd9" TargetMode="External"/><Relationship Id="rId1800" Type="http://schemas.openxmlformats.org/officeDocument/2006/relationships/hyperlink" Target="http://114.215.188.21/151250169_cseiii_Quantour/Quantour/tree/4f704c3952edf5b2b302c9bc71c538df1ea7905f" TargetMode="External"/><Relationship Id="rId1801" Type="http://schemas.openxmlformats.org/officeDocument/2006/relationships/hyperlink" Target="http://114.215.188.21/151250169_cseiii_Quantour/Quantour/commit/a01c771b5806dadc8603437e91b36418e8765e65" TargetMode="External"/><Relationship Id="rId1802" Type="http://schemas.openxmlformats.org/officeDocument/2006/relationships/hyperlink" Target="http://114.215.188.21/151250169_cseiii_Quantour/Quantour/commit/a01c771b5806dadc8603437e91b36418e8765e65" TargetMode="External"/><Relationship Id="rId1803" Type="http://schemas.openxmlformats.org/officeDocument/2006/relationships/hyperlink" Target="mailto:ykky32085@163.com" TargetMode="External"/><Relationship Id="rId1410" Type="http://schemas.openxmlformats.org/officeDocument/2006/relationships/hyperlink" Target="http://114.215.188.21/151250169_cseiii_Quantour/Quantour/commit/a789850ed1bd9b788f0722e70848754193d4ea1c" TargetMode="External"/><Relationship Id="rId1411" Type="http://schemas.openxmlformats.org/officeDocument/2006/relationships/hyperlink" Target="http://114.215.188.21/u/151250179" TargetMode="External"/><Relationship Id="rId1412" Type="http://schemas.openxmlformats.org/officeDocument/2006/relationships/hyperlink" Target="http://114.215.188.21/151250169_cseiii_Quantour/Quantour/tree/a789850ed1bd9b788f0722e70848754193d4ea1c" TargetMode="External"/><Relationship Id="rId1413" Type="http://schemas.openxmlformats.org/officeDocument/2006/relationships/hyperlink" Target="http://114.215.188.21/151250169_cseiii_Quantour/Quantour/commit/bb137c7367ffdc47741742b616dc642d5c2f4b04" TargetMode="External"/><Relationship Id="rId1414" Type="http://schemas.openxmlformats.org/officeDocument/2006/relationships/hyperlink" Target="http://114.215.188.21/151250169_cseiii_Quantour/Quantour/commit/bb137c7367ffdc47741742b616dc642d5c2f4b04" TargetMode="External"/><Relationship Id="rId1415" Type="http://schemas.openxmlformats.org/officeDocument/2006/relationships/hyperlink" Target="mailto:ykky32085@163.com" TargetMode="External"/><Relationship Id="rId1416" Type="http://schemas.openxmlformats.org/officeDocument/2006/relationships/hyperlink" Target="http://114.215.188.21/151250169_cseiii_Quantour/Quantour/tree/bb137c7367ffdc47741742b616dc642d5c2f4b04" TargetMode="External"/><Relationship Id="rId1417" Type="http://schemas.openxmlformats.org/officeDocument/2006/relationships/hyperlink" Target="http://114.215.188.21/151250169_cseiii_Quantour/Quantour/commit/0879c91d85c0dfc6cee503fe3c561eedf4f89840" TargetMode="External"/><Relationship Id="rId1418" Type="http://schemas.openxmlformats.org/officeDocument/2006/relationships/hyperlink" Target="http://114.215.188.21/151250169/Quantour.git" TargetMode="External"/><Relationship Id="rId1419" Type="http://schemas.openxmlformats.org/officeDocument/2006/relationships/hyperlink" Target="http://114.215.188.21/151250169_cseiii_Quantour/Quantour/commit/0879c91d85c0dfc6cee503fe3c561eedf4f89840" TargetMode="External"/><Relationship Id="rId950" Type="http://schemas.openxmlformats.org/officeDocument/2006/relationships/hyperlink" Target="http://114.215.188.21/151250169_cseiii_Quantour/Quantour/commit/45f7714c75482ef2c06904e3e8cabbe36f36b799" TargetMode="External"/><Relationship Id="rId951" Type="http://schemas.openxmlformats.org/officeDocument/2006/relationships/hyperlink" Target="http://114.215.188.21/151250169_cseiii_Quantour/Quantour/commit/45f7714c75482ef2c06904e3e8cabbe36f36b799" TargetMode="External"/><Relationship Id="rId952" Type="http://schemas.openxmlformats.org/officeDocument/2006/relationships/hyperlink" Target="mailto:944125893@qq.com" TargetMode="External"/><Relationship Id="rId953" Type="http://schemas.openxmlformats.org/officeDocument/2006/relationships/hyperlink" Target="http://114.215.188.21/151250169_cseiii_Quantour/Quantour/tree/45f7714c75482ef2c06904e3e8cabbe36f36b799" TargetMode="External"/><Relationship Id="rId954" Type="http://schemas.openxmlformats.org/officeDocument/2006/relationships/hyperlink" Target="http://114.215.188.21/151250169_cseiii_Quantour/Quantour/commit/f9a234f507611cec54b7030fc6b770f1b15cc7f3" TargetMode="External"/><Relationship Id="rId955" Type="http://schemas.openxmlformats.org/officeDocument/2006/relationships/hyperlink" Target="http://114.215.188.21/151250169_cseiii_Quantour/Quantour/commit/f9a234f507611cec54b7030fc6b770f1b15cc7f3" TargetMode="External"/><Relationship Id="rId170" Type="http://schemas.openxmlformats.org/officeDocument/2006/relationships/hyperlink" Target="http://114.215.188.21/151250169_cseiii_Quantour/Quantour/commit/c6935d06803a284180fbf83c788b90ae9b7854c8" TargetMode="External"/><Relationship Id="rId171" Type="http://schemas.openxmlformats.org/officeDocument/2006/relationships/hyperlink" Target="mailto:151250139%20151250139@smail.nju.edu.cn" TargetMode="External"/><Relationship Id="rId172" Type="http://schemas.openxmlformats.org/officeDocument/2006/relationships/hyperlink" Target="http://114.215.188.21/151250169_cseiii_Quantour/Quantour/tree/c6935d06803a284180fbf83c788b90ae9b7854c8" TargetMode="External"/><Relationship Id="rId173" Type="http://schemas.openxmlformats.org/officeDocument/2006/relationships/hyperlink" Target="http://114.215.188.21/151250169_cseiii_Quantour/Quantour/commit/abaccd94d06f3fdf1b479983a61345d53dd5d15f" TargetMode="External"/><Relationship Id="rId174" Type="http://schemas.openxmlformats.org/officeDocument/2006/relationships/hyperlink" Target="http://114.215.188.21/151250169_cseiii_Quantour/Quantour/commit/abaccd94d06f3fdf1b479983a61345d53dd5d15f" TargetMode="External"/><Relationship Id="rId175" Type="http://schemas.openxmlformats.org/officeDocument/2006/relationships/hyperlink" Target="mailto:151250139%20151250139@smail.nju.edu.cn" TargetMode="External"/><Relationship Id="rId176" Type="http://schemas.openxmlformats.org/officeDocument/2006/relationships/hyperlink" Target="http://114.215.188.21/151250169_cseiii_Quantour/Quantour/tree/abaccd94d06f3fdf1b479983a61345d53dd5d15f" TargetMode="External"/><Relationship Id="rId177" Type="http://schemas.openxmlformats.org/officeDocument/2006/relationships/hyperlink" Target="http://114.215.188.21/151250169_cseiii_Quantour/Quantour/commit/c8598424c040b0617b4fc9e347266fd44161b172" TargetMode="External"/><Relationship Id="rId178" Type="http://schemas.openxmlformats.org/officeDocument/2006/relationships/hyperlink" Target="http://114.215.188.21/151250169_cseiii_Quantour/Quantour/commit/c8598424c040b0617b4fc9e347266fd44161b172" TargetMode="External"/><Relationship Id="rId179" Type="http://schemas.openxmlformats.org/officeDocument/2006/relationships/hyperlink" Target="mailto:151250139%20151250139@smail.nju.edu.cn" TargetMode="External"/><Relationship Id="rId956" Type="http://schemas.openxmlformats.org/officeDocument/2006/relationships/hyperlink" Target="http://114.215.188.21/u/151250164" TargetMode="External"/><Relationship Id="rId957" Type="http://schemas.openxmlformats.org/officeDocument/2006/relationships/hyperlink" Target="http://114.215.188.21/151250169_cseiii_Quantour/Quantour/tree/f9a234f507611cec54b7030fc6b770f1b15cc7f3" TargetMode="External"/><Relationship Id="rId958" Type="http://schemas.openxmlformats.org/officeDocument/2006/relationships/hyperlink" Target="http://114.215.188.21/151250169_cseiii_Quantour/Quantour/commit/fbfd2a205e09313b3b01830d45630b247f098ee0" TargetMode="External"/><Relationship Id="rId959" Type="http://schemas.openxmlformats.org/officeDocument/2006/relationships/hyperlink" Target="http://114.215.188.21/151250169_cseiii_Quantour/Quantour/commit/fbfd2a205e09313b3b01830d45630b247f098ee0" TargetMode="External"/><Relationship Id="rId1020" Type="http://schemas.openxmlformats.org/officeDocument/2006/relationships/hyperlink" Target="http://114.215.188.21/u/151250164" TargetMode="External"/><Relationship Id="rId1021" Type="http://schemas.openxmlformats.org/officeDocument/2006/relationships/hyperlink" Target="http://114.215.188.21/151250169_cseiii_Quantour/Quantour/tree/ad1f0c29b5dc2f74bef3d4e2aa2a5c18e5c56598" TargetMode="External"/><Relationship Id="rId1022" Type="http://schemas.openxmlformats.org/officeDocument/2006/relationships/hyperlink" Target="http://114.215.188.21/151250169_cseiii_Quantour/Quantour/commit/eed156c0eabf548a6f5b440a1b9bbe633f910342" TargetMode="External"/><Relationship Id="rId1023" Type="http://schemas.openxmlformats.org/officeDocument/2006/relationships/hyperlink" Target="http://114.215.188.21/151250169_cseiii_Quantour/Quantour/commit/eed156c0eabf548a6f5b440a1b9bbe633f910342" TargetMode="External"/><Relationship Id="rId1024" Type="http://schemas.openxmlformats.org/officeDocument/2006/relationships/hyperlink" Target="http://114.215.188.21/u/151250164" TargetMode="External"/><Relationship Id="rId1025" Type="http://schemas.openxmlformats.org/officeDocument/2006/relationships/hyperlink" Target="http://114.215.188.21/151250169_cseiii_Quantour/Quantour/tree/eed156c0eabf548a6f5b440a1b9bbe633f910342" TargetMode="External"/><Relationship Id="rId1026" Type="http://schemas.openxmlformats.org/officeDocument/2006/relationships/hyperlink" Target="http://114.215.188.21/151250169_cseiii_Quantour/Quantour/commit/b65088e65c9d64630b87ded4de07845a7078a555" TargetMode="External"/><Relationship Id="rId1027" Type="http://schemas.openxmlformats.org/officeDocument/2006/relationships/hyperlink" Target="http://114.215.188.21/151250169_cseiii_Quantour/Quantour/commit/b65088e65c9d64630b87ded4de07845a7078a555" TargetMode="External"/><Relationship Id="rId1028" Type="http://schemas.openxmlformats.org/officeDocument/2006/relationships/hyperlink" Target="http://114.215.188.21/u/151250164" TargetMode="External"/><Relationship Id="rId1029" Type="http://schemas.openxmlformats.org/officeDocument/2006/relationships/hyperlink" Target="http://114.215.188.21/151250169_cseiii_Quantour/Quantour/tree/b65088e65c9d64630b87ded4de07845a7078a555" TargetMode="External"/><Relationship Id="rId560" Type="http://schemas.openxmlformats.org/officeDocument/2006/relationships/hyperlink" Target="http://114.215.188.21/u/151250164" TargetMode="External"/><Relationship Id="rId561" Type="http://schemas.openxmlformats.org/officeDocument/2006/relationships/hyperlink" Target="http://114.215.188.21/151250169_cseiii_Quantour/Quantour/tree/7f6b7ebd4a11282bf577c860156d19714b2e5bd9" TargetMode="External"/><Relationship Id="rId562" Type="http://schemas.openxmlformats.org/officeDocument/2006/relationships/hyperlink" Target="http://114.215.188.21/151250169_cseiii_Quantour/Quantour/commit/a4401abc27317597fac2a126d1fa0c82fcd5c9a2" TargetMode="External"/><Relationship Id="rId563" Type="http://schemas.openxmlformats.org/officeDocument/2006/relationships/hyperlink" Target="http://114.215.188.21/151250169_cseiii_Quantour/Quantour/commit/a4401abc27317597fac2a126d1fa0c82fcd5c9a2" TargetMode="External"/><Relationship Id="rId564" Type="http://schemas.openxmlformats.org/officeDocument/2006/relationships/hyperlink" Target="http://114.215.188.21/u/151250164" TargetMode="External"/><Relationship Id="rId565" Type="http://schemas.openxmlformats.org/officeDocument/2006/relationships/hyperlink" Target="http://114.215.188.21/151250169_cseiii_Quantour/Quantour/tree/a4401abc27317597fac2a126d1fa0c82fcd5c9a2" TargetMode="External"/><Relationship Id="rId566" Type="http://schemas.openxmlformats.org/officeDocument/2006/relationships/hyperlink" Target="http://114.215.188.21/151250169_cseiii_Quantour/Quantour/commit/cc6c13a16ffaf1d305ce85547b1ca5164af0ae12" TargetMode="External"/><Relationship Id="rId567" Type="http://schemas.openxmlformats.org/officeDocument/2006/relationships/hyperlink" Target="http://114.215.188.21/151250169_cseiii_Quantour/Quantour/commit/cc6c13a16ffaf1d305ce85547b1ca5164af0ae12" TargetMode="External"/><Relationship Id="rId568" Type="http://schemas.openxmlformats.org/officeDocument/2006/relationships/hyperlink" Target="http://114.215.188.21/u/151250164" TargetMode="External"/><Relationship Id="rId569" Type="http://schemas.openxmlformats.org/officeDocument/2006/relationships/hyperlink" Target="http://114.215.188.21/151250169_cseiii_Quantour/Quantour/tree/cc6c13a16ffaf1d305ce85547b1ca5164af0ae12" TargetMode="External"/><Relationship Id="rId1804" Type="http://schemas.openxmlformats.org/officeDocument/2006/relationships/hyperlink" Target="http://114.215.188.21/151250169_cseiii_Quantour/Quantour/tree/a01c771b5806dadc8603437e91b36418e8765e65" TargetMode="External"/><Relationship Id="rId1805" Type="http://schemas.openxmlformats.org/officeDocument/2006/relationships/hyperlink" Target="http://114.215.188.21/151250169_cseiii_Quantour/Quantour/commit/986c0c9673caccb62721388c555165afae856b42" TargetMode="External"/><Relationship Id="rId1806" Type="http://schemas.openxmlformats.org/officeDocument/2006/relationships/hyperlink" Target="http://114.215.188.21/151250169_cseiii_Quantour/Quantour/commit/986c0c9673caccb62721388c555165afae856b42" TargetMode="External"/><Relationship Id="rId1807" Type="http://schemas.openxmlformats.org/officeDocument/2006/relationships/hyperlink" Target="mailto:ykky32085@163.com" TargetMode="External"/><Relationship Id="rId1808" Type="http://schemas.openxmlformats.org/officeDocument/2006/relationships/hyperlink" Target="http://114.215.188.21/151250169_cseiii_Quantour/Quantour/tree/986c0c9673caccb62721388c555165afae856b42" TargetMode="External"/><Relationship Id="rId1809" Type="http://schemas.openxmlformats.org/officeDocument/2006/relationships/hyperlink" Target="http://114.215.188.21/151250169_cseiii_Quantour/Quantour/commit/10417d4cc73e9d6644bf4aecab68f5bdda27586a" TargetMode="External"/><Relationship Id="rId1810" Type="http://schemas.openxmlformats.org/officeDocument/2006/relationships/hyperlink" Target="http://114.215.188.21/151250169_cseiii_Quantour/Quantour/commit/10417d4cc73e9d6644bf4aecab68f5bdda27586a" TargetMode="External"/><Relationship Id="rId1811" Type="http://schemas.openxmlformats.org/officeDocument/2006/relationships/hyperlink" Target="http://114.215.188.21/u/151250179" TargetMode="External"/><Relationship Id="rId1812" Type="http://schemas.openxmlformats.org/officeDocument/2006/relationships/hyperlink" Target="http://114.215.188.21/151250169_cseiii_Quantour/Quantour/tree/10417d4cc73e9d6644bf4aecab68f5bdda27586a" TargetMode="External"/><Relationship Id="rId1813" Type="http://schemas.openxmlformats.org/officeDocument/2006/relationships/hyperlink" Target="http://114.215.188.21/151250169_cseiii_Quantour/Quantour/commit/fd623a707be42c492ca57a7d8414abe761224027" TargetMode="External"/><Relationship Id="rId1420" Type="http://schemas.openxmlformats.org/officeDocument/2006/relationships/hyperlink" Target="mailto:ykky32085@163.com" TargetMode="External"/><Relationship Id="rId1421" Type="http://schemas.openxmlformats.org/officeDocument/2006/relationships/hyperlink" Target="http://114.215.188.21/151250169_cseiii_Quantour/Quantour/tree/0879c91d85c0dfc6cee503fe3c561eedf4f89840" TargetMode="External"/><Relationship Id="rId1422" Type="http://schemas.openxmlformats.org/officeDocument/2006/relationships/hyperlink" Target="http://114.215.188.21/151250169_cseiii_Quantour/Quantour/commit/5d2ed5078378dbc92ae61f0b88090b4daf4db10d" TargetMode="External"/><Relationship Id="rId1423" Type="http://schemas.openxmlformats.org/officeDocument/2006/relationships/hyperlink" Target="http://114.215.188.21/151250169/Quantour.git" TargetMode="External"/><Relationship Id="rId1424" Type="http://schemas.openxmlformats.org/officeDocument/2006/relationships/hyperlink" Target="http://114.215.188.21/151250169_cseiii_Quantour/Quantour/commit/5d2ed5078378dbc92ae61f0b88090b4daf4db10d" TargetMode="External"/><Relationship Id="rId1425" Type="http://schemas.openxmlformats.org/officeDocument/2006/relationships/hyperlink" Target="http://114.215.188.21/u/151250179" TargetMode="External"/><Relationship Id="rId1426" Type="http://schemas.openxmlformats.org/officeDocument/2006/relationships/hyperlink" Target="http://114.215.188.21/151250169_cseiii_Quantour/Quantour/tree/5d2ed5078378dbc92ae61f0b88090b4daf4db10d" TargetMode="External"/><Relationship Id="rId1427" Type="http://schemas.openxmlformats.org/officeDocument/2006/relationships/hyperlink" Target="http://114.215.188.21/151250169_cseiii_Quantour/Quantour/commit/7a15cf2015a12f120a617bea687d6d2541fb5101" TargetMode="External"/><Relationship Id="rId1428" Type="http://schemas.openxmlformats.org/officeDocument/2006/relationships/hyperlink" Target="http://114.215.188.21/151250169/Quantour.git" TargetMode="External"/><Relationship Id="rId1429" Type="http://schemas.openxmlformats.org/officeDocument/2006/relationships/hyperlink" Target="http://114.215.188.21/151250169_cseiii_Quantour/Quantour/commit/7a15cf2015a12f120a617bea687d6d2541fb5101" TargetMode="External"/><Relationship Id="rId960" Type="http://schemas.openxmlformats.org/officeDocument/2006/relationships/hyperlink" Target="http://114.215.188.21/u/151250164" TargetMode="External"/><Relationship Id="rId961" Type="http://schemas.openxmlformats.org/officeDocument/2006/relationships/hyperlink" Target="http://114.215.188.21/151250169_cseiii_Quantour/Quantour/tree/fbfd2a205e09313b3b01830d45630b247f098ee0" TargetMode="External"/><Relationship Id="rId962" Type="http://schemas.openxmlformats.org/officeDocument/2006/relationships/hyperlink" Target="http://114.215.188.21/151250169_cseiii_Quantour/Quantour/commit/6cccf43ea2788263cc0e31d439ffaf38463eafcb" TargetMode="External"/><Relationship Id="rId963" Type="http://schemas.openxmlformats.org/officeDocument/2006/relationships/hyperlink" Target="http://114.215.188.21/151250169_cseiii_Quantour/Quantour/commit/6cccf43ea2788263cc0e31d439ffaf38463eafcb" TargetMode="External"/><Relationship Id="rId964" Type="http://schemas.openxmlformats.org/officeDocument/2006/relationships/hyperlink" Target="http://114.215.188.21/u/151250164" TargetMode="External"/><Relationship Id="rId965" Type="http://schemas.openxmlformats.org/officeDocument/2006/relationships/hyperlink" Target="http://114.215.188.21/151250169_cseiii_Quantour/Quantour/tree/6cccf43ea2788263cc0e31d439ffaf38463eafcb" TargetMode="External"/><Relationship Id="rId180" Type="http://schemas.openxmlformats.org/officeDocument/2006/relationships/hyperlink" Target="http://114.215.188.21/151250169_cseiii_Quantour/Quantour/tree/c8598424c040b0617b4fc9e347266fd44161b172" TargetMode="External"/><Relationship Id="rId181" Type="http://schemas.openxmlformats.org/officeDocument/2006/relationships/hyperlink" Target="http://114.215.188.21/151250169_cseiii_Quantour/Quantour/commit/d4d619bec7774d5afecc2723f78b451ae177b1a3" TargetMode="External"/><Relationship Id="rId182" Type="http://schemas.openxmlformats.org/officeDocument/2006/relationships/hyperlink" Target="http://114.215.188.21/151250169_cseiii_Quantour/Quantour/commit/d4d619bec7774d5afecc2723f78b451ae177b1a3" TargetMode="External"/><Relationship Id="rId183" Type="http://schemas.openxmlformats.org/officeDocument/2006/relationships/hyperlink" Target="http://114.215.188.21/u/151250179" TargetMode="External"/><Relationship Id="rId184" Type="http://schemas.openxmlformats.org/officeDocument/2006/relationships/hyperlink" Target="http://114.215.188.21/151250169_cseiii_Quantour/Quantour/tree/d4d619bec7774d5afecc2723f78b451ae177b1a3" TargetMode="External"/><Relationship Id="rId185" Type="http://schemas.openxmlformats.org/officeDocument/2006/relationships/hyperlink" Target="http://114.215.188.21/151250169_cseiii_Quantour/Quantour/commit/31b8362fb9c649e4e97a90840331e08f420110ac" TargetMode="External"/><Relationship Id="rId186" Type="http://schemas.openxmlformats.org/officeDocument/2006/relationships/hyperlink" Target="http://114.215.188.21/151250169_cseiii_Quantour/Quantour/commit/31b8362fb9c649e4e97a90840331e08f420110ac" TargetMode="External"/><Relationship Id="rId187" Type="http://schemas.openxmlformats.org/officeDocument/2006/relationships/hyperlink" Target="http://114.215.188.21/u/151250179" TargetMode="External"/><Relationship Id="rId188" Type="http://schemas.openxmlformats.org/officeDocument/2006/relationships/hyperlink" Target="http://114.215.188.21/151250169_cseiii_Quantour/Quantour/tree/31b8362fb9c649e4e97a90840331e08f420110ac" TargetMode="External"/><Relationship Id="rId189" Type="http://schemas.openxmlformats.org/officeDocument/2006/relationships/hyperlink" Target="http://114.215.188.21/151250169_cseiii_Quantour/Quantour/commit/1eb92ab72c787ac36023aeaf225260fbe5e3800e" TargetMode="External"/><Relationship Id="rId966" Type="http://schemas.openxmlformats.org/officeDocument/2006/relationships/hyperlink" Target="http://114.215.188.21/151250169_cseiii_Quantour/Quantour/commit/5f58f5116d2a836f8372c17d17df1e0aa4998d95" TargetMode="External"/><Relationship Id="rId967" Type="http://schemas.openxmlformats.org/officeDocument/2006/relationships/hyperlink" Target="http://114.215.188.21/151250169_cseiii_Quantour/Quantour/commit/5f58f5116d2a836f8372c17d17df1e0aa4998d95" TargetMode="External"/><Relationship Id="rId968" Type="http://schemas.openxmlformats.org/officeDocument/2006/relationships/hyperlink" Target="mailto:954618625@qq.com" TargetMode="External"/><Relationship Id="rId969" Type="http://schemas.openxmlformats.org/officeDocument/2006/relationships/hyperlink" Target="http://114.215.188.21/151250169_cseiii_Quantour/Quantour/tree/5f58f5116d2a836f8372c17d17df1e0aa4998d95" TargetMode="External"/><Relationship Id="rId1030" Type="http://schemas.openxmlformats.org/officeDocument/2006/relationships/hyperlink" Target="http://114.215.188.21/151250169_cseiii_Quantour/Quantour/commit/c972a410ed5e4ba9dddd4747b42f100960a3a623" TargetMode="External"/><Relationship Id="rId1031" Type="http://schemas.openxmlformats.org/officeDocument/2006/relationships/hyperlink" Target="http://114.215.188.21/151250169_cseiii_Quantour/Quantour/commit/c972a410ed5e4ba9dddd4747b42f100960a3a623" TargetMode="External"/><Relationship Id="rId1032" Type="http://schemas.openxmlformats.org/officeDocument/2006/relationships/hyperlink" Target="mailto:944125893@qq.com" TargetMode="External"/><Relationship Id="rId1033" Type="http://schemas.openxmlformats.org/officeDocument/2006/relationships/hyperlink" Target="http://114.215.188.21/151250169_cseiii_Quantour/Quantour/tree/c972a410ed5e4ba9dddd4747b42f100960a3a623" TargetMode="External"/><Relationship Id="rId1034" Type="http://schemas.openxmlformats.org/officeDocument/2006/relationships/hyperlink" Target="http://114.215.188.21/151250169_cseiii_Quantour/Quantour/commit/f296ce3a0132b0a9e5e264127e84b2c34a2b8da6" TargetMode="External"/><Relationship Id="rId1035" Type="http://schemas.openxmlformats.org/officeDocument/2006/relationships/hyperlink" Target="http://114.215.188.21/151250169_cseiii_Quantour/Quantour/commit/f296ce3a0132b0a9e5e264127e84b2c34a2b8da6" TargetMode="External"/><Relationship Id="rId1036" Type="http://schemas.openxmlformats.org/officeDocument/2006/relationships/hyperlink" Target="http://114.215.188.21/u/151250164" TargetMode="External"/><Relationship Id="rId1037" Type="http://schemas.openxmlformats.org/officeDocument/2006/relationships/hyperlink" Target="http://114.215.188.21/151250169_cseiii_Quantour/Quantour/tree/f296ce3a0132b0a9e5e264127e84b2c34a2b8da6" TargetMode="External"/><Relationship Id="rId1038" Type="http://schemas.openxmlformats.org/officeDocument/2006/relationships/hyperlink" Target="http://114.215.188.21/151250169_cseiii_Quantour/Quantour/commit/c98c4bc18f735e4e05670a896248cbf000e81e53" TargetMode="External"/><Relationship Id="rId1039" Type="http://schemas.openxmlformats.org/officeDocument/2006/relationships/hyperlink" Target="http://114.215.188.21/151250169_cseiii_Quantour/Quantour/commit/c98c4bc18f735e4e05670a896248cbf000e81e53" TargetMode="External"/><Relationship Id="rId570" Type="http://schemas.openxmlformats.org/officeDocument/2006/relationships/hyperlink" Target="http://114.215.188.21/151250169_cseiii_Quantour/Quantour/commit/ed7c14144cbfb8474df9eb9f13525791b562336d" TargetMode="External"/><Relationship Id="rId571" Type="http://schemas.openxmlformats.org/officeDocument/2006/relationships/hyperlink" Target="http://114.215.188.21/151250169_cseiii_Quantour/Quantour/commit/ed7c14144cbfb8474df9eb9f13525791b562336d" TargetMode="External"/><Relationship Id="rId572" Type="http://schemas.openxmlformats.org/officeDocument/2006/relationships/hyperlink" Target="http://114.215.188.21/u/151250169" TargetMode="External"/><Relationship Id="rId573" Type="http://schemas.openxmlformats.org/officeDocument/2006/relationships/hyperlink" Target="http://114.215.188.21/151250169_cseiii_Quantour/Quantour/tree/ed7c14144cbfb8474df9eb9f13525791b562336d" TargetMode="External"/><Relationship Id="rId574" Type="http://schemas.openxmlformats.org/officeDocument/2006/relationships/hyperlink" Target="http://114.215.188.21/151250169_cseiii_Quantour/Quantour/commit/c5d014e7b6d7835ed2bb766e002150887ddafe5e" TargetMode="External"/><Relationship Id="rId575" Type="http://schemas.openxmlformats.org/officeDocument/2006/relationships/hyperlink" Target="http://114.215.188.21/151250169_cseiii_Quantour/Quantour/commit/c5d014e7b6d7835ed2bb766e002150887ddafe5e" TargetMode="External"/><Relationship Id="rId576" Type="http://schemas.openxmlformats.org/officeDocument/2006/relationships/hyperlink" Target="http://114.215.188.21/u/151250169" TargetMode="External"/><Relationship Id="rId577" Type="http://schemas.openxmlformats.org/officeDocument/2006/relationships/hyperlink" Target="http://114.215.188.21/151250169_cseiii_Quantour/Quantour/tree/c5d014e7b6d7835ed2bb766e002150887ddafe5e" TargetMode="External"/><Relationship Id="rId578" Type="http://schemas.openxmlformats.org/officeDocument/2006/relationships/hyperlink" Target="http://114.215.188.21/151250169_cseiii_Quantour/Quantour/commit/7c09589d78143fcad52bf67b1f05d3ef2e8c17bf" TargetMode="External"/><Relationship Id="rId579" Type="http://schemas.openxmlformats.org/officeDocument/2006/relationships/hyperlink" Target="http://114.215.188.21/151250169_cseiii_Quantour/Quantour/commit/7c09589d78143fcad52bf67b1f05d3ef2e8c17bf" TargetMode="External"/><Relationship Id="rId1814" Type="http://schemas.openxmlformats.org/officeDocument/2006/relationships/hyperlink" Target="http://114.215.188.21/151250169_cseiii_Quantour/Quantour/commit/fd623a707be42c492ca57a7d8414abe761224027" TargetMode="External"/><Relationship Id="rId1815" Type="http://schemas.openxmlformats.org/officeDocument/2006/relationships/hyperlink" Target="mailto:ykky32085@163.com" TargetMode="External"/><Relationship Id="rId1816" Type="http://schemas.openxmlformats.org/officeDocument/2006/relationships/hyperlink" Target="http://114.215.188.21/151250169_cseiii_Quantour/Quantour/tree/fd623a707be42c492ca57a7d8414abe761224027" TargetMode="External"/><Relationship Id="rId1817" Type="http://schemas.openxmlformats.org/officeDocument/2006/relationships/hyperlink" Target="http://114.215.188.21/151250169_cseiii_Quantour/Quantour/commit/afbbd66fac8ee36e4e651bb3015f332d56768ecc" TargetMode="External"/><Relationship Id="rId1818" Type="http://schemas.openxmlformats.org/officeDocument/2006/relationships/hyperlink" Target="http://114.215.188.21/151250169_cseiii_Quantour/Quantour/commit/afbbd66fac8ee36e4e651bb3015f332d56768ecc" TargetMode="External"/><Relationship Id="rId1819" Type="http://schemas.openxmlformats.org/officeDocument/2006/relationships/hyperlink" Target="mailto:944125893@qq.com" TargetMode="External"/><Relationship Id="rId1820" Type="http://schemas.openxmlformats.org/officeDocument/2006/relationships/hyperlink" Target="http://114.215.188.21/151250169_cseiii_Quantour/Quantour/tree/afbbd66fac8ee36e4e651bb3015f332d56768ecc" TargetMode="External"/><Relationship Id="rId1821" Type="http://schemas.openxmlformats.org/officeDocument/2006/relationships/hyperlink" Target="http://114.215.188.21/151250169_cseiii_Quantour/Quantour/commit/36af1976be77a0a81943232b4c17dfe273178868" TargetMode="External"/><Relationship Id="rId1822" Type="http://schemas.openxmlformats.org/officeDocument/2006/relationships/hyperlink" Target="http://114.215.188.21/151250169_cseiii_Quantour/Quantour/commit/36af1976be77a0a81943232b4c17dfe273178868" TargetMode="External"/><Relationship Id="rId1823" Type="http://schemas.openxmlformats.org/officeDocument/2006/relationships/hyperlink" Target="http://114.215.188.21/u/151250164" TargetMode="External"/><Relationship Id="rId1430" Type="http://schemas.openxmlformats.org/officeDocument/2006/relationships/hyperlink" Target="mailto:ykky32085@163.com" TargetMode="External"/><Relationship Id="rId1431" Type="http://schemas.openxmlformats.org/officeDocument/2006/relationships/hyperlink" Target="http://114.215.188.21/151250169_cseiii_Quantour/Quantour/tree/7a15cf2015a12f120a617bea687d6d2541fb5101" TargetMode="External"/><Relationship Id="rId1432" Type="http://schemas.openxmlformats.org/officeDocument/2006/relationships/hyperlink" Target="http://114.215.188.21/151250169_cseiii_Quantour/Quantour/commit/a32c739cf4fbb2601b4a44c6de1020288df4ad54" TargetMode="External"/><Relationship Id="rId1433" Type="http://schemas.openxmlformats.org/officeDocument/2006/relationships/hyperlink" Target="http://114.215.188.21/151250169/Quantour.git" TargetMode="External"/><Relationship Id="rId1434" Type="http://schemas.openxmlformats.org/officeDocument/2006/relationships/hyperlink" Target="http://114.215.188.21/151250169_cseiii_Quantour/Quantour/commit/a32c739cf4fbb2601b4a44c6de1020288df4ad54" TargetMode="External"/><Relationship Id="rId1435" Type="http://schemas.openxmlformats.org/officeDocument/2006/relationships/hyperlink" Target="mailto:ykky32085@163.com" TargetMode="External"/><Relationship Id="rId1436" Type="http://schemas.openxmlformats.org/officeDocument/2006/relationships/hyperlink" Target="http://114.215.188.21/151250169_cseiii_Quantour/Quantour/tree/a32c739cf4fbb2601b4a44c6de1020288df4ad54" TargetMode="External"/><Relationship Id="rId1437" Type="http://schemas.openxmlformats.org/officeDocument/2006/relationships/hyperlink" Target="http://114.215.188.21/151250169_cseiii_Quantour/Quantour/commit/720940797c5f7544a6c305be6b63cb59096bee4a" TargetMode="External"/><Relationship Id="rId1438" Type="http://schemas.openxmlformats.org/officeDocument/2006/relationships/hyperlink" Target="http://114.215.188.21/151250169/Quantour.git" TargetMode="External"/><Relationship Id="rId1439" Type="http://schemas.openxmlformats.org/officeDocument/2006/relationships/hyperlink" Target="http://114.215.188.21/151250169_cseiii_Quantour/Quantour/commit/720940797c5f7544a6c305be6b63cb59096bee4a" TargetMode="External"/><Relationship Id="rId970" Type="http://schemas.openxmlformats.org/officeDocument/2006/relationships/hyperlink" Target="http://114.215.188.21/151250169_cseiii_Quantour/Quantour/commit/38020851d54bdadfbb686bd8a738d0d82826cfef" TargetMode="External"/><Relationship Id="rId971" Type="http://schemas.openxmlformats.org/officeDocument/2006/relationships/hyperlink" Target="http://114.215.188.21/151250169_cseiii_Quantour/Quantour/commit/38020851d54bdadfbb686bd8a738d0d82826cfef" TargetMode="External"/><Relationship Id="rId972" Type="http://schemas.openxmlformats.org/officeDocument/2006/relationships/hyperlink" Target="mailto:954618625@qq.com" TargetMode="External"/><Relationship Id="rId973" Type="http://schemas.openxmlformats.org/officeDocument/2006/relationships/hyperlink" Target="http://114.215.188.21/151250169_cseiii_Quantour/Quantour/tree/38020851d54bdadfbb686bd8a738d0d82826cfef" TargetMode="External"/><Relationship Id="rId974" Type="http://schemas.openxmlformats.org/officeDocument/2006/relationships/hyperlink" Target="http://114.215.188.21/151250169_cseiii_Quantour/Quantour/commit/9746837287ee835a48b6feaa183738261ed9acc6" TargetMode="External"/><Relationship Id="rId975" Type="http://schemas.openxmlformats.org/officeDocument/2006/relationships/hyperlink" Target="http://114.215.188.21/151250169_cseiii_Quantour/Quantour/commit/9746837287ee835a48b6feaa183738261ed9acc6" TargetMode="External"/><Relationship Id="rId190" Type="http://schemas.openxmlformats.org/officeDocument/2006/relationships/hyperlink" Target="http://114.215.188.21/151250169_cseiii_Quantour/Quantour/commit/1eb92ab72c787ac36023aeaf225260fbe5e3800e" TargetMode="External"/><Relationship Id="rId191" Type="http://schemas.openxmlformats.org/officeDocument/2006/relationships/hyperlink" Target="http://114.215.188.21/u/151250179" TargetMode="External"/><Relationship Id="rId192" Type="http://schemas.openxmlformats.org/officeDocument/2006/relationships/hyperlink" Target="http://114.215.188.21/151250169_cseiii_Quantour/Quantour/tree/1eb92ab72c787ac36023aeaf225260fbe5e3800e" TargetMode="External"/><Relationship Id="rId193" Type="http://schemas.openxmlformats.org/officeDocument/2006/relationships/hyperlink" Target="http://114.215.188.21/151250169_cseiii_Quantour/Quantour/commit/e8486ab90a9a73dc330178192d89566dd32457de" TargetMode="External"/><Relationship Id="rId194" Type="http://schemas.openxmlformats.org/officeDocument/2006/relationships/hyperlink" Target="http://114.215.188.21/151250169_cseiii_Quantour/Quantour/commit/e8486ab90a9a73dc330178192d89566dd32457de" TargetMode="External"/><Relationship Id="rId195" Type="http://schemas.openxmlformats.org/officeDocument/2006/relationships/hyperlink" Target="http://114.215.188.21/u/151250164" TargetMode="External"/><Relationship Id="rId196" Type="http://schemas.openxmlformats.org/officeDocument/2006/relationships/hyperlink" Target="http://114.215.188.21/151250169_cseiii_Quantour/Quantour/tree/e8486ab90a9a73dc330178192d89566dd32457de" TargetMode="External"/><Relationship Id="rId197" Type="http://schemas.openxmlformats.org/officeDocument/2006/relationships/hyperlink" Target="http://114.215.188.21/151250169_cseiii_Quantour/Quantour/commit/f8466dd0733455d8eaf8d9c3b45b8e2b142c13f8" TargetMode="External"/><Relationship Id="rId198" Type="http://schemas.openxmlformats.org/officeDocument/2006/relationships/hyperlink" Target="http://114.215.188.21/151250169_cseiii_Quantour/Quantour/commit/f8466dd0733455d8eaf8d9c3b45b8e2b142c13f8" TargetMode="External"/><Relationship Id="rId199" Type="http://schemas.openxmlformats.org/officeDocument/2006/relationships/hyperlink" Target="http://114.215.188.21/u/151250164" TargetMode="External"/><Relationship Id="rId976" Type="http://schemas.openxmlformats.org/officeDocument/2006/relationships/hyperlink" Target="http://114.215.188.21/u/151250169" TargetMode="External"/><Relationship Id="rId977" Type="http://schemas.openxmlformats.org/officeDocument/2006/relationships/hyperlink" Target="http://114.215.188.21/151250169_cseiii_Quantour/Quantour/tree/9746837287ee835a48b6feaa183738261ed9acc6" TargetMode="External"/><Relationship Id="rId978" Type="http://schemas.openxmlformats.org/officeDocument/2006/relationships/hyperlink" Target="http://114.215.188.21/151250169_cseiii_Quantour/Quantour/commit/1ca50c247bfbc27e6a1917b4594671a2eaf46b62" TargetMode="External"/><Relationship Id="rId979" Type="http://schemas.openxmlformats.org/officeDocument/2006/relationships/hyperlink" Target="http://114.215.188.21/151250169_cseiii_Quantour/Quantour/commit/1ca50c247bfbc27e6a1917b4594671a2eaf46b62" TargetMode="External"/><Relationship Id="rId1040" Type="http://schemas.openxmlformats.org/officeDocument/2006/relationships/hyperlink" Target="http://114.215.188.21/u/151250164" TargetMode="External"/><Relationship Id="rId1041" Type="http://schemas.openxmlformats.org/officeDocument/2006/relationships/hyperlink" Target="http://114.215.188.21/151250169_cseiii_Quantour/Quantour/tree/c98c4bc18f735e4e05670a896248cbf000e81e53" TargetMode="External"/><Relationship Id="rId1042" Type="http://schemas.openxmlformats.org/officeDocument/2006/relationships/hyperlink" Target="http://114.215.188.21/151250169_cseiii_Quantour/Quantour/commit/bfeec18b27cd9e287924980a9a32da7943828660" TargetMode="External"/><Relationship Id="rId1043" Type="http://schemas.openxmlformats.org/officeDocument/2006/relationships/hyperlink" Target="http://114.215.188.21/151250169_cseiii_Quantour/Quantour/commit/bfeec18b27cd9e287924980a9a32da7943828660" TargetMode="External"/><Relationship Id="rId1044" Type="http://schemas.openxmlformats.org/officeDocument/2006/relationships/hyperlink" Target="http://114.215.188.21/u/151250164" TargetMode="External"/><Relationship Id="rId1045" Type="http://schemas.openxmlformats.org/officeDocument/2006/relationships/hyperlink" Target="http://114.215.188.21/151250169_cseiii_Quantour/Quantour/tree/bfeec18b27cd9e287924980a9a32da7943828660" TargetMode="External"/><Relationship Id="rId1046" Type="http://schemas.openxmlformats.org/officeDocument/2006/relationships/hyperlink" Target="http://114.215.188.21/151250169_cseiii_Quantour/Quantour/commit/79079874d61f459e92e1b084217548337a97fc39" TargetMode="External"/><Relationship Id="rId1047" Type="http://schemas.openxmlformats.org/officeDocument/2006/relationships/hyperlink" Target="http://114.215.188.21/151250169_cseiii_Quantour/Quantour/commit/79079874d61f459e92e1b084217548337a97fc39" TargetMode="External"/><Relationship Id="rId1048" Type="http://schemas.openxmlformats.org/officeDocument/2006/relationships/hyperlink" Target="mailto:954618625@qq.com" TargetMode="External"/><Relationship Id="rId1049" Type="http://schemas.openxmlformats.org/officeDocument/2006/relationships/hyperlink" Target="http://114.215.188.21/151250169_cseiii_Quantour/Quantour/tree/79079874d61f459e92e1b084217548337a97fc39" TargetMode="External"/><Relationship Id="rId580" Type="http://schemas.openxmlformats.org/officeDocument/2006/relationships/hyperlink" Target="http://114.215.188.21/u/151250169" TargetMode="External"/><Relationship Id="rId581" Type="http://schemas.openxmlformats.org/officeDocument/2006/relationships/hyperlink" Target="http://114.215.188.21/151250169_cseiii_Quantour/Quantour/tree/7c09589d78143fcad52bf67b1f05d3ef2e8c17bf" TargetMode="External"/><Relationship Id="rId582" Type="http://schemas.openxmlformats.org/officeDocument/2006/relationships/hyperlink" Target="http://114.215.188.21/151250169_cseiii_Quantour/Quantour/commit/9c81717d22eed8699368668461ac8a267824463e" TargetMode="External"/><Relationship Id="rId583" Type="http://schemas.openxmlformats.org/officeDocument/2006/relationships/hyperlink" Target="http://114.215.188.21/151250169_cseiii_Quantour/Quantour/commit/9c81717d22eed8699368668461ac8a267824463e" TargetMode="External"/><Relationship Id="rId584" Type="http://schemas.openxmlformats.org/officeDocument/2006/relationships/hyperlink" Target="http://114.215.188.21/u/151250169" TargetMode="External"/><Relationship Id="rId585" Type="http://schemas.openxmlformats.org/officeDocument/2006/relationships/hyperlink" Target="http://114.215.188.21/151250169_cseiii_Quantour/Quantour/tree/9c81717d22eed8699368668461ac8a267824463e" TargetMode="External"/><Relationship Id="rId586" Type="http://schemas.openxmlformats.org/officeDocument/2006/relationships/hyperlink" Target="http://114.215.188.21/151250169_cseiii_Quantour/Quantour/commit/b8fab6c33cdedf43ee85f467d28e7da8ce194c64" TargetMode="External"/><Relationship Id="rId587" Type="http://schemas.openxmlformats.org/officeDocument/2006/relationships/hyperlink" Target="http://114.215.188.21/151250169_cseiii_Quantour/Quantour/commit/b8fab6c33cdedf43ee85f467d28e7da8ce194c64" TargetMode="External"/><Relationship Id="rId588" Type="http://schemas.openxmlformats.org/officeDocument/2006/relationships/hyperlink" Target="http://114.215.188.21/u/151250169" TargetMode="External"/><Relationship Id="rId589" Type="http://schemas.openxmlformats.org/officeDocument/2006/relationships/hyperlink" Target="http://114.215.188.21/151250169_cseiii_Quantour/Quantour/tree/b8fab6c33cdedf43ee85f467d28e7da8ce194c64" TargetMode="External"/><Relationship Id="rId1824" Type="http://schemas.openxmlformats.org/officeDocument/2006/relationships/hyperlink" Target="http://114.215.188.21/151250169_cseiii_Quantour/Quantour/tree/36af1976be77a0a81943232b4c17dfe273178868" TargetMode="External"/><Relationship Id="rId1825" Type="http://schemas.openxmlformats.org/officeDocument/2006/relationships/hyperlink" Target="http://114.215.188.21/151250169_cseiii_Quantour/Quantour/commit/b8f6360cf96bd45e4fa57759b2e9fc9e3081316b" TargetMode="External"/><Relationship Id="rId1826" Type="http://schemas.openxmlformats.org/officeDocument/2006/relationships/hyperlink" Target="http://114.215.188.21/151250169_cseiii_Quantour/Quantour/commit/b8f6360cf96bd45e4fa57759b2e9fc9e3081316b" TargetMode="External"/><Relationship Id="rId1827" Type="http://schemas.openxmlformats.org/officeDocument/2006/relationships/hyperlink" Target="mailto:944125893@qq.com" TargetMode="External"/><Relationship Id="rId1828" Type="http://schemas.openxmlformats.org/officeDocument/2006/relationships/hyperlink" Target="http://114.215.188.21/151250169_cseiii_Quantour/Quantour/tree/b8f6360cf96bd45e4fa57759b2e9fc9e3081316b" TargetMode="External"/><Relationship Id="rId1829" Type="http://schemas.openxmlformats.org/officeDocument/2006/relationships/hyperlink" Target="http://114.215.188.21/151250169_cseiii_Quantour/Quantour/commit/0c513710c3f317c116b36e2259f347e49c4cb287" TargetMode="External"/><Relationship Id="rId1830" Type="http://schemas.openxmlformats.org/officeDocument/2006/relationships/hyperlink" Target="http://114.215.188.21/151250169_cseiii_Quantour/Quantour/commit/0c513710c3f317c116b36e2259f347e49c4cb287" TargetMode="External"/><Relationship Id="rId1831" Type="http://schemas.openxmlformats.org/officeDocument/2006/relationships/hyperlink" Target="http://114.215.188.21/u/151250164" TargetMode="External"/><Relationship Id="rId1832" Type="http://schemas.openxmlformats.org/officeDocument/2006/relationships/hyperlink" Target="http://114.215.188.21/151250169_cseiii_Quantour/Quantour/tree/0c513710c3f317c116b36e2259f347e49c4cb287" TargetMode="External"/><Relationship Id="rId1833" Type="http://schemas.openxmlformats.org/officeDocument/2006/relationships/hyperlink" Target="http://114.215.188.21/151250169_cseiii_Quantour/Quantour/commit/a9ec97518bfbc5159891bd7bb3816ef9f5503f76" TargetMode="External"/><Relationship Id="rId1440" Type="http://schemas.openxmlformats.org/officeDocument/2006/relationships/hyperlink" Target="http://114.215.188.21/u/151250179" TargetMode="External"/><Relationship Id="rId1441" Type="http://schemas.openxmlformats.org/officeDocument/2006/relationships/hyperlink" Target="http://114.215.188.21/151250169_cseiii_Quantour/Quantour/tree/720940797c5f7544a6c305be6b63cb59096bee4a" TargetMode="External"/><Relationship Id="rId1442" Type="http://schemas.openxmlformats.org/officeDocument/2006/relationships/hyperlink" Target="http://114.215.188.21/151250169_cseiii_Quantour/Quantour/commit/1ebb39998b1a7ad41aa297a95a62bfcb67c0b1e6" TargetMode="External"/><Relationship Id="rId1443" Type="http://schemas.openxmlformats.org/officeDocument/2006/relationships/hyperlink" Target="http://114.215.188.21/151250169/Quantour.git" TargetMode="External"/><Relationship Id="rId1444" Type="http://schemas.openxmlformats.org/officeDocument/2006/relationships/hyperlink" Target="http://114.215.188.21/151250169_cseiii_Quantour/Quantour/commit/1ebb39998b1a7ad41aa297a95a62bfcb67c0b1e6" TargetMode="External"/><Relationship Id="rId1445" Type="http://schemas.openxmlformats.org/officeDocument/2006/relationships/hyperlink" Target="mailto:ykky32085@163.com" TargetMode="External"/><Relationship Id="rId1446" Type="http://schemas.openxmlformats.org/officeDocument/2006/relationships/hyperlink" Target="http://114.215.188.21/151250169_cseiii_Quantour/Quantour/tree/1ebb39998b1a7ad41aa297a95a62bfcb67c0b1e6" TargetMode="External"/><Relationship Id="rId1447" Type="http://schemas.openxmlformats.org/officeDocument/2006/relationships/hyperlink" Target="http://114.215.188.21/151250169_cseiii_Quantour/Quantour/commit/ad5777093e41baf03d2c32d5cf6e094321f63830" TargetMode="External"/><Relationship Id="rId1448" Type="http://schemas.openxmlformats.org/officeDocument/2006/relationships/hyperlink" Target="http://114.215.188.21/151250169_cseiii_Quantour/Quantour/commit/ad5777093e41baf03d2c32d5cf6e094321f63830" TargetMode="External"/><Relationship Id="rId1449" Type="http://schemas.openxmlformats.org/officeDocument/2006/relationships/hyperlink" Target="mailto:944125893@qq.com" TargetMode="External"/><Relationship Id="rId980" Type="http://schemas.openxmlformats.org/officeDocument/2006/relationships/hyperlink" Target="http://114.215.188.21/u/151250169" TargetMode="External"/><Relationship Id="rId981" Type="http://schemas.openxmlformats.org/officeDocument/2006/relationships/hyperlink" Target="http://114.215.188.21/151250169_cseiii_Quantour/Quantour/tree/1ca50c247bfbc27e6a1917b4594671a2eaf46b62" TargetMode="External"/><Relationship Id="rId982" Type="http://schemas.openxmlformats.org/officeDocument/2006/relationships/hyperlink" Target="http://114.215.188.21/151250169_cseiii_Quantour/Quantour/commit/cd634653473ef92162ef369c538014b823b5a1d8" TargetMode="External"/><Relationship Id="rId983" Type="http://schemas.openxmlformats.org/officeDocument/2006/relationships/hyperlink" Target="http://114.215.188.21/151250169_cseiii_Quantour/Quantour/commit/cd634653473ef92162ef369c538014b823b5a1d8" TargetMode="External"/><Relationship Id="rId984" Type="http://schemas.openxmlformats.org/officeDocument/2006/relationships/hyperlink" Target="mailto:954618625@qq.com" TargetMode="External"/><Relationship Id="rId985" Type="http://schemas.openxmlformats.org/officeDocument/2006/relationships/hyperlink" Target="http://114.215.188.21/151250169_cseiii_Quantour/Quantour/tree/cd634653473ef92162ef369c538014b823b5a1d8" TargetMode="External"/><Relationship Id="rId986" Type="http://schemas.openxmlformats.org/officeDocument/2006/relationships/hyperlink" Target="http://114.215.188.21/151250169_cseiii_Quantour/Quantour/commit/60af05fa38bdc587eceb15afa363c0038258a591" TargetMode="External"/><Relationship Id="rId987" Type="http://schemas.openxmlformats.org/officeDocument/2006/relationships/hyperlink" Target="http://114.215.188.21/151250169_cseiii_Quantour/Quantour/commit/60af05fa38bdc587eceb15afa363c0038258a591" TargetMode="External"/><Relationship Id="rId988" Type="http://schemas.openxmlformats.org/officeDocument/2006/relationships/hyperlink" Target="mailto:954618625@qq.com" TargetMode="External"/><Relationship Id="rId989" Type="http://schemas.openxmlformats.org/officeDocument/2006/relationships/hyperlink" Target="http://114.215.188.21/151250169_cseiii_Quantour/Quantour/tree/60af05fa38bdc587eceb15afa363c0038258a591" TargetMode="External"/><Relationship Id="rId1050" Type="http://schemas.openxmlformats.org/officeDocument/2006/relationships/hyperlink" Target="http://114.215.188.21/151250169_cseiii_Quantour/Quantour/commit/43dc5f6a970dbc39b0861c774ac501b02ab028c9" TargetMode="External"/><Relationship Id="rId1051" Type="http://schemas.openxmlformats.org/officeDocument/2006/relationships/hyperlink" Target="http://114.215.188.21/151250169_cseiii_Quantour/Quantour/commit/43dc5f6a970dbc39b0861c774ac501b02ab028c9" TargetMode="External"/><Relationship Id="rId1052" Type="http://schemas.openxmlformats.org/officeDocument/2006/relationships/hyperlink" Target="mailto:954618625@qq.com" TargetMode="External"/><Relationship Id="rId1053" Type="http://schemas.openxmlformats.org/officeDocument/2006/relationships/hyperlink" Target="http://114.215.188.21/151250169_cseiii_Quantour/Quantour/tree/43dc5f6a970dbc39b0861c774ac501b02ab028c9" TargetMode="External"/><Relationship Id="rId1054" Type="http://schemas.openxmlformats.org/officeDocument/2006/relationships/hyperlink" Target="http://114.215.188.21/151250169_cseiii_Quantour/Quantour/commit/bc0d3ab764c774704b20cff752b552fb2f50e119" TargetMode="External"/><Relationship Id="rId1055" Type="http://schemas.openxmlformats.org/officeDocument/2006/relationships/hyperlink" Target="http://114.215.188.21/151250169_cseiii_Quantour/Quantour/commit/bc0d3ab764c774704b20cff752b552fb2f50e119" TargetMode="External"/><Relationship Id="rId1056" Type="http://schemas.openxmlformats.org/officeDocument/2006/relationships/hyperlink" Target="http://114.215.188.21/u/151250169" TargetMode="External"/><Relationship Id="rId1057" Type="http://schemas.openxmlformats.org/officeDocument/2006/relationships/hyperlink" Target="http://114.215.188.21/151250169_cseiii_Quantour/Quantour/tree/bc0d3ab764c774704b20cff752b552fb2f50e119" TargetMode="External"/><Relationship Id="rId1058" Type="http://schemas.openxmlformats.org/officeDocument/2006/relationships/hyperlink" Target="http://114.215.188.21/151250169_cseiii_Quantour/Quantour/commit/2562f3a28e55f54f7d93ac1923915da9742cef93" TargetMode="External"/><Relationship Id="rId1059" Type="http://schemas.openxmlformats.org/officeDocument/2006/relationships/hyperlink" Target="http://114.215.188.21/151250169_cseiii_Quantour/Quantour/commit/2562f3a28e55f54f7d93ac1923915da9742cef93" TargetMode="External"/><Relationship Id="rId590" Type="http://schemas.openxmlformats.org/officeDocument/2006/relationships/hyperlink" Target="http://114.215.188.21/151250169_cseiii_Quantour/Quantour/commit/1257fcf4886f7f47286728a7e4e7921b190a783e" TargetMode="External"/><Relationship Id="rId591" Type="http://schemas.openxmlformats.org/officeDocument/2006/relationships/hyperlink" Target="http://114.215.188.21/151250169_cseiii_Quantour/Quantour/commit/1257fcf4886f7f47286728a7e4e7921b190a783e" TargetMode="External"/><Relationship Id="rId592" Type="http://schemas.openxmlformats.org/officeDocument/2006/relationships/hyperlink" Target="http://114.215.188.21/u/151250169" TargetMode="External"/><Relationship Id="rId593" Type="http://schemas.openxmlformats.org/officeDocument/2006/relationships/hyperlink" Target="http://114.215.188.21/151250169_cseiii_Quantour/Quantour/tree/1257fcf4886f7f47286728a7e4e7921b190a783e" TargetMode="External"/><Relationship Id="rId594" Type="http://schemas.openxmlformats.org/officeDocument/2006/relationships/hyperlink" Target="http://114.215.188.21/151250169_cseiii_Quantour/Quantour/commit/57e42cbc2a41511763bdabd7fa5a8dde41d1ab5d" TargetMode="External"/><Relationship Id="rId595" Type="http://schemas.openxmlformats.org/officeDocument/2006/relationships/hyperlink" Target="http://114.215.188.21/151250169_cseiii_Quantour/Quantour/commit/57e42cbc2a41511763bdabd7fa5a8dde41d1ab5d" TargetMode="External"/><Relationship Id="rId596" Type="http://schemas.openxmlformats.org/officeDocument/2006/relationships/hyperlink" Target="http://114.215.188.21/u/151250169" TargetMode="External"/><Relationship Id="rId597" Type="http://schemas.openxmlformats.org/officeDocument/2006/relationships/hyperlink" Target="http://114.215.188.21/151250169_cseiii_Quantour/Quantour/tree/57e42cbc2a41511763bdabd7fa5a8dde41d1ab5d" TargetMode="External"/><Relationship Id="rId598" Type="http://schemas.openxmlformats.org/officeDocument/2006/relationships/hyperlink" Target="http://114.215.188.21/151250169_cseiii_Quantour/Quantour/commit/517723c71db89679bd60993b1fcd560c034301e9" TargetMode="External"/><Relationship Id="rId599" Type="http://schemas.openxmlformats.org/officeDocument/2006/relationships/hyperlink" Target="http://114.215.188.21/151250169_cseiii_Quantour/Quantour/commit/517723c71db89679bd60993b1fcd560c034301e9" TargetMode="External"/><Relationship Id="rId1834" Type="http://schemas.openxmlformats.org/officeDocument/2006/relationships/hyperlink" Target="http://114.215.188.21/151250169_cseiii_Quantour/Quantour/commit/a9ec97518bfbc5159891bd7bb3816ef9f5503f76" TargetMode="External"/><Relationship Id="rId1835" Type="http://schemas.openxmlformats.org/officeDocument/2006/relationships/hyperlink" Target="mailto:xiezhenyu@172.28.172.240" TargetMode="External"/><Relationship Id="rId1836" Type="http://schemas.openxmlformats.org/officeDocument/2006/relationships/hyperlink" Target="http://114.215.188.21/151250169_cseiii_Quantour/Quantour/tree/a9ec97518bfbc5159891bd7bb3816ef9f5503f76" TargetMode="External"/><Relationship Id="rId1837" Type="http://schemas.openxmlformats.org/officeDocument/2006/relationships/hyperlink" Target="http://114.215.188.21/151250169_cseiii_Quantour/Quantour/commit/4a045e95782186ed04d3c5ecc25d0a129cd443f6" TargetMode="External"/><Relationship Id="rId1838" Type="http://schemas.openxmlformats.org/officeDocument/2006/relationships/hyperlink" Target="http://114.215.188.21/151250169_cseiii_Quantour/Quantour/commit/4a045e95782186ed04d3c5ecc25d0a129cd443f6" TargetMode="External"/><Relationship Id="rId1839" Type="http://schemas.openxmlformats.org/officeDocument/2006/relationships/hyperlink" Target="mailto:xiezhenyu@172.28.172.240" TargetMode="External"/><Relationship Id="rId1840" Type="http://schemas.openxmlformats.org/officeDocument/2006/relationships/hyperlink" Target="http://114.215.188.21/151250169_cseiii_Quantour/Quantour/tree/4a045e95782186ed04d3c5ecc25d0a129cd443f6" TargetMode="External"/><Relationship Id="rId1841" Type="http://schemas.openxmlformats.org/officeDocument/2006/relationships/hyperlink" Target="http://114.215.188.21/151250169_cseiii_Quantour/Quantour/commit/46d8679743e7427a3c6e65bbe2dcb5eb0b4206a4" TargetMode="External"/><Relationship Id="rId1842" Type="http://schemas.openxmlformats.org/officeDocument/2006/relationships/hyperlink" Target="http://114.215.188.21/151250169/Quantour.git" TargetMode="External"/><Relationship Id="rId1843" Type="http://schemas.openxmlformats.org/officeDocument/2006/relationships/hyperlink" Target="http://114.215.188.21/151250169_cseiii_Quantour/Quantour/commit/46d8679743e7427a3c6e65bbe2dcb5eb0b4206a4" TargetMode="External"/><Relationship Id="rId1450" Type="http://schemas.openxmlformats.org/officeDocument/2006/relationships/hyperlink" Target="http://114.215.188.21/151250169_cseiii_Quantour/Quantour/tree/ad5777093e41baf03d2c32d5cf6e094321f63830" TargetMode="External"/><Relationship Id="rId1451" Type="http://schemas.openxmlformats.org/officeDocument/2006/relationships/hyperlink" Target="http://114.215.188.21/151250169_cseiii_Quantour/Quantour/commit/b93a76aeaf960899ea4ec7fadae5b6eca39dbee2" TargetMode="External"/><Relationship Id="rId1452" Type="http://schemas.openxmlformats.org/officeDocument/2006/relationships/hyperlink" Target="http://114.215.188.21/151250169_cseiii_Quantour/Quantour/commit/b93a76aeaf960899ea4ec7fadae5b6eca39dbee2" TargetMode="External"/><Relationship Id="rId1453" Type="http://schemas.openxmlformats.org/officeDocument/2006/relationships/hyperlink" Target="http://114.215.188.21/u/151250164" TargetMode="External"/><Relationship Id="rId1454" Type="http://schemas.openxmlformats.org/officeDocument/2006/relationships/hyperlink" Target="http://114.215.188.21/151250169_cseiii_Quantour/Quantour/tree/b93a76aeaf960899ea4ec7fadae5b6eca39dbee2" TargetMode="External"/><Relationship Id="rId1455" Type="http://schemas.openxmlformats.org/officeDocument/2006/relationships/hyperlink" Target="http://114.215.188.21/151250169_cseiii_Quantour/Quantour/commit/3c73f202ea347e7ee1abca46a20a1497b7c27457" TargetMode="External"/><Relationship Id="rId1456" Type="http://schemas.openxmlformats.org/officeDocument/2006/relationships/hyperlink" Target="http://114.215.188.21/151250169_cseiii_Quantour/Quantour/commit/3c73f202ea347e7ee1abca46a20a1497b7c27457" TargetMode="External"/><Relationship Id="rId1457" Type="http://schemas.openxmlformats.org/officeDocument/2006/relationships/hyperlink" Target="http://114.215.188.21/u/151250164" TargetMode="External"/><Relationship Id="rId1458" Type="http://schemas.openxmlformats.org/officeDocument/2006/relationships/hyperlink" Target="http://114.215.188.21/151250169_cseiii_Quantour/Quantour/tree/3c73f202ea347e7ee1abca46a20a1497b7c27457" TargetMode="External"/><Relationship Id="rId1459" Type="http://schemas.openxmlformats.org/officeDocument/2006/relationships/hyperlink" Target="http://114.215.188.21/151250169_cseiii_Quantour/Quantour/commit/d342896dd346180db644daf645f72b380959828a" TargetMode="External"/><Relationship Id="rId990" Type="http://schemas.openxmlformats.org/officeDocument/2006/relationships/hyperlink" Target="http://114.215.188.21/151250169_cseiii_Quantour/Quantour/commit/e72121a93a362a3dca70e48f4a54fecea11df875" TargetMode="External"/><Relationship Id="rId991" Type="http://schemas.openxmlformats.org/officeDocument/2006/relationships/hyperlink" Target="http://114.215.188.21/151250169_cseiii_Quantour/Quantour/commit/e72121a93a362a3dca70e48f4a54fecea11df875" TargetMode="External"/><Relationship Id="rId992" Type="http://schemas.openxmlformats.org/officeDocument/2006/relationships/hyperlink" Target="http://114.215.188.21/u/151250169" TargetMode="External"/><Relationship Id="rId993" Type="http://schemas.openxmlformats.org/officeDocument/2006/relationships/hyperlink" Target="http://114.215.188.21/151250169_cseiii_Quantour/Quantour/tree/e72121a93a362a3dca70e48f4a54fecea11df875" TargetMode="External"/><Relationship Id="rId994" Type="http://schemas.openxmlformats.org/officeDocument/2006/relationships/hyperlink" Target="http://114.215.188.21/151250169_cseiii_Quantour/Quantour/commit/ae2d3e53530409a1e1977c3aac10462de71960f9" TargetMode="External"/><Relationship Id="rId995" Type="http://schemas.openxmlformats.org/officeDocument/2006/relationships/hyperlink" Target="http://114.215.188.21/151250169_cseiii_Quantour/Quantour/commit/ae2d3e53530409a1e1977c3aac10462de71960f9" TargetMode="External"/><Relationship Id="rId996" Type="http://schemas.openxmlformats.org/officeDocument/2006/relationships/hyperlink" Target="http://114.215.188.21/u/151250169" TargetMode="External"/><Relationship Id="rId997" Type="http://schemas.openxmlformats.org/officeDocument/2006/relationships/hyperlink" Target="http://114.215.188.21/151250169_cseiii_Quantour/Quantour/tree/ae2d3e53530409a1e1977c3aac10462de71960f9" TargetMode="External"/><Relationship Id="rId998" Type="http://schemas.openxmlformats.org/officeDocument/2006/relationships/hyperlink" Target="http://114.215.188.21/151250169_cseiii_Quantour/Quantour/commit/5307147ef626a143f57fb96793071faab000689b" TargetMode="External"/><Relationship Id="rId999" Type="http://schemas.openxmlformats.org/officeDocument/2006/relationships/hyperlink" Target="http://114.215.188.21/151250169_cseiii_Quantour/Quantour/commit/5307147ef626a143f57fb96793071faab000689b" TargetMode="External"/><Relationship Id="rId1060" Type="http://schemas.openxmlformats.org/officeDocument/2006/relationships/hyperlink" Target="http://114.215.188.21/u/151250169" TargetMode="External"/><Relationship Id="rId1061" Type="http://schemas.openxmlformats.org/officeDocument/2006/relationships/hyperlink" Target="http://114.215.188.21/151250169_cseiii_Quantour/Quantour/tree/2562f3a28e55f54f7d93ac1923915da9742cef93" TargetMode="External"/><Relationship Id="rId1062" Type="http://schemas.openxmlformats.org/officeDocument/2006/relationships/hyperlink" Target="http://114.215.188.21/151250169_cseiii_Quantour/Quantour/commit/e74a9d4ef067b0fb4551cb9a82f5e0e137750518" TargetMode="External"/><Relationship Id="rId1063" Type="http://schemas.openxmlformats.org/officeDocument/2006/relationships/hyperlink" Target="http://114.215.188.21/151250169_cseiii_Quantour/Quantour/commit/e74a9d4ef067b0fb4551cb9a82f5e0e137750518" TargetMode="External"/><Relationship Id="rId1064" Type="http://schemas.openxmlformats.org/officeDocument/2006/relationships/hyperlink" Target="mailto:ykky32085@163.com" TargetMode="External"/><Relationship Id="rId1065" Type="http://schemas.openxmlformats.org/officeDocument/2006/relationships/hyperlink" Target="http://114.215.188.21/151250169_cseiii_Quantour/Quantour/tree/e74a9d4ef067b0fb4551cb9a82f5e0e137750518" TargetMode="External"/><Relationship Id="rId1066" Type="http://schemas.openxmlformats.org/officeDocument/2006/relationships/hyperlink" Target="http://114.215.188.21/151250169_cseiii_Quantour/Quantour/commit/e9fa443262e48828fd372c6ee272d5ff94894307" TargetMode="External"/><Relationship Id="rId1067" Type="http://schemas.openxmlformats.org/officeDocument/2006/relationships/hyperlink" Target="http://114.215.188.21/151250169_cseiii_Quantour/Quantour/commit/e9fa443262e48828fd372c6ee272d5ff94894307" TargetMode="External"/><Relationship Id="rId1068" Type="http://schemas.openxmlformats.org/officeDocument/2006/relationships/hyperlink" Target="http://114.215.188.21/u/151250179" TargetMode="External"/><Relationship Id="rId1069" Type="http://schemas.openxmlformats.org/officeDocument/2006/relationships/hyperlink" Target="http://114.215.188.21/151250169_cseiii_Quantour/Quantour/tree/e9fa443262e48828fd372c6ee272d5ff94894307" TargetMode="External"/><Relationship Id="rId1844" Type="http://schemas.openxmlformats.org/officeDocument/2006/relationships/hyperlink" Target="mailto:xiezhenyu@172.28.172.240" TargetMode="External"/><Relationship Id="rId1845" Type="http://schemas.openxmlformats.org/officeDocument/2006/relationships/hyperlink" Target="http://114.215.188.21/151250169_cseiii_Quantour/Quantour/tree/46d8679743e7427a3c6e65bbe2dcb5eb0b4206a4" TargetMode="External"/><Relationship Id="rId1846" Type="http://schemas.openxmlformats.org/officeDocument/2006/relationships/hyperlink" Target="http://114.215.188.21/151250169_cseiii_Quantour/Quantour/commit/193e53efa48e8cbf75d99d52f8b2582d71c3c6ca" TargetMode="External"/><Relationship Id="rId1847" Type="http://schemas.openxmlformats.org/officeDocument/2006/relationships/hyperlink" Target="http://114.215.188.21/151250169/Quantour.git" TargetMode="External"/><Relationship Id="rId1848" Type="http://schemas.openxmlformats.org/officeDocument/2006/relationships/hyperlink" Target="http://114.215.188.21/151250169_cseiii_Quantour/Quantour/commit/193e53efa48e8cbf75d99d52f8b2582d71c3c6ca" TargetMode="External"/><Relationship Id="rId1849" Type="http://schemas.openxmlformats.org/officeDocument/2006/relationships/hyperlink" Target="mailto:xiezhenyu@172.28.172.240" TargetMode="External"/><Relationship Id="rId200" Type="http://schemas.openxmlformats.org/officeDocument/2006/relationships/hyperlink" Target="http://114.215.188.21/151250169_cseiii_Quantour/Quantour/tree/f8466dd0733455d8eaf8d9c3b45b8e2b142c13f8" TargetMode="External"/><Relationship Id="rId201" Type="http://schemas.openxmlformats.org/officeDocument/2006/relationships/hyperlink" Target="http://114.215.188.21/151250169_cseiii_Quantour/Quantour/commit/e78ee9432b447bd2c75e3545413553066c747766" TargetMode="External"/><Relationship Id="rId202" Type="http://schemas.openxmlformats.org/officeDocument/2006/relationships/hyperlink" Target="http://114.215.188.21/151250169_cseiii_Quantour/Quantour/commit/e78ee9432b447bd2c75e3545413553066c747766" TargetMode="External"/><Relationship Id="rId203" Type="http://schemas.openxmlformats.org/officeDocument/2006/relationships/hyperlink" Target="http://114.215.188.21/u/151250179" TargetMode="External"/><Relationship Id="rId204" Type="http://schemas.openxmlformats.org/officeDocument/2006/relationships/hyperlink" Target="http://114.215.188.21/151250169_cseiii_Quantour/Quantour/tree/e78ee9432b447bd2c75e3545413553066c747766" TargetMode="External"/><Relationship Id="rId205" Type="http://schemas.openxmlformats.org/officeDocument/2006/relationships/hyperlink" Target="http://114.215.188.21/151250169_cseiii_Quantour/Quantour/commit/90bdbc720394ee763eaef6e8150fcd0878cb12bd" TargetMode="External"/><Relationship Id="rId206" Type="http://schemas.openxmlformats.org/officeDocument/2006/relationships/hyperlink" Target="http://114.215.188.21/151250169_cseiii_Quantour/Quantour/commit/90bdbc720394ee763eaef6e8150fcd0878cb12bd" TargetMode="External"/><Relationship Id="rId207" Type="http://schemas.openxmlformats.org/officeDocument/2006/relationships/hyperlink" Target="http://114.215.188.21/u/151250179" TargetMode="External"/><Relationship Id="rId208" Type="http://schemas.openxmlformats.org/officeDocument/2006/relationships/hyperlink" Target="http://114.215.188.21/151250169_cseiii_Quantour/Quantour/tree/90bdbc720394ee763eaef6e8150fcd0878cb12bd" TargetMode="External"/><Relationship Id="rId209" Type="http://schemas.openxmlformats.org/officeDocument/2006/relationships/hyperlink" Target="http://114.215.188.21/151250169_cseiii_Quantour/Quantour/commit/e84537a1cb1d1a9980435d31f9d4c25e5c10c25a" TargetMode="External"/><Relationship Id="rId1850" Type="http://schemas.openxmlformats.org/officeDocument/2006/relationships/hyperlink" Target="http://114.215.188.21/151250169_cseiii_Quantour/Quantour/tree/193e53efa48e8cbf75d99d52f8b2582d71c3c6ca" TargetMode="External"/><Relationship Id="rId1851" Type="http://schemas.openxmlformats.org/officeDocument/2006/relationships/hyperlink" Target="http://114.215.188.21/151250169_cseiii_Quantour/Quantour/commit/a39d0a97fb00c668e36cd84aebe94d462c90a3a9" TargetMode="External"/><Relationship Id="rId1852" Type="http://schemas.openxmlformats.org/officeDocument/2006/relationships/hyperlink" Target="http://114.215.188.21/151250169_cseiii_Quantour/Quantour/commit/a39d0a97fb00c668e36cd84aebe94d462c90a3a9" TargetMode="External"/><Relationship Id="rId1853" Type="http://schemas.openxmlformats.org/officeDocument/2006/relationships/hyperlink" Target="mailto:xiezhenyu@172.28.172.240" TargetMode="External"/><Relationship Id="rId1460" Type="http://schemas.openxmlformats.org/officeDocument/2006/relationships/hyperlink" Target="http://114.215.188.21/151250169_cseiii_Quantour/Quantour/commit/d342896dd346180db644daf645f72b380959828a" TargetMode="External"/><Relationship Id="rId1461" Type="http://schemas.openxmlformats.org/officeDocument/2006/relationships/hyperlink" Target="mailto:954618625@qq.com" TargetMode="External"/><Relationship Id="rId1462" Type="http://schemas.openxmlformats.org/officeDocument/2006/relationships/hyperlink" Target="http://114.215.188.21/151250169_cseiii_Quantour/Quantour/tree/d342896dd346180db644daf645f72b380959828a" TargetMode="External"/><Relationship Id="rId1463" Type="http://schemas.openxmlformats.org/officeDocument/2006/relationships/hyperlink" Target="http://114.215.188.21/151250169_cseiii_Quantour/Quantour/commit/b4ec29e0f268e5d2a3bab26294efb9c0935ee957" TargetMode="External"/><Relationship Id="rId1464" Type="http://schemas.openxmlformats.org/officeDocument/2006/relationships/hyperlink" Target="http://114.215.188.21/151250169_cseiii_Quantour/Quantour/commit/b4ec29e0f268e5d2a3bab26294efb9c0935ee957" TargetMode="External"/><Relationship Id="rId1465" Type="http://schemas.openxmlformats.org/officeDocument/2006/relationships/hyperlink" Target="mailto:954618625@qq.com" TargetMode="External"/><Relationship Id="rId1466" Type="http://schemas.openxmlformats.org/officeDocument/2006/relationships/hyperlink" Target="http://114.215.188.21/151250169_cseiii_Quantour/Quantour/tree/b4ec29e0f268e5d2a3bab26294efb9c0935ee957" TargetMode="External"/><Relationship Id="rId1467" Type="http://schemas.openxmlformats.org/officeDocument/2006/relationships/hyperlink" Target="http://114.215.188.21/151250169_cseiii_Quantour/Quantour/commit/d1170520b9b15a7d23817e071b41750f24bb0412" TargetMode="External"/><Relationship Id="rId1468" Type="http://schemas.openxmlformats.org/officeDocument/2006/relationships/hyperlink" Target="http://114.215.188.21/151250169_cseiii_Quantour/Quantour/commit/d1170520b9b15a7d23817e071b41750f24bb0412" TargetMode="External"/><Relationship Id="rId1469" Type="http://schemas.openxmlformats.org/officeDocument/2006/relationships/hyperlink" Target="http://114.215.188.21/u/151250169" TargetMode="External"/><Relationship Id="rId1070" Type="http://schemas.openxmlformats.org/officeDocument/2006/relationships/hyperlink" Target="http://114.215.188.21/151250169_cseiii_Quantour/Quantour/commit/95ea33e5e913c774a395ea4240643d554052b8ed" TargetMode="External"/><Relationship Id="rId1071" Type="http://schemas.openxmlformats.org/officeDocument/2006/relationships/hyperlink" Target="http://114.215.188.21/151250169_cseiii_Quantour/Quantour/commit/95ea33e5e913c774a395ea4240643d554052b8ed" TargetMode="External"/><Relationship Id="rId1072" Type="http://schemas.openxmlformats.org/officeDocument/2006/relationships/hyperlink" Target="mailto:ykky32085@163.com" TargetMode="External"/><Relationship Id="rId1073" Type="http://schemas.openxmlformats.org/officeDocument/2006/relationships/hyperlink" Target="http://114.215.188.21/151250169_cseiii_Quantour/Quantour/tree/95ea33e5e913c774a395ea4240643d554052b8ed" TargetMode="External"/><Relationship Id="rId1074" Type="http://schemas.openxmlformats.org/officeDocument/2006/relationships/hyperlink" Target="http://114.215.188.21/151250169_cseiii_Quantour/Quantour/commit/ac6dbb989b6f4cb5a731c1341ce0322dd0e78500" TargetMode="External"/><Relationship Id="rId1075" Type="http://schemas.openxmlformats.org/officeDocument/2006/relationships/hyperlink" Target="http://114.215.188.21/151250169_cseiii_Quantour/Quantour/commit/ac6dbb989b6f4cb5a731c1341ce0322dd0e78500" TargetMode="External"/><Relationship Id="rId1076" Type="http://schemas.openxmlformats.org/officeDocument/2006/relationships/hyperlink" Target="http://114.215.188.21/u/151250179" TargetMode="External"/><Relationship Id="rId1077" Type="http://schemas.openxmlformats.org/officeDocument/2006/relationships/hyperlink" Target="http://114.215.188.21/151250169_cseiii_Quantour/Quantour/tree/ac6dbb989b6f4cb5a731c1341ce0322dd0e78500" TargetMode="External"/><Relationship Id="rId1078" Type="http://schemas.openxmlformats.org/officeDocument/2006/relationships/hyperlink" Target="http://114.215.188.21/151250169_cseiii_Quantour/Quantour/commit/396b9ba446491ee68034da4a170aa8b60a059fed" TargetMode="External"/><Relationship Id="rId1079" Type="http://schemas.openxmlformats.org/officeDocument/2006/relationships/hyperlink" Target="http://114.215.188.21/151250169/Quantour" TargetMode="External"/><Relationship Id="rId1854" Type="http://schemas.openxmlformats.org/officeDocument/2006/relationships/hyperlink" Target="http://114.215.188.21/151250169_cseiii_Quantour/Quantour/tree/a39d0a97fb00c668e36cd84aebe94d462c90a3a9" TargetMode="External"/><Relationship Id="rId1855" Type="http://schemas.openxmlformats.org/officeDocument/2006/relationships/hyperlink" Target="http://114.215.188.21/151250169_cseiii_Quantour/Quantour/commit/a6892df4b47893f846bc65df977eba7cedd5352b" TargetMode="External"/><Relationship Id="rId1856" Type="http://schemas.openxmlformats.org/officeDocument/2006/relationships/hyperlink" Target="http://114.215.188.21/151250169_cseiii_Quantour/Quantour/commit/a6892df4b47893f846bc65df977eba7cedd5352b" TargetMode="External"/><Relationship Id="rId1857" Type="http://schemas.openxmlformats.org/officeDocument/2006/relationships/hyperlink" Target="mailto:944125893@qq.com" TargetMode="External"/><Relationship Id="rId1858" Type="http://schemas.openxmlformats.org/officeDocument/2006/relationships/hyperlink" Target="http://114.215.188.21/151250169_cseiii_Quantour/Quantour/tree/a6892df4b47893f846bc65df977eba7cedd5352b" TargetMode="External"/><Relationship Id="rId1859" Type="http://schemas.openxmlformats.org/officeDocument/2006/relationships/hyperlink" Target="http://114.215.188.21/151250169_cseiii_Quantour/Quantour/commit/d16586e04b3736cc568c5d0ebc37f2cbbe122ff3" TargetMode="External"/><Relationship Id="rId600" Type="http://schemas.openxmlformats.org/officeDocument/2006/relationships/hyperlink" Target="http://114.215.188.21/u/151250169" TargetMode="External"/><Relationship Id="rId601" Type="http://schemas.openxmlformats.org/officeDocument/2006/relationships/hyperlink" Target="http://114.215.188.21/151250169_cseiii_Quantour/Quantour/tree/517723c71db89679bd60993b1fcd560c034301e9" TargetMode="External"/><Relationship Id="rId602" Type="http://schemas.openxmlformats.org/officeDocument/2006/relationships/hyperlink" Target="http://114.215.188.21/151250169_cseiii_Quantour/Quantour/commit/d9e45619dd05e36d49eec65e16a619885c595a80" TargetMode="External"/><Relationship Id="rId603" Type="http://schemas.openxmlformats.org/officeDocument/2006/relationships/hyperlink" Target="http://114.215.188.21/151250169_cseiii_Quantour/Quantour/commit/d9e45619dd05e36d49eec65e16a619885c595a80" TargetMode="External"/><Relationship Id="rId604" Type="http://schemas.openxmlformats.org/officeDocument/2006/relationships/hyperlink" Target="mailto:ykky32085@163.com" TargetMode="External"/><Relationship Id="rId605" Type="http://schemas.openxmlformats.org/officeDocument/2006/relationships/hyperlink" Target="http://114.215.188.21/151250169_cseiii_Quantour/Quantour/tree/d9e45619dd05e36d49eec65e16a619885c595a80" TargetMode="External"/><Relationship Id="rId606" Type="http://schemas.openxmlformats.org/officeDocument/2006/relationships/hyperlink" Target="http://114.215.188.21/151250169_cseiii_Quantour/Quantour/commit/9f8cbf3ff1a03ebd7e1da797eb3425ab7f105aa2" TargetMode="External"/><Relationship Id="rId607" Type="http://schemas.openxmlformats.org/officeDocument/2006/relationships/hyperlink" Target="http://114.215.188.21/151250169_cseiii_Quantour/Quantour/commit/9f8cbf3ff1a03ebd7e1da797eb3425ab7f105aa2" TargetMode="External"/><Relationship Id="rId608" Type="http://schemas.openxmlformats.org/officeDocument/2006/relationships/hyperlink" Target="http://114.215.188.21/u/151250179" TargetMode="External"/><Relationship Id="rId609" Type="http://schemas.openxmlformats.org/officeDocument/2006/relationships/hyperlink" Target="http://114.215.188.21/151250169_cseiii_Quantour/Quantour/tree/9f8cbf3ff1a03ebd7e1da797eb3425ab7f105aa2" TargetMode="External"/><Relationship Id="rId210" Type="http://schemas.openxmlformats.org/officeDocument/2006/relationships/hyperlink" Target="http://114.215.188.21/151250169_cseiii_Quantour/Quantour/commit/e84537a1cb1d1a9980435d31f9d4c25e5c10c25a" TargetMode="External"/><Relationship Id="rId211" Type="http://schemas.openxmlformats.org/officeDocument/2006/relationships/hyperlink" Target="http://114.215.188.21/u/151250179" TargetMode="External"/><Relationship Id="rId212" Type="http://schemas.openxmlformats.org/officeDocument/2006/relationships/hyperlink" Target="http://114.215.188.21/151250169_cseiii_Quantour/Quantour/tree/e84537a1cb1d1a9980435d31f9d4c25e5c10c25a" TargetMode="External"/><Relationship Id="rId213" Type="http://schemas.openxmlformats.org/officeDocument/2006/relationships/hyperlink" Target="http://114.215.188.21/151250169_cseiii_Quantour/Quantour/commit/c72e6bbead76a4a180ee3198a47d226871402e41" TargetMode="External"/><Relationship Id="rId214" Type="http://schemas.openxmlformats.org/officeDocument/2006/relationships/hyperlink" Target="http://114.215.188.21/151250169_cseiii_Quantour/Quantour.git" TargetMode="External"/><Relationship Id="rId215" Type="http://schemas.openxmlformats.org/officeDocument/2006/relationships/hyperlink" Target="http://114.215.188.21/151250169_cseiii_Quantour/Quantour/commit/c72e6bbead76a4a180ee3198a47d226871402e41" TargetMode="External"/><Relationship Id="rId216" Type="http://schemas.openxmlformats.org/officeDocument/2006/relationships/hyperlink" Target="mailto:151250139%20151250139@smail.nju.edu.cn" TargetMode="External"/><Relationship Id="rId217" Type="http://schemas.openxmlformats.org/officeDocument/2006/relationships/hyperlink" Target="http://114.215.188.21/151250169_cseiii_Quantour/Quantour/tree/c72e6bbead76a4a180ee3198a47d226871402e41" TargetMode="External"/><Relationship Id="rId218" Type="http://schemas.openxmlformats.org/officeDocument/2006/relationships/hyperlink" Target="http://114.215.188.21/151250169_cseiii_Quantour/Quantour/commit/ea6c403a1f529231eec73d8e7bafb487b47deb5c" TargetMode="External"/><Relationship Id="rId219" Type="http://schemas.openxmlformats.org/officeDocument/2006/relationships/hyperlink" Target="http://114.215.188.21/151250169_cseiii_Quantour/Quantour/commit/ea6c403a1f529231eec73d8e7bafb487b47deb5c" TargetMode="External"/><Relationship Id="rId1860" Type="http://schemas.openxmlformats.org/officeDocument/2006/relationships/hyperlink" Target="http://114.215.188.21/151250169_cseiii_Quantour/Quantour/commit/d16586e04b3736cc568c5d0ebc37f2cbbe122ff3" TargetMode="External"/><Relationship Id="rId1861" Type="http://schemas.openxmlformats.org/officeDocument/2006/relationships/hyperlink" Target="http://114.215.188.21/u/151250164" TargetMode="External"/><Relationship Id="rId1862" Type="http://schemas.openxmlformats.org/officeDocument/2006/relationships/hyperlink" Target="http://114.215.188.21/151250169_cseiii_Quantour/Quantour/tree/d16586e04b3736cc568c5d0ebc37f2cbbe122ff3" TargetMode="External"/><Relationship Id="rId1863" Type="http://schemas.openxmlformats.org/officeDocument/2006/relationships/hyperlink" Target="http://114.215.188.21/151250169_cseiii_Quantour/Quantour/commit/7cfbb7ae4c4bece00afc396f872b4a53d65b69e8" TargetMode="External"/><Relationship Id="rId1470" Type="http://schemas.openxmlformats.org/officeDocument/2006/relationships/hyperlink" Target="http://114.215.188.21/151250169_cseiii_Quantour/Quantour/tree/d1170520b9b15a7d23817e071b41750f24bb0412" TargetMode="External"/><Relationship Id="rId1471" Type="http://schemas.openxmlformats.org/officeDocument/2006/relationships/hyperlink" Target="http://114.215.188.21/151250169_cseiii_Quantour/Quantour/commit/cb5ec799b65ea09ccae8afc7f998338ac74106b1" TargetMode="External"/><Relationship Id="rId1472" Type="http://schemas.openxmlformats.org/officeDocument/2006/relationships/hyperlink" Target="http://114.215.188.21/151250169_cseiii_Quantour/Quantour/commit/cb5ec799b65ea09ccae8afc7f998338ac74106b1" TargetMode="External"/><Relationship Id="rId1473" Type="http://schemas.openxmlformats.org/officeDocument/2006/relationships/hyperlink" Target="http://114.215.188.21/u/151250169" TargetMode="External"/><Relationship Id="rId1474" Type="http://schemas.openxmlformats.org/officeDocument/2006/relationships/hyperlink" Target="http://114.215.188.21/151250169_cseiii_Quantour/Quantour/tree/cb5ec799b65ea09ccae8afc7f998338ac74106b1" TargetMode="External"/><Relationship Id="rId1475" Type="http://schemas.openxmlformats.org/officeDocument/2006/relationships/hyperlink" Target="http://114.215.188.21/151250169_cseiii_Quantour/Quantour/commit/98a39bcd8aea3080c950b4e847c7a7399128ffda" TargetMode="External"/><Relationship Id="rId1476" Type="http://schemas.openxmlformats.org/officeDocument/2006/relationships/hyperlink" Target="http://114.215.188.21/151250169_cseiii_Quantour/Quantour/commit/98a39bcd8aea3080c950b4e847c7a7399128ffda" TargetMode="External"/><Relationship Id="rId1477" Type="http://schemas.openxmlformats.org/officeDocument/2006/relationships/hyperlink" Target="mailto:xiezhenyu@172.28.172.240" TargetMode="External"/><Relationship Id="rId1478" Type="http://schemas.openxmlformats.org/officeDocument/2006/relationships/hyperlink" Target="http://114.215.188.21/151250169_cseiii_Quantour/Quantour/tree/98a39bcd8aea3080c950b4e847c7a7399128ffda" TargetMode="External"/><Relationship Id="rId1479" Type="http://schemas.openxmlformats.org/officeDocument/2006/relationships/hyperlink" Target="http://114.215.188.21/151250169_cseiii_Quantour/Quantour/commit/37c3435b93116c6b57249f3fd1ef28eb1b35f9bc" TargetMode="External"/><Relationship Id="rId1080" Type="http://schemas.openxmlformats.org/officeDocument/2006/relationships/hyperlink" Target="http://114.215.188.21/151250169_cseiii_Quantour/Quantour/commit/396b9ba446491ee68034da4a170aa8b60a059fed" TargetMode="External"/><Relationship Id="rId1081" Type="http://schemas.openxmlformats.org/officeDocument/2006/relationships/hyperlink" Target="mailto:954618625@qq.com" TargetMode="External"/><Relationship Id="rId1082" Type="http://schemas.openxmlformats.org/officeDocument/2006/relationships/hyperlink" Target="http://114.215.188.21/151250169_cseiii_Quantour/Quantour/tree/396b9ba446491ee68034da4a170aa8b60a059fed" TargetMode="External"/><Relationship Id="rId1083" Type="http://schemas.openxmlformats.org/officeDocument/2006/relationships/hyperlink" Target="http://114.215.188.21/151250169_cseiii_Quantour/Quantour/commit/04a3a9e26a984ce04dc8e48a9f4dbd5508300b5e" TargetMode="External"/><Relationship Id="rId1084" Type="http://schemas.openxmlformats.org/officeDocument/2006/relationships/hyperlink" Target="http://114.215.188.21/151250169/Quantour" TargetMode="External"/><Relationship Id="rId1085" Type="http://schemas.openxmlformats.org/officeDocument/2006/relationships/hyperlink" Target="http://114.215.188.21/151250169_cseiii_Quantour/Quantour/commit/04a3a9e26a984ce04dc8e48a9f4dbd5508300b5e" TargetMode="External"/><Relationship Id="rId1086" Type="http://schemas.openxmlformats.org/officeDocument/2006/relationships/hyperlink" Target="mailto:954618625@qq.com" TargetMode="External"/><Relationship Id="rId1087" Type="http://schemas.openxmlformats.org/officeDocument/2006/relationships/hyperlink" Target="http://114.215.188.21/151250169_cseiii_Quantour/Quantour/tree/04a3a9e26a984ce04dc8e48a9f4dbd5508300b5e" TargetMode="External"/><Relationship Id="rId1088" Type="http://schemas.openxmlformats.org/officeDocument/2006/relationships/hyperlink" Target="http://114.215.188.21/151250169_cseiii_Quantour/Quantour/commit/f68d82b87092550a28c8722d732e5c81b38985ef" TargetMode="External"/><Relationship Id="rId1089" Type="http://schemas.openxmlformats.org/officeDocument/2006/relationships/hyperlink" Target="http://114.215.188.21/151250169/Quantour" TargetMode="External"/><Relationship Id="rId1864" Type="http://schemas.openxmlformats.org/officeDocument/2006/relationships/hyperlink" Target="http://114.215.188.21/151250169_cseiii_Quantour/Quantour/commit/7cfbb7ae4c4bece00afc396f872b4a53d65b69e8" TargetMode="External"/><Relationship Id="rId1865" Type="http://schemas.openxmlformats.org/officeDocument/2006/relationships/hyperlink" Target="mailto:944125893@qq.com" TargetMode="External"/><Relationship Id="rId1866" Type="http://schemas.openxmlformats.org/officeDocument/2006/relationships/hyperlink" Target="http://114.215.188.21/151250169_cseiii_Quantour/Quantour/tree/7cfbb7ae4c4bece00afc396f872b4a53d65b69e8" TargetMode="External"/><Relationship Id="rId1867" Type="http://schemas.openxmlformats.org/officeDocument/2006/relationships/hyperlink" Target="http://114.215.188.21/151250169_cseiii_Quantour/Quantour/commit/a39ec3c278326c77c1ec9f1987d342a074b8bb99" TargetMode="External"/><Relationship Id="rId1868" Type="http://schemas.openxmlformats.org/officeDocument/2006/relationships/hyperlink" Target="http://114.215.188.21/151250169_cseiii_Quantour/Quantour/commit/a39ec3c278326c77c1ec9f1987d342a074b8bb99" TargetMode="External"/><Relationship Id="rId1869" Type="http://schemas.openxmlformats.org/officeDocument/2006/relationships/hyperlink" Target="http://114.215.188.21/u/151250164" TargetMode="External"/><Relationship Id="rId610" Type="http://schemas.openxmlformats.org/officeDocument/2006/relationships/hyperlink" Target="http://114.215.188.21/151250169_cseiii_Quantour/Quantour/commit/7684b6b7d1623fd177185c81b659da583985ce2d" TargetMode="External"/><Relationship Id="rId611" Type="http://schemas.openxmlformats.org/officeDocument/2006/relationships/hyperlink" Target="http://114.215.188.21/151250169_cseiii_Quantour/Quantour/commit/7684b6b7d1623fd177185c81b659da583985ce2d" TargetMode="External"/><Relationship Id="rId612" Type="http://schemas.openxmlformats.org/officeDocument/2006/relationships/hyperlink" Target="mailto:ykky32085@163.com" TargetMode="External"/><Relationship Id="rId613" Type="http://schemas.openxmlformats.org/officeDocument/2006/relationships/hyperlink" Target="http://114.215.188.21/151250169_cseiii_Quantour/Quantour/tree/7684b6b7d1623fd177185c81b659da583985ce2d" TargetMode="External"/><Relationship Id="rId614" Type="http://schemas.openxmlformats.org/officeDocument/2006/relationships/hyperlink" Target="http://114.215.188.21/151250169_cseiii_Quantour/Quantour/commit/9dea9731d6af08c2659475ca13ae6ae048b95ac9" TargetMode="External"/><Relationship Id="rId615" Type="http://schemas.openxmlformats.org/officeDocument/2006/relationships/hyperlink" Target="http://114.215.188.21/151250169_cseiii_Quantour/Quantour/commit/9dea9731d6af08c2659475ca13ae6ae048b95ac9" TargetMode="External"/><Relationship Id="rId616" Type="http://schemas.openxmlformats.org/officeDocument/2006/relationships/hyperlink" Target="http://114.215.188.21/u/151250179" TargetMode="External"/><Relationship Id="rId617" Type="http://schemas.openxmlformats.org/officeDocument/2006/relationships/hyperlink" Target="http://114.215.188.21/151250169_cseiii_Quantour/Quantour/tree/9dea9731d6af08c2659475ca13ae6ae048b95ac9" TargetMode="External"/><Relationship Id="rId618" Type="http://schemas.openxmlformats.org/officeDocument/2006/relationships/hyperlink" Target="http://114.215.188.21/151250169_cseiii_Quantour/Quantour/commit/0f9a8d1df8ba714c363f448c18c80edb78cd5181" TargetMode="External"/><Relationship Id="rId619" Type="http://schemas.openxmlformats.org/officeDocument/2006/relationships/hyperlink" Target="http://114.215.188.21/151250169_cseiii_Quantour/Quantour/commit/0f9a8d1df8ba714c363f448c18c80edb78cd5181" TargetMode="External"/><Relationship Id="rId220" Type="http://schemas.openxmlformats.org/officeDocument/2006/relationships/hyperlink" Target="http://114.215.188.21/u/151250164" TargetMode="External"/><Relationship Id="rId221" Type="http://schemas.openxmlformats.org/officeDocument/2006/relationships/hyperlink" Target="http://114.215.188.21/151250169_cseiii_Quantour/Quantour/tree/ea6c403a1f529231eec73d8e7bafb487b47deb5c" TargetMode="External"/><Relationship Id="rId222" Type="http://schemas.openxmlformats.org/officeDocument/2006/relationships/hyperlink" Target="http://114.215.188.21/151250169_cseiii_Quantour/Quantour/commit/dc65b60ee46fa03a595261f5aeba69723a3e16c5" TargetMode="External"/><Relationship Id="rId223" Type="http://schemas.openxmlformats.org/officeDocument/2006/relationships/hyperlink" Target="http://114.215.188.21/151250169_cseiii_Quantour/Quantour.git" TargetMode="External"/><Relationship Id="rId224" Type="http://schemas.openxmlformats.org/officeDocument/2006/relationships/hyperlink" Target="http://114.215.188.21/151250169_cseiii_Quantour/Quantour/commit/dc65b60ee46fa03a595261f5aeba69723a3e16c5" TargetMode="External"/><Relationship Id="rId225" Type="http://schemas.openxmlformats.org/officeDocument/2006/relationships/hyperlink" Target="mailto:151250139%20151250139@smail.nju.edu.cn" TargetMode="External"/><Relationship Id="rId226" Type="http://schemas.openxmlformats.org/officeDocument/2006/relationships/hyperlink" Target="http://114.215.188.21/151250169_cseiii_Quantour/Quantour/tree/dc65b60ee46fa03a595261f5aeba69723a3e16c5" TargetMode="External"/><Relationship Id="rId227" Type="http://schemas.openxmlformats.org/officeDocument/2006/relationships/hyperlink" Target="http://114.215.188.21/151250169_cseiii_Quantour/Quantour/commit/c849e593add036377f8e36ffabeb42096c40faea" TargetMode="External"/><Relationship Id="rId228" Type="http://schemas.openxmlformats.org/officeDocument/2006/relationships/hyperlink" Target="http://114.215.188.21/151250169_cseiii_Quantour/Quantour/commit/c849e593add036377f8e36ffabeb42096c40faea" TargetMode="External"/><Relationship Id="rId229" Type="http://schemas.openxmlformats.org/officeDocument/2006/relationships/hyperlink" Target="mailto:151250139%20151250139@smail.nju.edu.cn" TargetMode="External"/><Relationship Id="rId1870" Type="http://schemas.openxmlformats.org/officeDocument/2006/relationships/hyperlink" Target="http://114.215.188.21/151250169_cseiii_Quantour/Quantour/tree/a39ec3c278326c77c1ec9f1987d342a074b8bb99" TargetMode="External"/><Relationship Id="rId1871" Type="http://schemas.openxmlformats.org/officeDocument/2006/relationships/hyperlink" Target="http://114.215.188.21/151250169_cseiii_Quantour/Quantour/commit/34d4de0d9722c38998c0722fc8f16209a1da855a" TargetMode="External"/><Relationship Id="rId1872" Type="http://schemas.openxmlformats.org/officeDocument/2006/relationships/hyperlink" Target="http://114.215.188.21/151250169_cseiii_Quantour/Quantour/commit/34d4de0d9722c38998c0722fc8f16209a1da855a" TargetMode="External"/><Relationship Id="rId1873" Type="http://schemas.openxmlformats.org/officeDocument/2006/relationships/hyperlink" Target="mailto:151250139%20151250139@smail.nju.edu.cn" TargetMode="External"/><Relationship Id="rId1480" Type="http://schemas.openxmlformats.org/officeDocument/2006/relationships/hyperlink" Target="http://114.215.188.21/151250169_cseiii_Quantour/Quantour/commit/37c3435b93116c6b57249f3fd1ef28eb1b35f9bc" TargetMode="External"/><Relationship Id="rId1481" Type="http://schemas.openxmlformats.org/officeDocument/2006/relationships/hyperlink" Target="mailto:xiezhenyu@172.28.172.240" TargetMode="External"/><Relationship Id="rId1482" Type="http://schemas.openxmlformats.org/officeDocument/2006/relationships/hyperlink" Target="http://114.215.188.21/151250169_cseiii_Quantour/Quantour/tree/37c3435b93116c6b57249f3fd1ef28eb1b35f9bc" TargetMode="External"/><Relationship Id="rId1483" Type="http://schemas.openxmlformats.org/officeDocument/2006/relationships/hyperlink" Target="http://114.215.188.21/151250169_cseiii_Quantour/Quantour/commit/19ed20daea13465df0bdc7e0b39828ef82055d07" TargetMode="External"/><Relationship Id="rId1484" Type="http://schemas.openxmlformats.org/officeDocument/2006/relationships/hyperlink" Target="http://114.215.188.21/151250169_cseiii_Quantour/Quantour/commit/19ed20daea13465df0bdc7e0b39828ef82055d07" TargetMode="External"/><Relationship Id="rId1485" Type="http://schemas.openxmlformats.org/officeDocument/2006/relationships/hyperlink" Target="mailto:xiezhenyu@172.28.172.240" TargetMode="External"/><Relationship Id="rId1486" Type="http://schemas.openxmlformats.org/officeDocument/2006/relationships/hyperlink" Target="http://114.215.188.21/151250169_cseiii_Quantour/Quantour/tree/19ed20daea13465df0bdc7e0b39828ef82055d07" TargetMode="External"/><Relationship Id="rId1487" Type="http://schemas.openxmlformats.org/officeDocument/2006/relationships/hyperlink" Target="http://114.215.188.21/151250169_cseiii_Quantour/Quantour/commit/08faded814edf5e74b73b033edb2795425345970" TargetMode="External"/><Relationship Id="rId1488" Type="http://schemas.openxmlformats.org/officeDocument/2006/relationships/hyperlink" Target="http://114.215.188.21/151250169_cseiii_Quantour/Quantour/commit/08faded814edf5e74b73b033edb2795425345970" TargetMode="External"/><Relationship Id="rId1489" Type="http://schemas.openxmlformats.org/officeDocument/2006/relationships/hyperlink" Target="mailto:944125893@qq.com" TargetMode="External"/><Relationship Id="rId1090" Type="http://schemas.openxmlformats.org/officeDocument/2006/relationships/hyperlink" Target="http://114.215.188.21/151250169_cseiii_Quantour/Quantour/commit/f68d82b87092550a28c8722d732e5c81b38985ef" TargetMode="External"/><Relationship Id="rId1091" Type="http://schemas.openxmlformats.org/officeDocument/2006/relationships/hyperlink" Target="http://114.215.188.21/u/151250169" TargetMode="External"/><Relationship Id="rId1092" Type="http://schemas.openxmlformats.org/officeDocument/2006/relationships/hyperlink" Target="http://114.215.188.21/151250169_cseiii_Quantour/Quantour/tree/f68d82b87092550a28c8722d732e5c81b38985ef" TargetMode="External"/><Relationship Id="rId1093" Type="http://schemas.openxmlformats.org/officeDocument/2006/relationships/hyperlink" Target="http://114.215.188.21/151250169_cseiii_Quantour/Quantour/commit/5974f3d1351b0fa815d88ead2f099b87afe21535" TargetMode="External"/><Relationship Id="rId1094" Type="http://schemas.openxmlformats.org/officeDocument/2006/relationships/hyperlink" Target="http://114.215.188.21/151250169/Quantour" TargetMode="External"/><Relationship Id="rId1095" Type="http://schemas.openxmlformats.org/officeDocument/2006/relationships/hyperlink" Target="http://114.215.188.21/151250169_cseiii_Quantour/Quantour/commit/5974f3d1351b0fa815d88ead2f099b87afe21535" TargetMode="External"/><Relationship Id="rId1096" Type="http://schemas.openxmlformats.org/officeDocument/2006/relationships/hyperlink" Target="http://114.215.188.21/u/151250169" TargetMode="External"/><Relationship Id="rId1097" Type="http://schemas.openxmlformats.org/officeDocument/2006/relationships/hyperlink" Target="http://114.215.188.21/151250169_cseiii_Quantour/Quantour/tree/5974f3d1351b0fa815d88ead2f099b87afe21535" TargetMode="External"/><Relationship Id="rId1098" Type="http://schemas.openxmlformats.org/officeDocument/2006/relationships/hyperlink" Target="http://114.215.188.21/151250169_cseiii_Quantour/Quantour/commit/300716c76c2b08c9a4abda4328b2f982e80a2d26" TargetMode="External"/><Relationship Id="rId1099" Type="http://schemas.openxmlformats.org/officeDocument/2006/relationships/hyperlink" Target="http://114.215.188.21/151250169/Quantour" TargetMode="External"/><Relationship Id="rId1874" Type="http://schemas.openxmlformats.org/officeDocument/2006/relationships/hyperlink" Target="http://114.215.188.21/151250169_cseiii_Quantour/Quantour/tree/34d4de0d9722c38998c0722fc8f16209a1da855a" TargetMode="External"/><Relationship Id="rId1875" Type="http://schemas.openxmlformats.org/officeDocument/2006/relationships/hyperlink" Target="http://114.215.188.21/151250169_cseiii_Quantour/Quantour/commit/28385f870e433aac55e110aa5b4aba749d603a3a" TargetMode="External"/><Relationship Id="rId1876" Type="http://schemas.openxmlformats.org/officeDocument/2006/relationships/hyperlink" Target="http://114.215.188.21/151250169/Quantour.git" TargetMode="External"/><Relationship Id="rId1877" Type="http://schemas.openxmlformats.org/officeDocument/2006/relationships/hyperlink" Target="http://114.215.188.21/151250169_cseiii_Quantour/Quantour/commit/28385f870e433aac55e110aa5b4aba749d603a3a" TargetMode="External"/><Relationship Id="rId1878" Type="http://schemas.openxmlformats.org/officeDocument/2006/relationships/hyperlink" Target="mailto:xiezhenyu@172.28.172.240" TargetMode="External"/><Relationship Id="rId1879" Type="http://schemas.openxmlformats.org/officeDocument/2006/relationships/hyperlink" Target="http://114.215.188.21/151250169_cseiii_Quantour/Quantour/tree/28385f870e433aac55e110aa5b4aba749d603a3a" TargetMode="External"/><Relationship Id="rId620" Type="http://schemas.openxmlformats.org/officeDocument/2006/relationships/hyperlink" Target="mailto:151250139%20151250139@smail.nju.edu.cn" TargetMode="External"/><Relationship Id="rId621" Type="http://schemas.openxmlformats.org/officeDocument/2006/relationships/hyperlink" Target="http://114.215.188.21/151250169_cseiii_Quantour/Quantour/tree/0f9a8d1df8ba714c363f448c18c80edb78cd5181" TargetMode="External"/><Relationship Id="rId622" Type="http://schemas.openxmlformats.org/officeDocument/2006/relationships/hyperlink" Target="http://114.215.188.21/151250169_cseiii_Quantour/Quantour/commit/d616b42b3a8b2c117c45af1f5ecfc3a603877336" TargetMode="External"/><Relationship Id="rId623" Type="http://schemas.openxmlformats.org/officeDocument/2006/relationships/hyperlink" Target="http://114.215.188.21/151250169_cseiii_Quantour/Quantour/commit/d616b42b3a8b2c117c45af1f5ecfc3a603877336" TargetMode="External"/><Relationship Id="rId624" Type="http://schemas.openxmlformats.org/officeDocument/2006/relationships/hyperlink" Target="mailto:151250139%20151250139@smail.nju.edu.cn" TargetMode="External"/><Relationship Id="rId625" Type="http://schemas.openxmlformats.org/officeDocument/2006/relationships/hyperlink" Target="http://114.215.188.21/151250169_cseiii_Quantour/Quantour/tree/d616b42b3a8b2c117c45af1f5ecfc3a603877336" TargetMode="External"/><Relationship Id="rId626" Type="http://schemas.openxmlformats.org/officeDocument/2006/relationships/hyperlink" Target="http://114.215.188.21/151250169_cseiii_Quantour/Quantour/commit/46517c4a2c2c4a567ca9dd94386b2eec7b0f4330" TargetMode="External"/><Relationship Id="rId627" Type="http://schemas.openxmlformats.org/officeDocument/2006/relationships/hyperlink" Target="http://114.215.188.21/151250169_cseiii_Quantour/Quantour/commit/46517c4a2c2c4a567ca9dd94386b2eec7b0f4330" TargetMode="External"/><Relationship Id="rId628" Type="http://schemas.openxmlformats.org/officeDocument/2006/relationships/hyperlink" Target="mailto:151250139%20151250139@smail.nju.edu.cn" TargetMode="External"/><Relationship Id="rId629" Type="http://schemas.openxmlformats.org/officeDocument/2006/relationships/hyperlink" Target="http://114.215.188.21/151250169_cseiii_Quantour/Quantour/tree/46517c4a2c2c4a567ca9dd94386b2eec7b0f4330" TargetMode="External"/><Relationship Id="rId230" Type="http://schemas.openxmlformats.org/officeDocument/2006/relationships/hyperlink" Target="http://114.215.188.21/151250169_cseiii_Quantour/Quantour/tree/c849e593add036377f8e36ffabeb42096c40faea" TargetMode="External"/><Relationship Id="rId231" Type="http://schemas.openxmlformats.org/officeDocument/2006/relationships/hyperlink" Target="http://114.215.188.21/151250169_cseiii_Quantour/Quantour/commit/40f00b220d804a76f4cc6a50cc917db9a0c6fa16" TargetMode="External"/><Relationship Id="rId232" Type="http://schemas.openxmlformats.org/officeDocument/2006/relationships/hyperlink" Target="http://114.215.188.21/151250169_cseiii_Quantour/Quantour/commit/40f00b220d804a76f4cc6a50cc917db9a0c6fa16" TargetMode="External"/><Relationship Id="rId233" Type="http://schemas.openxmlformats.org/officeDocument/2006/relationships/hyperlink" Target="http://114.215.188.21/u/151250164" TargetMode="External"/><Relationship Id="rId234" Type="http://schemas.openxmlformats.org/officeDocument/2006/relationships/hyperlink" Target="http://114.215.188.21/151250169_cseiii_Quantour/Quantour/tree/40f00b220d804a76f4cc6a50cc917db9a0c6fa16" TargetMode="External"/><Relationship Id="rId235" Type="http://schemas.openxmlformats.org/officeDocument/2006/relationships/hyperlink" Target="http://114.215.188.21/151250169_cseiii_Quantour/Quantour/commit/b959a0f06cbfebd8c9c35180e65e849dfbe8f2e5" TargetMode="External"/><Relationship Id="rId236" Type="http://schemas.openxmlformats.org/officeDocument/2006/relationships/hyperlink" Target="http://114.215.188.21/151250169_cseiii_Quantour/Quantour/commit/b959a0f06cbfebd8c9c35180e65e849dfbe8f2e5" TargetMode="External"/><Relationship Id="rId237" Type="http://schemas.openxmlformats.org/officeDocument/2006/relationships/hyperlink" Target="http://114.215.188.21/u/151250164" TargetMode="External"/><Relationship Id="rId238" Type="http://schemas.openxmlformats.org/officeDocument/2006/relationships/hyperlink" Target="http://114.215.188.21/151250169_cseiii_Quantour/Quantour/tree/b959a0f06cbfebd8c9c35180e65e849dfbe8f2e5" TargetMode="External"/><Relationship Id="rId239" Type="http://schemas.openxmlformats.org/officeDocument/2006/relationships/hyperlink" Target="http://114.215.188.21/151250169_cseiii_Quantour/Quantour/commit/898fc548dc38919c8d68bbbdbf3741c471858985" TargetMode="External"/><Relationship Id="rId1880" Type="http://schemas.openxmlformats.org/officeDocument/2006/relationships/hyperlink" Target="http://114.215.188.21/151250169_cseiii_Quantour/Quantour/commit/e20e965670d6f1faa8cb2bcb340913856b49a95f" TargetMode="External"/><Relationship Id="rId1881" Type="http://schemas.openxmlformats.org/officeDocument/2006/relationships/hyperlink" Target="http://114.215.188.21/151250169_cseiii_Quantour/Quantour/commit/e20e965670d6f1faa8cb2bcb340913856b49a95f" TargetMode="External"/><Relationship Id="rId1882" Type="http://schemas.openxmlformats.org/officeDocument/2006/relationships/hyperlink" Target="mailto:xiezhenyu@172.28.172.240" TargetMode="External"/><Relationship Id="rId1883" Type="http://schemas.openxmlformats.org/officeDocument/2006/relationships/hyperlink" Target="http://114.215.188.21/151250169_cseiii_Quantour/Quantour/tree/e20e965670d6f1faa8cb2bcb340913856b49a95f" TargetMode="External"/><Relationship Id="rId1490" Type="http://schemas.openxmlformats.org/officeDocument/2006/relationships/hyperlink" Target="http://114.215.188.21/151250169_cseiii_Quantour/Quantour/tree/08faded814edf5e74b73b033edb2795425345970" TargetMode="External"/><Relationship Id="rId1491" Type="http://schemas.openxmlformats.org/officeDocument/2006/relationships/hyperlink" Target="http://114.215.188.21/151250169_cseiii_Quantour/Quantour/commit/b712019a5b033fdb829dbb1c428ef79137545a94" TargetMode="External"/><Relationship Id="rId1492" Type="http://schemas.openxmlformats.org/officeDocument/2006/relationships/hyperlink" Target="http://114.215.188.21/151250169_cseiii_Quantour/Quantour/commit/b712019a5b033fdb829dbb1c428ef79137545a94" TargetMode="External"/><Relationship Id="rId1493" Type="http://schemas.openxmlformats.org/officeDocument/2006/relationships/hyperlink" Target="http://114.215.188.21/u/151250164" TargetMode="External"/><Relationship Id="rId1494" Type="http://schemas.openxmlformats.org/officeDocument/2006/relationships/hyperlink" Target="http://114.215.188.21/151250169_cseiii_Quantour/Quantour/tree/b712019a5b033fdb829dbb1c428ef79137545a94" TargetMode="External"/><Relationship Id="rId1495" Type="http://schemas.openxmlformats.org/officeDocument/2006/relationships/hyperlink" Target="http://114.215.188.21/151250169_cseiii_Quantour/Quantour/commit/c889871a258eefae2b0cfeabecf9f0a80c1c916d" TargetMode="External"/><Relationship Id="rId1496" Type="http://schemas.openxmlformats.org/officeDocument/2006/relationships/hyperlink" Target="http://114.215.188.21/151250169_cseiii_Quantour/Quantour/commit/c889871a258eefae2b0cfeabecf9f0a80c1c916d" TargetMode="External"/><Relationship Id="rId1497" Type="http://schemas.openxmlformats.org/officeDocument/2006/relationships/hyperlink" Target="http://114.215.188.21/u/151250164" TargetMode="External"/><Relationship Id="rId1498" Type="http://schemas.openxmlformats.org/officeDocument/2006/relationships/hyperlink" Target="http://114.215.188.21/151250169_cseiii_Quantour/Quantour/tree/c889871a258eefae2b0cfeabecf9f0a80c1c916d" TargetMode="External"/><Relationship Id="rId1499" Type="http://schemas.openxmlformats.org/officeDocument/2006/relationships/hyperlink" Target="http://114.215.188.21/151250169_cseiii_Quantour/Quantour/commit/4d26f80f5433a60ee3d9c9c9d4bab1357c5450b3" TargetMode="External"/><Relationship Id="rId1884" Type="http://schemas.openxmlformats.org/officeDocument/2006/relationships/hyperlink" Target="http://114.215.188.21/151250169_cseiii_Quantour/Quantour/commit/18046d4a04dabef3a920f84d7ca225d9f6af15d6" TargetMode="External"/><Relationship Id="rId1885" Type="http://schemas.openxmlformats.org/officeDocument/2006/relationships/hyperlink" Target="http://114.215.188.21/151250169_cseiii_Quantour/Quantour/commit/18046d4a04dabef3a920f84d7ca225d9f6af15d6" TargetMode="External"/><Relationship Id="rId1886" Type="http://schemas.openxmlformats.org/officeDocument/2006/relationships/hyperlink" Target="mailto:151250139%20151250139@smail.nju.edu.cn" TargetMode="External"/><Relationship Id="rId1887" Type="http://schemas.openxmlformats.org/officeDocument/2006/relationships/hyperlink" Target="http://114.215.188.21/151250169_cseiii_Quantour/Quantour/tree/18046d4a04dabef3a920f84d7ca225d9f6af15d6" TargetMode="External"/><Relationship Id="rId1888" Type="http://schemas.openxmlformats.org/officeDocument/2006/relationships/hyperlink" Target="http://114.215.188.21/151250169_cseiii_Quantour/Quantour/commit/12e7baf5bef1dd91c334f6526174cba131efe61b" TargetMode="External"/><Relationship Id="rId1889" Type="http://schemas.openxmlformats.org/officeDocument/2006/relationships/hyperlink" Target="http://114.215.188.21/151250169_cseiii_Quantour/Quantour/commit/12e7baf5bef1dd91c334f6526174cba131efe61b" TargetMode="External"/><Relationship Id="rId10" Type="http://schemas.openxmlformats.org/officeDocument/2006/relationships/hyperlink" Target="http://114.215.188.21/151250169_cseiii_Quantour/Quantour/commit/4cb4964b51e4cbfac73a1cf9f75199027a53f4d2" TargetMode="External"/><Relationship Id="rId11" Type="http://schemas.openxmlformats.org/officeDocument/2006/relationships/hyperlink" Target="http://114.215.188.21/u/151250164" TargetMode="External"/><Relationship Id="rId12" Type="http://schemas.openxmlformats.org/officeDocument/2006/relationships/hyperlink" Target="http://114.215.188.21/151250169_cseiii_Quantour/Quantour/tree/4cb4964b51e4cbfac73a1cf9f75199027a53f4d2" TargetMode="External"/><Relationship Id="rId13" Type="http://schemas.openxmlformats.org/officeDocument/2006/relationships/hyperlink" Target="http://114.215.188.21/151250169_cseiii_Quantour/Quantour/commit/d75de0dcc9c4cbca5cca828a9c98be0debd70fe6" TargetMode="External"/><Relationship Id="rId14" Type="http://schemas.openxmlformats.org/officeDocument/2006/relationships/hyperlink" Target="http://114.215.188.21/151250169_cseiii_Quantour/Quantour/commit/d75de0dcc9c4cbca5cca828a9c98be0debd70fe6" TargetMode="External"/><Relationship Id="rId15" Type="http://schemas.openxmlformats.org/officeDocument/2006/relationships/hyperlink" Target="http://114.215.188.21/u/151250164" TargetMode="External"/><Relationship Id="rId16" Type="http://schemas.openxmlformats.org/officeDocument/2006/relationships/hyperlink" Target="http://114.215.188.21/151250169_cseiii_Quantour/Quantour/tree/d75de0dcc9c4cbca5cca828a9c98be0debd70fe6" TargetMode="External"/><Relationship Id="rId17" Type="http://schemas.openxmlformats.org/officeDocument/2006/relationships/hyperlink" Target="http://114.215.188.21/151250169_cseiii_Quantour/Quantour/commit/0cec417b18314b6e42c43700763d74d23c77c8e0" TargetMode="External"/><Relationship Id="rId18" Type="http://schemas.openxmlformats.org/officeDocument/2006/relationships/hyperlink" Target="http://114.215.188.21/151250169_cseiii_Quantour/Quantour/commit/0cec417b18314b6e42c43700763d74d23c77c8e0" TargetMode="External"/><Relationship Id="rId19" Type="http://schemas.openxmlformats.org/officeDocument/2006/relationships/hyperlink" Target="mailto:151250139%20151250139@smail.nju.edu.cn" TargetMode="External"/><Relationship Id="rId630" Type="http://schemas.openxmlformats.org/officeDocument/2006/relationships/hyperlink" Target="http://114.215.188.21/151250169_cseiii_Quantour/Quantour/commit/64598ac20aaf43f562d9ffbb168d99066d0ace6c" TargetMode="External"/><Relationship Id="rId631" Type="http://schemas.openxmlformats.org/officeDocument/2006/relationships/hyperlink" Target="http://114.215.188.21/151250169_cseiii_Quantour/Quantour/commit/64598ac20aaf43f562d9ffbb168d99066d0ace6c" TargetMode="External"/><Relationship Id="rId632" Type="http://schemas.openxmlformats.org/officeDocument/2006/relationships/hyperlink" Target="mailto:151250139%20151250139@smail.nju.edu.cn" TargetMode="External"/><Relationship Id="rId633" Type="http://schemas.openxmlformats.org/officeDocument/2006/relationships/hyperlink" Target="http://114.215.188.21/151250169_cseiii_Quantour/Quantour/tree/64598ac20aaf43f562d9ffbb168d99066d0ace6c" TargetMode="External"/><Relationship Id="rId634" Type="http://schemas.openxmlformats.org/officeDocument/2006/relationships/hyperlink" Target="http://114.215.188.21/151250169_cseiii_Quantour/Quantour/commit/7225578f4bb474c5a8853924544a987991abb22f" TargetMode="External"/><Relationship Id="rId635" Type="http://schemas.openxmlformats.org/officeDocument/2006/relationships/hyperlink" Target="http://114.215.188.21/151250169_cseiii_Quantour/Quantour/commit/7225578f4bb474c5a8853924544a987991abb22f" TargetMode="External"/><Relationship Id="rId636" Type="http://schemas.openxmlformats.org/officeDocument/2006/relationships/hyperlink" Target="mailto:944125893@qq.com" TargetMode="External"/><Relationship Id="rId637" Type="http://schemas.openxmlformats.org/officeDocument/2006/relationships/hyperlink" Target="http://114.215.188.21/151250169_cseiii_Quantour/Quantour/tree/7225578f4bb474c5a8853924544a987991abb22f" TargetMode="External"/><Relationship Id="rId638" Type="http://schemas.openxmlformats.org/officeDocument/2006/relationships/hyperlink" Target="http://114.215.188.21/151250169_cseiii_Quantour/Quantour/commit/c3bdfd27e03ba3c2685e60f527a954416c59c6a8" TargetMode="External"/><Relationship Id="rId639" Type="http://schemas.openxmlformats.org/officeDocument/2006/relationships/hyperlink" Target="http://114.215.188.21/151250169_cseiii_Quantour/Quantour/commit/c3bdfd27e03ba3c2685e60f527a954416c59c6a8" TargetMode="External"/><Relationship Id="rId240" Type="http://schemas.openxmlformats.org/officeDocument/2006/relationships/hyperlink" Target="http://114.215.188.21/151250169_cseiii_Quantour/Quantour/commit/898fc548dc38919c8d68bbbdbf3741c471858985" TargetMode="External"/><Relationship Id="rId241" Type="http://schemas.openxmlformats.org/officeDocument/2006/relationships/hyperlink" Target="http://114.215.188.21/u/151250169" TargetMode="External"/><Relationship Id="rId242" Type="http://schemas.openxmlformats.org/officeDocument/2006/relationships/hyperlink" Target="http://114.215.188.21/151250169_cseiii_Quantour/Quantour/tree/898fc548dc38919c8d68bbbdbf3741c471858985" TargetMode="External"/><Relationship Id="rId243" Type="http://schemas.openxmlformats.org/officeDocument/2006/relationships/hyperlink" Target="http://114.215.188.21/151250169_cseiii_Quantour/Quantour/commit/206ab53189e56f51c189ab2589d7eeb296d7578f" TargetMode="External"/><Relationship Id="rId244" Type="http://schemas.openxmlformats.org/officeDocument/2006/relationships/hyperlink" Target="http://114.215.188.21/151250169_cseiii_Quantour/Quantour/commit/206ab53189e56f51c189ab2589d7eeb296d7578f" TargetMode="External"/><Relationship Id="rId245" Type="http://schemas.openxmlformats.org/officeDocument/2006/relationships/hyperlink" Target="http://114.215.188.21/u/151250169" TargetMode="External"/><Relationship Id="rId246" Type="http://schemas.openxmlformats.org/officeDocument/2006/relationships/hyperlink" Target="http://114.215.188.21/151250169_cseiii_Quantour/Quantour/tree/206ab53189e56f51c189ab2589d7eeb296d7578f" TargetMode="External"/><Relationship Id="rId247" Type="http://schemas.openxmlformats.org/officeDocument/2006/relationships/hyperlink" Target="http://114.215.188.21/151250169_cseiii_Quantour/Quantour/commit/eff1826d3b3f258e14271521b069e967b6487985" TargetMode="External"/><Relationship Id="rId248" Type="http://schemas.openxmlformats.org/officeDocument/2006/relationships/hyperlink" Target="http://114.215.188.21/151250169_cseiii_Quantour/Quantour/commit/eff1826d3b3f258e14271521b069e967b6487985" TargetMode="External"/><Relationship Id="rId249" Type="http://schemas.openxmlformats.org/officeDocument/2006/relationships/hyperlink" Target="mailto:151250139%20151250139@smail.nju.edu.cn" TargetMode="External"/><Relationship Id="rId1890" Type="http://schemas.openxmlformats.org/officeDocument/2006/relationships/hyperlink" Target="mailto:151250139%20151250139@smail.nju.edu.cn" TargetMode="External"/><Relationship Id="rId1891" Type="http://schemas.openxmlformats.org/officeDocument/2006/relationships/hyperlink" Target="http://114.215.188.21/151250169_cseiii_Quantour/Quantour/tree/12e7baf5bef1dd91c334f6526174cba131efe61b" TargetMode="External"/><Relationship Id="rId1892" Type="http://schemas.openxmlformats.org/officeDocument/2006/relationships/hyperlink" Target="http://114.215.188.21/151250169_cseiii_Quantour/Quantour/commit/faf8ba5fee51bc18edcda64e509babebc1f31e22" TargetMode="External"/><Relationship Id="rId1893" Type="http://schemas.openxmlformats.org/officeDocument/2006/relationships/hyperlink" Target="http://114.215.188.21/151250169_cseiii_Quantour/Quantour/commit/faf8ba5fee51bc18edcda64e509babebc1f31e22" TargetMode="External"/><Relationship Id="rId1894" Type="http://schemas.openxmlformats.org/officeDocument/2006/relationships/hyperlink" Target="mailto:151250139%20151250139@smail.nju.edu.cn" TargetMode="External"/><Relationship Id="rId1895" Type="http://schemas.openxmlformats.org/officeDocument/2006/relationships/hyperlink" Target="http://114.215.188.21/151250169_cseiii_Quantour/Quantour/tree/faf8ba5fee51bc18edcda64e509babebc1f31e22" TargetMode="External"/><Relationship Id="rId1896" Type="http://schemas.openxmlformats.org/officeDocument/2006/relationships/hyperlink" Target="http://114.215.188.21/151250169_cseiii_Quantour/Quantour/commit/ddd4c8484ae87a1371f5d1a8aaac82e9e2565980" TargetMode="External"/><Relationship Id="rId1897" Type="http://schemas.openxmlformats.org/officeDocument/2006/relationships/hyperlink" Target="http://114.215.188.21/151250169_cseiii_Quantour/Quantour/commit/ddd4c8484ae87a1371f5d1a8aaac82e9e2565980" TargetMode="External"/><Relationship Id="rId1898" Type="http://schemas.openxmlformats.org/officeDocument/2006/relationships/hyperlink" Target="mailto:151250139%20151250139@smail.nju.edu.cn" TargetMode="External"/><Relationship Id="rId1899" Type="http://schemas.openxmlformats.org/officeDocument/2006/relationships/hyperlink" Target="http://114.215.188.21/151250169_cseiii_Quantour/Quantour/tree/ddd4c8484ae87a1371f5d1a8aaac82e9e2565980" TargetMode="External"/><Relationship Id="rId20" Type="http://schemas.openxmlformats.org/officeDocument/2006/relationships/hyperlink" Target="http://114.215.188.21/151250169_cseiii_Quantour/Quantour/tree/0cec417b18314b6e42c43700763d74d23c77c8e0" TargetMode="External"/><Relationship Id="rId21" Type="http://schemas.openxmlformats.org/officeDocument/2006/relationships/hyperlink" Target="http://114.215.188.21/151250169_cseiii_Quantour/Quantour/commit/aff8eba0445dd7da0fd8a38a16530e9a8eeeb9c2" TargetMode="External"/><Relationship Id="rId22" Type="http://schemas.openxmlformats.org/officeDocument/2006/relationships/hyperlink" Target="http://114.215.188.21/151250169_cseiii_Quantour/Quantour/commit/aff8eba0445dd7da0fd8a38a16530e9a8eeeb9c2" TargetMode="External"/><Relationship Id="rId23" Type="http://schemas.openxmlformats.org/officeDocument/2006/relationships/hyperlink" Target="mailto:151250139%20151250139@smail.nju.edu.cn" TargetMode="External"/><Relationship Id="rId24" Type="http://schemas.openxmlformats.org/officeDocument/2006/relationships/hyperlink" Target="http://114.215.188.21/151250169_cseiii_Quantour/Quantour/tree/aff8eba0445dd7da0fd8a38a16530e9a8eeeb9c2" TargetMode="External"/><Relationship Id="rId25" Type="http://schemas.openxmlformats.org/officeDocument/2006/relationships/hyperlink" Target="http://114.215.188.21/151250169_cseiii_Quantour/Quantour/commit/e58f4a5b9fdb02edf5f1d980d8a91a1e04338be4" TargetMode="External"/><Relationship Id="rId26" Type="http://schemas.openxmlformats.org/officeDocument/2006/relationships/hyperlink" Target="http://114.215.188.21/151250169_cseiii_Quantour/Quantour/commit/e58f4a5b9fdb02edf5f1d980d8a91a1e04338be4" TargetMode="External"/><Relationship Id="rId27" Type="http://schemas.openxmlformats.org/officeDocument/2006/relationships/hyperlink" Target="http://114.215.188.21/u/151250169" TargetMode="External"/><Relationship Id="rId28" Type="http://schemas.openxmlformats.org/officeDocument/2006/relationships/hyperlink" Target="http://114.215.188.21/151250169_cseiii_Quantour/Quantour/tree/e58f4a5b9fdb02edf5f1d980d8a91a1e04338be4" TargetMode="External"/><Relationship Id="rId29" Type="http://schemas.openxmlformats.org/officeDocument/2006/relationships/hyperlink" Target="http://114.215.188.21/151250169_cseiii_Quantour/Quantour/commit/430538b1a343c9b2bceff480d437f9b77aeb5760" TargetMode="External"/><Relationship Id="rId1100" Type="http://schemas.openxmlformats.org/officeDocument/2006/relationships/hyperlink" Target="http://114.215.188.21/151250169_cseiii_Quantour/Quantour/commit/300716c76c2b08c9a4abda4328b2f982e80a2d26" TargetMode="External"/><Relationship Id="rId1101" Type="http://schemas.openxmlformats.org/officeDocument/2006/relationships/hyperlink" Target="mailto:954618625@qq.com" TargetMode="External"/><Relationship Id="rId1102" Type="http://schemas.openxmlformats.org/officeDocument/2006/relationships/hyperlink" Target="http://114.215.188.21/151250169_cseiii_Quantour/Quantour/tree/300716c76c2b08c9a4abda4328b2f982e80a2d26" TargetMode="External"/><Relationship Id="rId1103" Type="http://schemas.openxmlformats.org/officeDocument/2006/relationships/hyperlink" Target="http://114.215.188.21/151250169_cseiii_Quantour/Quantour/commit/2db689737b4b251297264c86eb4a68f1119246ed" TargetMode="External"/><Relationship Id="rId1104" Type="http://schemas.openxmlformats.org/officeDocument/2006/relationships/hyperlink" Target="http://114.215.188.21/151250169/Quantour" TargetMode="External"/><Relationship Id="rId1105" Type="http://schemas.openxmlformats.org/officeDocument/2006/relationships/hyperlink" Target="http://114.215.188.21/151250169_cseiii_Quantour/Quantour/commit/2db689737b4b251297264c86eb4a68f1119246ed" TargetMode="External"/><Relationship Id="rId1106" Type="http://schemas.openxmlformats.org/officeDocument/2006/relationships/hyperlink" Target="mailto:954618625@qq.com" TargetMode="External"/><Relationship Id="rId1107" Type="http://schemas.openxmlformats.org/officeDocument/2006/relationships/hyperlink" Target="http://114.215.188.21/151250169_cseiii_Quantour/Quantour/tree/2db689737b4b251297264c86eb4a68f1119246ed" TargetMode="External"/><Relationship Id="rId1108" Type="http://schemas.openxmlformats.org/officeDocument/2006/relationships/hyperlink" Target="http://114.215.188.21/151250169_cseiii_Quantour/Quantour/commit/b8cc9dd0c899947f9276672294dbda4958e18b5f" TargetMode="External"/><Relationship Id="rId1109" Type="http://schemas.openxmlformats.org/officeDocument/2006/relationships/hyperlink" Target="http://114.215.188.21/151250169/Quantour" TargetMode="External"/><Relationship Id="rId640" Type="http://schemas.openxmlformats.org/officeDocument/2006/relationships/hyperlink" Target="http://114.215.188.21/u/151250164" TargetMode="External"/><Relationship Id="rId641" Type="http://schemas.openxmlformats.org/officeDocument/2006/relationships/hyperlink" Target="http://114.215.188.21/151250169_cseiii_Quantour/Quantour/tree/c3bdfd27e03ba3c2685e60f527a954416c59c6a8" TargetMode="External"/><Relationship Id="rId642" Type="http://schemas.openxmlformats.org/officeDocument/2006/relationships/hyperlink" Target="http://114.215.188.21/151250169_cseiii_Quantour/Quantour/commit/45bb87b9ce37fe3b44708f5ce06d1a97d0535514" TargetMode="External"/><Relationship Id="rId643" Type="http://schemas.openxmlformats.org/officeDocument/2006/relationships/hyperlink" Target="http://114.215.188.21/151250169_cseiii_Quantour/Quantour/commit/45bb87b9ce37fe3b44708f5ce06d1a97d0535514" TargetMode="External"/><Relationship Id="rId644" Type="http://schemas.openxmlformats.org/officeDocument/2006/relationships/hyperlink" Target="http://114.215.188.21/u/151250164" TargetMode="External"/><Relationship Id="rId645" Type="http://schemas.openxmlformats.org/officeDocument/2006/relationships/hyperlink" Target="http://114.215.188.21/151250169_cseiii_Quantour/Quantour/tree/45bb87b9ce37fe3b44708f5ce06d1a97d0535514" TargetMode="External"/><Relationship Id="rId646" Type="http://schemas.openxmlformats.org/officeDocument/2006/relationships/hyperlink" Target="http://114.215.188.21/151250169_cseiii_Quantour/Quantour/commit/c6a7182799abaa51ba2a275d792c0d3d21696d5b" TargetMode="External"/><Relationship Id="rId647" Type="http://schemas.openxmlformats.org/officeDocument/2006/relationships/hyperlink" Target="http://114.215.188.21/151250169_cseiii_Quantour/Quantour/commit/c6a7182799abaa51ba2a275d792c0d3d21696d5b" TargetMode="External"/><Relationship Id="rId648" Type="http://schemas.openxmlformats.org/officeDocument/2006/relationships/hyperlink" Target="http://114.215.188.21/u/151250164" TargetMode="External"/><Relationship Id="rId649" Type="http://schemas.openxmlformats.org/officeDocument/2006/relationships/hyperlink" Target="http://114.215.188.21/151250169_cseiii_Quantour/Quantour/tree/c6a7182799abaa51ba2a275d792c0d3d21696d5b" TargetMode="External"/><Relationship Id="rId250" Type="http://schemas.openxmlformats.org/officeDocument/2006/relationships/hyperlink" Target="http://114.215.188.21/151250169_cseiii_Quantour/Quantour/tree/eff1826d3b3f258e14271521b069e967b6487985" TargetMode="External"/><Relationship Id="rId251" Type="http://schemas.openxmlformats.org/officeDocument/2006/relationships/hyperlink" Target="http://114.215.188.21/151250169_cseiii_Quantour/Quantour/commit/513fbb200b4367ec24880d83737cd4b453e23862" TargetMode="External"/><Relationship Id="rId252" Type="http://schemas.openxmlformats.org/officeDocument/2006/relationships/hyperlink" Target="http://114.215.188.21/151250169_cseiii_Quantour/Quantour/commit/513fbb200b4367ec24880d83737cd4b453e23862" TargetMode="External"/><Relationship Id="rId253" Type="http://schemas.openxmlformats.org/officeDocument/2006/relationships/hyperlink" Target="mailto:151250139%20151250139@smail.nju.edu.cn" TargetMode="External"/><Relationship Id="rId254" Type="http://schemas.openxmlformats.org/officeDocument/2006/relationships/hyperlink" Target="http://114.215.188.21/151250169_cseiii_Quantour/Quantour/tree/513fbb200b4367ec24880d83737cd4b453e23862" TargetMode="External"/><Relationship Id="rId255" Type="http://schemas.openxmlformats.org/officeDocument/2006/relationships/hyperlink" Target="http://114.215.188.21/151250169_cseiii_Quantour/Quantour/commit/ee69814ee23d002d31d8894ee9cfc99961e749c9" TargetMode="External"/><Relationship Id="rId256" Type="http://schemas.openxmlformats.org/officeDocument/2006/relationships/hyperlink" Target="http://114.215.188.21/151250169_cseiii_Quantour/Quantour/commit/ee69814ee23d002d31d8894ee9cfc99961e749c9" TargetMode="External"/><Relationship Id="rId257" Type="http://schemas.openxmlformats.org/officeDocument/2006/relationships/hyperlink" Target="http://114.215.188.21/u/151250179" TargetMode="External"/><Relationship Id="rId258" Type="http://schemas.openxmlformats.org/officeDocument/2006/relationships/hyperlink" Target="http://114.215.188.21/151250169_cseiii_Quantour/Quantour/tree/ee69814ee23d002d31d8894ee9cfc99961e749c9" TargetMode="External"/><Relationship Id="rId259" Type="http://schemas.openxmlformats.org/officeDocument/2006/relationships/hyperlink" Target="http://114.215.188.21/151250169_cseiii_Quantour/Quantour/commit/7fb99ce2239d9f9cbee7e4add8e71d08c0c51ea3" TargetMode="External"/><Relationship Id="rId30" Type="http://schemas.openxmlformats.org/officeDocument/2006/relationships/hyperlink" Target="http://114.215.188.21/151250169_cseiii_Quantour/Quantour/commit/430538b1a343c9b2bceff480d437f9b77aeb5760" TargetMode="External"/><Relationship Id="rId31" Type="http://schemas.openxmlformats.org/officeDocument/2006/relationships/hyperlink" Target="mailto:151250139%20151250139@smail.nju.edu.cn" TargetMode="External"/><Relationship Id="rId32" Type="http://schemas.openxmlformats.org/officeDocument/2006/relationships/hyperlink" Target="http://114.215.188.21/151250169_cseiii_Quantour/Quantour/tree/430538b1a343c9b2bceff480d437f9b77aeb5760" TargetMode="External"/><Relationship Id="rId33" Type="http://schemas.openxmlformats.org/officeDocument/2006/relationships/hyperlink" Target="http://114.215.188.21/151250169_cseiii_Quantour/Quantour/commit/ca64a389aed25846581d0506e8a6a0bfaa3df74c" TargetMode="External"/><Relationship Id="rId34" Type="http://schemas.openxmlformats.org/officeDocument/2006/relationships/hyperlink" Target="http://114.215.188.21/151250169_cseiii_Quantour/Quantour/commit/ca64a389aed25846581d0506e8a6a0bfaa3df74c" TargetMode="External"/><Relationship Id="rId35" Type="http://schemas.openxmlformats.org/officeDocument/2006/relationships/hyperlink" Target="http://114.215.188.21/u/151250179" TargetMode="External"/><Relationship Id="rId36" Type="http://schemas.openxmlformats.org/officeDocument/2006/relationships/hyperlink" Target="http://114.215.188.21/151250169_cseiii_Quantour/Quantour/tree/ca64a389aed25846581d0506e8a6a0bfaa3df74c" TargetMode="External"/><Relationship Id="rId37" Type="http://schemas.openxmlformats.org/officeDocument/2006/relationships/hyperlink" Target="http://114.215.188.21/151250169_cseiii_Quantour/Quantour/commit/2ba9a67b7f9dbdd8bf7eefbdc88f99a8dc52a9c0" TargetMode="External"/><Relationship Id="rId38" Type="http://schemas.openxmlformats.org/officeDocument/2006/relationships/hyperlink" Target="http://114.215.188.21/151250169_cseiii_Quantour/Quantour/commit/2ba9a67b7f9dbdd8bf7eefbdc88f99a8dc52a9c0" TargetMode="External"/><Relationship Id="rId39" Type="http://schemas.openxmlformats.org/officeDocument/2006/relationships/hyperlink" Target="http://114.215.188.21/u/151250179" TargetMode="External"/><Relationship Id="rId1500" Type="http://schemas.openxmlformats.org/officeDocument/2006/relationships/hyperlink" Target="http://114.215.188.21/151250169_cseiii_Quantour/Quantour/commit/4d26f80f5433a60ee3d9c9c9d4bab1357c5450b3" TargetMode="External"/><Relationship Id="rId1501" Type="http://schemas.openxmlformats.org/officeDocument/2006/relationships/hyperlink" Target="mailto:944125893@qq.com" TargetMode="External"/><Relationship Id="rId1502" Type="http://schemas.openxmlformats.org/officeDocument/2006/relationships/hyperlink" Target="http://114.215.188.21/151250169_cseiii_Quantour/Quantour/tree/4d26f80f5433a60ee3d9c9c9d4bab1357c5450b3" TargetMode="External"/><Relationship Id="rId1503" Type="http://schemas.openxmlformats.org/officeDocument/2006/relationships/hyperlink" Target="http://114.215.188.21/151250169_cseiii_Quantour/Quantour/commit/10cc55147b41157e783195550263aecbc8a4d4b1" TargetMode="External"/><Relationship Id="rId1110" Type="http://schemas.openxmlformats.org/officeDocument/2006/relationships/hyperlink" Target="http://114.215.188.21/151250169_cseiii_Quantour/Quantour/commit/b8cc9dd0c899947f9276672294dbda4958e18b5f" TargetMode="External"/><Relationship Id="rId1111" Type="http://schemas.openxmlformats.org/officeDocument/2006/relationships/hyperlink" Target="http://114.215.188.21/u/151250169" TargetMode="External"/><Relationship Id="rId1112" Type="http://schemas.openxmlformats.org/officeDocument/2006/relationships/hyperlink" Target="http://114.215.188.21/151250169_cseiii_Quantour/Quantour/tree/b8cc9dd0c899947f9276672294dbda4958e18b5f" TargetMode="External"/><Relationship Id="rId1113" Type="http://schemas.openxmlformats.org/officeDocument/2006/relationships/hyperlink" Target="http://114.215.188.21/151250169_cseiii_Quantour/Quantour/commit/97892f9a37f95dea2973eddeb031b2a40b9c6d86" TargetMode="External"/><Relationship Id="rId1114" Type="http://schemas.openxmlformats.org/officeDocument/2006/relationships/hyperlink" Target="http://114.215.188.21/151250169/Quantour" TargetMode="External"/><Relationship Id="rId1115" Type="http://schemas.openxmlformats.org/officeDocument/2006/relationships/hyperlink" Target="http://114.215.188.21/151250169_cseiii_Quantour/Quantour/commit/97892f9a37f95dea2973eddeb031b2a40b9c6d86" TargetMode="External"/><Relationship Id="rId1116" Type="http://schemas.openxmlformats.org/officeDocument/2006/relationships/hyperlink" Target="http://114.215.188.21/u/151250169" TargetMode="External"/><Relationship Id="rId1117" Type="http://schemas.openxmlformats.org/officeDocument/2006/relationships/hyperlink" Target="http://114.215.188.21/151250169_cseiii_Quantour/Quantour/tree/97892f9a37f95dea2973eddeb031b2a40b9c6d86" TargetMode="External"/><Relationship Id="rId1118" Type="http://schemas.openxmlformats.org/officeDocument/2006/relationships/hyperlink" Target="http://114.215.188.21/151250169_cseiii_Quantour/Quantour/commit/7ba1c2e1bd02aeacefb70f8de31b0354009fd9ad" TargetMode="External"/><Relationship Id="rId1119" Type="http://schemas.openxmlformats.org/officeDocument/2006/relationships/hyperlink" Target="http://114.215.188.21/151250169_cseiii_Quantour/Quantour/commit/7ba1c2e1bd02aeacefb70f8de31b0354009fd9ad" TargetMode="External"/><Relationship Id="rId650" Type="http://schemas.openxmlformats.org/officeDocument/2006/relationships/hyperlink" Target="http://114.215.188.21/151250169_cseiii_Quantour/Quantour/commit/1d49b07fdf1a4c2cea5d0c954a070355c930c9bc" TargetMode="External"/><Relationship Id="rId651" Type="http://schemas.openxmlformats.org/officeDocument/2006/relationships/hyperlink" Target="http://114.215.188.21/151250169_cseiii_Quantour/Quantour/commit/1d49b07fdf1a4c2cea5d0c954a070355c930c9bc" TargetMode="External"/><Relationship Id="rId652" Type="http://schemas.openxmlformats.org/officeDocument/2006/relationships/hyperlink" Target="mailto:ykky32085@163.com" TargetMode="External"/><Relationship Id="rId653" Type="http://schemas.openxmlformats.org/officeDocument/2006/relationships/hyperlink" Target="http://114.215.188.21/151250169_cseiii_Quantour/Quantour/tree/1d49b07fdf1a4c2cea5d0c954a070355c930c9bc" TargetMode="External"/><Relationship Id="rId654" Type="http://schemas.openxmlformats.org/officeDocument/2006/relationships/hyperlink" Target="http://114.215.188.21/151250169_cseiii_Quantour/Quantour/commit/9a823cb445a8910a20e1b60a7fcb96d37074b353" TargetMode="External"/><Relationship Id="rId655" Type="http://schemas.openxmlformats.org/officeDocument/2006/relationships/hyperlink" Target="http://114.215.188.21/151250169_cseiii_Quantour/Quantour/commit/9a823cb445a8910a20e1b60a7fcb96d37074b353" TargetMode="External"/><Relationship Id="rId656" Type="http://schemas.openxmlformats.org/officeDocument/2006/relationships/hyperlink" Target="http://114.215.188.21/u/151250179" TargetMode="External"/><Relationship Id="rId657" Type="http://schemas.openxmlformats.org/officeDocument/2006/relationships/hyperlink" Target="http://114.215.188.21/151250169_cseiii_Quantour/Quantour/tree/9a823cb445a8910a20e1b60a7fcb96d37074b353" TargetMode="External"/><Relationship Id="rId658" Type="http://schemas.openxmlformats.org/officeDocument/2006/relationships/hyperlink" Target="http://114.215.188.21/151250169_cseiii_Quantour/Quantour/commit/b09313bcac939d502417ac56b2b6a8ffd9fcbd27" TargetMode="External"/><Relationship Id="rId659" Type="http://schemas.openxmlformats.org/officeDocument/2006/relationships/hyperlink" Target="http://114.215.188.21/151250169_cseiii_Quantour/Quantour/commit/b09313bcac939d502417ac56b2b6a8ffd9fcbd27" TargetMode="External"/><Relationship Id="rId1504" Type="http://schemas.openxmlformats.org/officeDocument/2006/relationships/hyperlink" Target="http://114.215.188.21/151250169_cseiii_Quantour/Quantour/commit/10cc55147b41157e783195550263aecbc8a4d4b1" TargetMode="External"/><Relationship Id="rId1505" Type="http://schemas.openxmlformats.org/officeDocument/2006/relationships/hyperlink" Target="http://114.215.188.21/u/151250164" TargetMode="External"/><Relationship Id="rId1506" Type="http://schemas.openxmlformats.org/officeDocument/2006/relationships/hyperlink" Target="http://114.215.188.21/151250169_cseiii_Quantour/Quantour/tree/10cc55147b41157e783195550263aecbc8a4d4b1" TargetMode="External"/><Relationship Id="rId1507" Type="http://schemas.openxmlformats.org/officeDocument/2006/relationships/hyperlink" Target="http://114.215.188.21/151250169_cseiii_Quantour/Quantour/commit/fdc8bcac942ef1891e2fbde940b76139f3298114" TargetMode="External"/><Relationship Id="rId1508" Type="http://schemas.openxmlformats.org/officeDocument/2006/relationships/hyperlink" Target="http://114.215.188.21/151250169_cseiii_Quantour/Quantour/commit/fdc8bcac942ef1891e2fbde940b76139f3298114" TargetMode="External"/><Relationship Id="rId1509" Type="http://schemas.openxmlformats.org/officeDocument/2006/relationships/hyperlink" Target="http://114.215.188.21/u/151250164" TargetMode="External"/><Relationship Id="rId260" Type="http://schemas.openxmlformats.org/officeDocument/2006/relationships/hyperlink" Target="http://114.215.188.21/151250169_cseiii_Quantour/Quantour/commit/7fb99ce2239d9f9cbee7e4add8e71d08c0c51ea3" TargetMode="External"/><Relationship Id="rId261" Type="http://schemas.openxmlformats.org/officeDocument/2006/relationships/hyperlink" Target="http://114.215.188.21/u/151250179" TargetMode="External"/><Relationship Id="rId262" Type="http://schemas.openxmlformats.org/officeDocument/2006/relationships/hyperlink" Target="http://114.215.188.21/151250169_cseiii_Quantour/Quantour/tree/7fb99ce2239d9f9cbee7e4add8e71d08c0c51ea3" TargetMode="External"/><Relationship Id="rId263" Type="http://schemas.openxmlformats.org/officeDocument/2006/relationships/hyperlink" Target="http://114.215.188.21/151250169_cseiii_Quantour/Quantour/commit/92c39ab912c3cf5fd20415e4ac3e4e190f3be4ec" TargetMode="External"/><Relationship Id="rId264" Type="http://schemas.openxmlformats.org/officeDocument/2006/relationships/hyperlink" Target="http://114.215.188.21/151250169_cseiii_Quantour/Quantour/commit/92c39ab912c3cf5fd20415e4ac3e4e190f3be4ec" TargetMode="External"/><Relationship Id="rId265" Type="http://schemas.openxmlformats.org/officeDocument/2006/relationships/hyperlink" Target="http://114.215.188.21/u/151250179" TargetMode="External"/><Relationship Id="rId266" Type="http://schemas.openxmlformats.org/officeDocument/2006/relationships/hyperlink" Target="http://114.215.188.21/151250169_cseiii_Quantour/Quantour/tree/92c39ab912c3cf5fd20415e4ac3e4e190f3be4ec" TargetMode="External"/><Relationship Id="rId267" Type="http://schemas.openxmlformats.org/officeDocument/2006/relationships/hyperlink" Target="http://114.215.188.21/151250169_cseiii_Quantour/Quantour/commit/30c14b1c045c45aa39882c0debac27b65fe9523c" TargetMode="External"/><Relationship Id="rId268" Type="http://schemas.openxmlformats.org/officeDocument/2006/relationships/hyperlink" Target="http://114.215.188.21/151250169_cseiii_Quantour/Quantour/commit/30c14b1c045c45aa39882c0debac27b65fe9523c" TargetMode="External"/><Relationship Id="rId269" Type="http://schemas.openxmlformats.org/officeDocument/2006/relationships/hyperlink" Target="mailto:151250139%20151250139@smail.nju.edu.cn" TargetMode="External"/><Relationship Id="rId40" Type="http://schemas.openxmlformats.org/officeDocument/2006/relationships/hyperlink" Target="http://114.215.188.21/151250169_cseiii_Quantour/Quantour/tree/2ba9a67b7f9dbdd8bf7eefbdc88f99a8dc52a9c0" TargetMode="External"/><Relationship Id="rId41" Type="http://schemas.openxmlformats.org/officeDocument/2006/relationships/hyperlink" Target="http://114.215.188.21/151250169_cseiii_Quantour/Quantour/commit/ef3673805ef4197bc86565dc4f98ae30b011b96a" TargetMode="External"/><Relationship Id="rId42" Type="http://schemas.openxmlformats.org/officeDocument/2006/relationships/hyperlink" Target="http://114.215.188.21/151250169_cseiii_Quantour/Quantour/commit/ef3673805ef4197bc86565dc4f98ae30b011b96a" TargetMode="External"/><Relationship Id="rId43" Type="http://schemas.openxmlformats.org/officeDocument/2006/relationships/hyperlink" Target="http://114.215.188.21/u/151250179" TargetMode="External"/><Relationship Id="rId44" Type="http://schemas.openxmlformats.org/officeDocument/2006/relationships/hyperlink" Target="http://114.215.188.21/151250169_cseiii_Quantour/Quantour/tree/ef3673805ef4197bc86565dc4f98ae30b011b96a" TargetMode="External"/><Relationship Id="rId45" Type="http://schemas.openxmlformats.org/officeDocument/2006/relationships/hyperlink" Target="http://114.215.188.21/151250169_cseiii_Quantour/Quantour/commit/5af358caa85cfb12dc0f537ef8ff0d14b2d0b0be" TargetMode="External"/><Relationship Id="rId46" Type="http://schemas.openxmlformats.org/officeDocument/2006/relationships/hyperlink" Target="http://114.215.188.21/151250169_cseiii_Quantour/Quantour/commit/5af358caa85cfb12dc0f537ef8ff0d14b2d0b0be" TargetMode="External"/><Relationship Id="rId47" Type="http://schemas.openxmlformats.org/officeDocument/2006/relationships/hyperlink" Target="http://114.215.188.21/u/151250164" TargetMode="External"/><Relationship Id="rId48" Type="http://schemas.openxmlformats.org/officeDocument/2006/relationships/hyperlink" Target="http://114.215.188.21/151250169_cseiii_Quantour/Quantour/tree/5af358caa85cfb12dc0f537ef8ff0d14b2d0b0be" TargetMode="External"/><Relationship Id="rId49" Type="http://schemas.openxmlformats.org/officeDocument/2006/relationships/hyperlink" Target="http://114.215.188.21/151250169_cseiii_Quantour/Quantour/commit/e619855c960a83de4fef8476e2537feae78c3cf7" TargetMode="External"/><Relationship Id="rId1900" Type="http://schemas.openxmlformats.org/officeDocument/2006/relationships/hyperlink" Target="http://114.215.188.21/151250169_cseiii_Quantour/Quantour/commit/c1f34fe6079386e727ba4fd9f13600074defb126" TargetMode="External"/><Relationship Id="rId1901" Type="http://schemas.openxmlformats.org/officeDocument/2006/relationships/hyperlink" Target="http://114.215.188.21/151250169_cseiii_Quantour/Quantour/commit/c1f34fe6079386e727ba4fd9f13600074defb126" TargetMode="External"/><Relationship Id="rId1902" Type="http://schemas.openxmlformats.org/officeDocument/2006/relationships/hyperlink" Target="mailto:151250139%20151250139@smail.nju.edu.cn" TargetMode="External"/><Relationship Id="rId1903" Type="http://schemas.openxmlformats.org/officeDocument/2006/relationships/hyperlink" Target="http://114.215.188.21/151250169_cseiii_Quantour/Quantour/tree/c1f34fe6079386e727ba4fd9f13600074defb126" TargetMode="External"/><Relationship Id="rId1510" Type="http://schemas.openxmlformats.org/officeDocument/2006/relationships/hyperlink" Target="http://114.215.188.21/151250169_cseiii_Quantour/Quantour/tree/fdc8bcac942ef1891e2fbde940b76139f3298114" TargetMode="External"/><Relationship Id="rId1511" Type="http://schemas.openxmlformats.org/officeDocument/2006/relationships/hyperlink" Target="http://114.215.188.21/151250169_cseiii_Quantour/Quantour/commit/31a435d2f7eb6f83b9a88123688ec75f12dc9c44" TargetMode="External"/><Relationship Id="rId1512" Type="http://schemas.openxmlformats.org/officeDocument/2006/relationships/hyperlink" Target="http://114.215.188.21/151250169_cseiii_Quantour/Quantour/commit/31a435d2f7eb6f83b9a88123688ec75f12dc9c44" TargetMode="External"/><Relationship Id="rId1513" Type="http://schemas.openxmlformats.org/officeDocument/2006/relationships/hyperlink" Target="mailto:xiezhenyu@172.28.172.240" TargetMode="External"/><Relationship Id="rId1120" Type="http://schemas.openxmlformats.org/officeDocument/2006/relationships/hyperlink" Target="mailto:ykky32085@163.com" TargetMode="External"/><Relationship Id="rId1121" Type="http://schemas.openxmlformats.org/officeDocument/2006/relationships/hyperlink" Target="http://114.215.188.21/151250169_cseiii_Quantour/Quantour/tree/7ba1c2e1bd02aeacefb70f8de31b0354009fd9ad" TargetMode="External"/><Relationship Id="rId1122" Type="http://schemas.openxmlformats.org/officeDocument/2006/relationships/hyperlink" Target="http://114.215.188.21/151250169_cseiii_Quantour/Quantour/commit/96707ffb4a3d560dad4513fe4d57adb07426972d" TargetMode="External"/><Relationship Id="rId1123" Type="http://schemas.openxmlformats.org/officeDocument/2006/relationships/hyperlink" Target="http://114.215.188.21/151250169_cseiii_Quantour/Quantour/commit/96707ffb4a3d560dad4513fe4d57adb07426972d" TargetMode="External"/><Relationship Id="rId1124" Type="http://schemas.openxmlformats.org/officeDocument/2006/relationships/hyperlink" Target="http://114.215.188.21/u/151250179" TargetMode="External"/><Relationship Id="rId1125" Type="http://schemas.openxmlformats.org/officeDocument/2006/relationships/hyperlink" Target="http://114.215.188.21/151250169_cseiii_Quantour/Quantour/tree/96707ffb4a3d560dad4513fe4d57adb07426972d" TargetMode="External"/><Relationship Id="rId1126" Type="http://schemas.openxmlformats.org/officeDocument/2006/relationships/hyperlink" Target="http://114.215.188.21/151250169_cseiii_Quantour/Quantour/commit/879600edc3a8cf4826fd8e5496c1e64395b11558" TargetMode="External"/><Relationship Id="rId1127" Type="http://schemas.openxmlformats.org/officeDocument/2006/relationships/hyperlink" Target="http://114.215.188.21/151250169_cseiii_Quantour/Quantour/commit/879600edc3a8cf4826fd8e5496c1e64395b11558" TargetMode="External"/><Relationship Id="rId1128" Type="http://schemas.openxmlformats.org/officeDocument/2006/relationships/hyperlink" Target="mailto:ykky32085@163.com" TargetMode="External"/><Relationship Id="rId1129" Type="http://schemas.openxmlformats.org/officeDocument/2006/relationships/hyperlink" Target="http://114.215.188.21/151250169_cseiii_Quantour/Quantour/tree/879600edc3a8cf4826fd8e5496c1e64395b11558" TargetMode="External"/><Relationship Id="rId660" Type="http://schemas.openxmlformats.org/officeDocument/2006/relationships/hyperlink" Target="mailto:ykky32085@163.com" TargetMode="External"/><Relationship Id="rId661" Type="http://schemas.openxmlformats.org/officeDocument/2006/relationships/hyperlink" Target="http://114.215.188.21/151250169_cseiii_Quantour/Quantour/tree/b09313bcac939d502417ac56b2b6a8ffd9fcbd27" TargetMode="External"/><Relationship Id="rId662" Type="http://schemas.openxmlformats.org/officeDocument/2006/relationships/hyperlink" Target="http://114.215.188.21/151250169_cseiii_Quantour/Quantour/commit/e4902d0cb64ef434f1e7e1aebdfb99e1eb66872e" TargetMode="External"/><Relationship Id="rId663" Type="http://schemas.openxmlformats.org/officeDocument/2006/relationships/hyperlink" Target="http://114.215.188.21/151250169_cseiii_Quantour/Quantour/commit/e4902d0cb64ef434f1e7e1aebdfb99e1eb66872e" TargetMode="External"/><Relationship Id="rId664" Type="http://schemas.openxmlformats.org/officeDocument/2006/relationships/hyperlink" Target="http://114.215.188.21/u/151250179" TargetMode="External"/><Relationship Id="rId665" Type="http://schemas.openxmlformats.org/officeDocument/2006/relationships/hyperlink" Target="http://114.215.188.21/151250169_cseiii_Quantour/Quantour/tree/e4902d0cb64ef434f1e7e1aebdfb99e1eb66872e" TargetMode="External"/><Relationship Id="rId666" Type="http://schemas.openxmlformats.org/officeDocument/2006/relationships/hyperlink" Target="http://114.215.188.21/151250169_cseiii_Quantour/Quantour/commit/ccd2b00004a3ace337760ce743b026d73e345287" TargetMode="External"/><Relationship Id="rId667" Type="http://schemas.openxmlformats.org/officeDocument/2006/relationships/hyperlink" Target="http://114.215.188.21/151250169_cseiii_Quantour/Quantour/commit/ccd2b00004a3ace337760ce743b026d73e345287" TargetMode="External"/><Relationship Id="rId668" Type="http://schemas.openxmlformats.org/officeDocument/2006/relationships/hyperlink" Target="mailto:944125893@qq.com" TargetMode="External"/><Relationship Id="rId669" Type="http://schemas.openxmlformats.org/officeDocument/2006/relationships/hyperlink" Target="http://114.215.188.21/151250169_cseiii_Quantour/Quantour/tree/ccd2b00004a3ace337760ce743b026d73e345287" TargetMode="External"/><Relationship Id="rId1514" Type="http://schemas.openxmlformats.org/officeDocument/2006/relationships/hyperlink" Target="http://114.215.188.21/151250169_cseiii_Quantour/Quantour/tree/31a435d2f7eb6f83b9a88123688ec75f12dc9c44" TargetMode="External"/><Relationship Id="rId1515" Type="http://schemas.openxmlformats.org/officeDocument/2006/relationships/hyperlink" Target="http://114.215.188.21/151250169_cseiii_Quantour/Quantour/commit/f651e9b9b61642bd802ef1f6c9e2c44a12c95a69" TargetMode="External"/><Relationship Id="rId1516" Type="http://schemas.openxmlformats.org/officeDocument/2006/relationships/hyperlink" Target="http://114.215.188.21/151250169_cseiii_Quantour/Quantour/commit/f651e9b9b61642bd802ef1f6c9e2c44a12c95a69" TargetMode="External"/><Relationship Id="rId1517" Type="http://schemas.openxmlformats.org/officeDocument/2006/relationships/hyperlink" Target="mailto:xiezhenyu@172.28.172.240" TargetMode="External"/><Relationship Id="rId1518" Type="http://schemas.openxmlformats.org/officeDocument/2006/relationships/hyperlink" Target="http://114.215.188.21/151250169_cseiii_Quantour/Quantour/tree/f651e9b9b61642bd802ef1f6c9e2c44a12c95a69" TargetMode="External"/><Relationship Id="rId1519" Type="http://schemas.openxmlformats.org/officeDocument/2006/relationships/hyperlink" Target="http://114.215.188.21/151250169_cseiii_Quantour/Quantour/commit/d371a35e74c78b561e80437c277d9adb87f088eb" TargetMode="External"/><Relationship Id="rId270" Type="http://schemas.openxmlformats.org/officeDocument/2006/relationships/hyperlink" Target="http://114.215.188.21/151250169_cseiii_Quantour/Quantour/tree/30c14b1c045c45aa39882c0debac27b65fe9523c" TargetMode="External"/><Relationship Id="rId271" Type="http://schemas.openxmlformats.org/officeDocument/2006/relationships/hyperlink" Target="http://114.215.188.21/151250169_cseiii_Quantour/Quantour/commit/7d97984d4a1c8a8bec5f22f2b33a4662510ff684" TargetMode="External"/><Relationship Id="rId272" Type="http://schemas.openxmlformats.org/officeDocument/2006/relationships/hyperlink" Target="http://114.215.188.21/151250169_cseiii_Quantour/Quantour/commit/7d97984d4a1c8a8bec5f22f2b33a4662510ff684" TargetMode="External"/><Relationship Id="rId273" Type="http://schemas.openxmlformats.org/officeDocument/2006/relationships/hyperlink" Target="http://114.215.188.21/u/151250179" TargetMode="External"/><Relationship Id="rId274" Type="http://schemas.openxmlformats.org/officeDocument/2006/relationships/hyperlink" Target="http://114.215.188.21/151250169_cseiii_Quantour/Quantour/tree/7d97984d4a1c8a8bec5f22f2b33a4662510ff684" TargetMode="External"/><Relationship Id="rId275" Type="http://schemas.openxmlformats.org/officeDocument/2006/relationships/hyperlink" Target="http://114.215.188.21/151250169_cseiii_Quantour/Quantour/commit/337c60d8bd8706d198548f2730760ec9d01a1b51" TargetMode="External"/><Relationship Id="rId276" Type="http://schemas.openxmlformats.org/officeDocument/2006/relationships/hyperlink" Target="http://114.215.188.21/151250169_cseiii_Quantour/Quantour/commit/337c60d8bd8706d198548f2730760ec9d01a1b51" TargetMode="External"/><Relationship Id="rId277" Type="http://schemas.openxmlformats.org/officeDocument/2006/relationships/hyperlink" Target="http://114.215.188.21/u/151250179" TargetMode="External"/><Relationship Id="rId278" Type="http://schemas.openxmlformats.org/officeDocument/2006/relationships/hyperlink" Target="http://114.215.188.21/151250169_cseiii_Quantour/Quantour/tree/337c60d8bd8706d198548f2730760ec9d01a1b51" TargetMode="External"/><Relationship Id="rId279" Type="http://schemas.openxmlformats.org/officeDocument/2006/relationships/hyperlink" Target="http://114.215.188.21/151250169_cseiii_Quantour/Quantour/commit/0ab33edbcab9b6b4bf926b9623cca7e5b6968c5b" TargetMode="External"/><Relationship Id="rId1904" Type="http://schemas.openxmlformats.org/officeDocument/2006/relationships/hyperlink" Target="http://114.215.188.21/151250169_cseiii_Quantour/Quantour/commit/9c37dca2255d58399771f900fd5fb69499b9b72b" TargetMode="External"/><Relationship Id="rId1905" Type="http://schemas.openxmlformats.org/officeDocument/2006/relationships/hyperlink" Target="http://114.215.188.21/151250169/Quantour.git" TargetMode="External"/><Relationship Id="rId1906" Type="http://schemas.openxmlformats.org/officeDocument/2006/relationships/hyperlink" Target="http://114.215.188.21/151250169_cseiii_Quantour/Quantour/commit/9c37dca2255d58399771f900fd5fb69499b9b72b" TargetMode="External"/><Relationship Id="rId1907" Type="http://schemas.openxmlformats.org/officeDocument/2006/relationships/hyperlink" Target="mailto:151250139%20151250139@smail.nju.edu.cn" TargetMode="External"/><Relationship Id="rId1908" Type="http://schemas.openxmlformats.org/officeDocument/2006/relationships/hyperlink" Target="http://114.215.188.21/151250169_cseiii_Quantour/Quantour/tree/9c37dca2255d58399771f900fd5fb69499b9b72b" TargetMode="External"/><Relationship Id="rId1909" Type="http://schemas.openxmlformats.org/officeDocument/2006/relationships/hyperlink" Target="http://114.215.188.21/151250169_cseiii_Quantour/Quantour/commit/9201baad98bdb753a61aae577630f62decb93b77" TargetMode="External"/><Relationship Id="rId50" Type="http://schemas.openxmlformats.org/officeDocument/2006/relationships/hyperlink" Target="http://114.215.188.21/151250169_cseiii_Quantour/Quantour/commit/e619855c960a83de4fef8476e2537feae78c3cf7" TargetMode="External"/><Relationship Id="rId51" Type="http://schemas.openxmlformats.org/officeDocument/2006/relationships/hyperlink" Target="http://114.215.188.21/u/151250179" TargetMode="External"/><Relationship Id="rId52" Type="http://schemas.openxmlformats.org/officeDocument/2006/relationships/hyperlink" Target="http://114.215.188.21/151250169_cseiii_Quantour/Quantour/tree/e619855c960a83de4fef8476e2537feae78c3cf7" TargetMode="External"/><Relationship Id="rId53" Type="http://schemas.openxmlformats.org/officeDocument/2006/relationships/hyperlink" Target="http://114.215.188.21/151250169_cseiii_Quantour/Quantour/commit/32e1141b03f7dc42c44f091a7ea52ce7b96b1ce6" TargetMode="External"/><Relationship Id="rId54" Type="http://schemas.openxmlformats.org/officeDocument/2006/relationships/hyperlink" Target="http://114.215.188.21/151250169_cseiii_Quantour/Quantour/commit/32e1141b03f7dc42c44f091a7ea52ce7b96b1ce6" TargetMode="External"/><Relationship Id="rId55" Type="http://schemas.openxmlformats.org/officeDocument/2006/relationships/hyperlink" Target="http://114.215.188.21/u/151250179" TargetMode="External"/><Relationship Id="rId56" Type="http://schemas.openxmlformats.org/officeDocument/2006/relationships/hyperlink" Target="http://114.215.188.21/151250169_cseiii_Quantour/Quantour/tree/32e1141b03f7dc42c44f091a7ea52ce7b96b1ce6" TargetMode="External"/><Relationship Id="rId57" Type="http://schemas.openxmlformats.org/officeDocument/2006/relationships/hyperlink" Target="http://114.215.188.21/151250169_cseiii_Quantour/Quantour/commit/94bb1744528396009008c490af3dd4e2e95a5ea5" TargetMode="External"/><Relationship Id="rId58" Type="http://schemas.openxmlformats.org/officeDocument/2006/relationships/hyperlink" Target="http://114.215.188.21/151250169_cseiii_Quantour/Quantour/commit/94bb1744528396009008c490af3dd4e2e95a5ea5" TargetMode="External"/><Relationship Id="rId59" Type="http://schemas.openxmlformats.org/officeDocument/2006/relationships/hyperlink" Target="http://114.215.188.21/u/151250179" TargetMode="External"/><Relationship Id="rId1910" Type="http://schemas.openxmlformats.org/officeDocument/2006/relationships/hyperlink" Target="http://114.215.188.21/151250169_cseiii_Quantour/Quantour/commit/9201baad98bdb753a61aae577630f62decb93b77" TargetMode="External"/><Relationship Id="rId1911" Type="http://schemas.openxmlformats.org/officeDocument/2006/relationships/hyperlink" Target="mailto:151250139%20151250139@smail.nju.edu.cn" TargetMode="External"/><Relationship Id="rId1912" Type="http://schemas.openxmlformats.org/officeDocument/2006/relationships/hyperlink" Target="http://114.215.188.21/151250169_cseiii_Quantour/Quantour/tree/9201baad98bdb753a61aae577630f62decb93b77" TargetMode="External"/><Relationship Id="rId1913" Type="http://schemas.openxmlformats.org/officeDocument/2006/relationships/hyperlink" Target="http://114.215.188.21/151250169_cseiii_Quantour/Quantour/commit/fb8c8c1651d32eeebafb47d73c9c3d06959e1ed3" TargetMode="External"/><Relationship Id="rId1520" Type="http://schemas.openxmlformats.org/officeDocument/2006/relationships/hyperlink" Target="http://114.215.188.21/151250169_cseiii_Quantour/Quantour/commit/d371a35e74c78b561e80437c277d9adb87f088eb" TargetMode="External"/><Relationship Id="rId1521" Type="http://schemas.openxmlformats.org/officeDocument/2006/relationships/hyperlink" Target="mailto:xiezhenyu@172.28.172.240" TargetMode="External"/><Relationship Id="rId1522" Type="http://schemas.openxmlformats.org/officeDocument/2006/relationships/hyperlink" Target="http://114.215.188.21/151250169_cseiii_Quantour/Quantour/tree/d371a35e74c78b561e80437c277d9adb87f088eb" TargetMode="External"/><Relationship Id="rId1523" Type="http://schemas.openxmlformats.org/officeDocument/2006/relationships/hyperlink" Target="http://114.215.188.21/151250169_cseiii_Quantour/Quantour/commit/2f65d125ed8f7496a8398cbd6674884fd9538b84" TargetMode="External"/><Relationship Id="rId1130" Type="http://schemas.openxmlformats.org/officeDocument/2006/relationships/hyperlink" Target="http://114.215.188.21/151250169_cseiii_Quantour/Quantour/commit/2202f958c19a55d804f8fafc33e07f1bacc8ccb0" TargetMode="External"/><Relationship Id="rId1131" Type="http://schemas.openxmlformats.org/officeDocument/2006/relationships/hyperlink" Target="http://114.215.188.21/151250169_cseiii_Quantour/Quantour/commit/2202f958c19a55d804f8fafc33e07f1bacc8ccb0" TargetMode="External"/><Relationship Id="rId1132" Type="http://schemas.openxmlformats.org/officeDocument/2006/relationships/hyperlink" Target="http://114.215.188.21/u/151250179" TargetMode="External"/><Relationship Id="rId1133" Type="http://schemas.openxmlformats.org/officeDocument/2006/relationships/hyperlink" Target="http://114.215.188.21/151250169_cseiii_Quantour/Quantour/tree/2202f958c19a55d804f8fafc33e07f1bacc8ccb0" TargetMode="External"/><Relationship Id="rId1134" Type="http://schemas.openxmlformats.org/officeDocument/2006/relationships/hyperlink" Target="http://114.215.188.21/151250169_cseiii_Quantour/Quantour/commit/41328d88a02741f0cd46d1b63ad9a39362f05022" TargetMode="External"/><Relationship Id="rId1135" Type="http://schemas.openxmlformats.org/officeDocument/2006/relationships/hyperlink" Target="http://114.215.188.21/151250169_cseiii_Quantour/Quantour/commit/41328d88a02741f0cd46d1b63ad9a39362f05022" TargetMode="External"/><Relationship Id="rId1136" Type="http://schemas.openxmlformats.org/officeDocument/2006/relationships/hyperlink" Target="mailto:954618625@qq.com" TargetMode="External"/><Relationship Id="rId1137" Type="http://schemas.openxmlformats.org/officeDocument/2006/relationships/hyperlink" Target="http://114.215.188.21/151250169_cseiii_Quantour/Quantour/tree/41328d88a02741f0cd46d1b63ad9a39362f05022" TargetMode="External"/><Relationship Id="rId1138" Type="http://schemas.openxmlformats.org/officeDocument/2006/relationships/hyperlink" Target="http://114.215.188.21/151250169_cseiii_Quantour/Quantour/commit/069819590d9198f8693e4f84f363652ace74baaf" TargetMode="External"/><Relationship Id="rId1139" Type="http://schemas.openxmlformats.org/officeDocument/2006/relationships/hyperlink" Target="http://114.215.188.21/151250169_cseiii_Quantour/Quantour/commit/069819590d9198f8693e4f84f363652ace74baaf" TargetMode="External"/><Relationship Id="rId670" Type="http://schemas.openxmlformats.org/officeDocument/2006/relationships/hyperlink" Target="http://114.215.188.21/151250169_cseiii_Quantour/Quantour/commit/4863800cc4b7c06f9e0aa55c7fb2e7306d6662e4" TargetMode="External"/><Relationship Id="rId671" Type="http://schemas.openxmlformats.org/officeDocument/2006/relationships/hyperlink" Target="http://114.215.188.21/151250169_cseiii_Quantour/Quantour/commit/4863800cc4b7c06f9e0aa55c7fb2e7306d6662e4" TargetMode="External"/><Relationship Id="rId280" Type="http://schemas.openxmlformats.org/officeDocument/2006/relationships/hyperlink" Target="http://114.215.188.21/151250169_cseiii_Quantour/Quantour/commit/0ab33edbcab9b6b4bf926b9623cca7e5b6968c5b" TargetMode="External"/><Relationship Id="rId281" Type="http://schemas.openxmlformats.org/officeDocument/2006/relationships/hyperlink" Target="http://114.215.188.21/u/151250179" TargetMode="External"/><Relationship Id="rId282" Type="http://schemas.openxmlformats.org/officeDocument/2006/relationships/hyperlink" Target="http://114.215.188.21/151250169_cseiii_Quantour/Quantour/tree/0ab33edbcab9b6b4bf926b9623cca7e5b6968c5b" TargetMode="External"/><Relationship Id="rId283" Type="http://schemas.openxmlformats.org/officeDocument/2006/relationships/hyperlink" Target="http://114.215.188.21/151250169_cseiii_Quantour/Quantour/commit/4ccca0a3b280d275724bf13eb622183d3d3cea79" TargetMode="External"/><Relationship Id="rId284" Type="http://schemas.openxmlformats.org/officeDocument/2006/relationships/hyperlink" Target="http://114.215.188.21/151250169_cseiii_Quantour/Quantour/commit/4ccca0a3b280d275724bf13eb622183d3d3cea79" TargetMode="External"/><Relationship Id="rId285" Type="http://schemas.openxmlformats.org/officeDocument/2006/relationships/hyperlink" Target="mailto:151250139%20151250139@smail.nju.edu.cn" TargetMode="External"/><Relationship Id="rId286" Type="http://schemas.openxmlformats.org/officeDocument/2006/relationships/hyperlink" Target="http://114.215.188.21/151250169_cseiii_Quantour/Quantour/tree/4ccca0a3b280d275724bf13eb622183d3d3cea79" TargetMode="External"/><Relationship Id="rId287" Type="http://schemas.openxmlformats.org/officeDocument/2006/relationships/hyperlink" Target="http://114.215.188.21/151250169_cseiii_Quantour/Quantour/commit/3500ff5f6c5d657fcdea38a3b1359bb05051b1f2" TargetMode="External"/><Relationship Id="rId288" Type="http://schemas.openxmlformats.org/officeDocument/2006/relationships/hyperlink" Target="http://114.215.188.21/151250169_cseiii_Quantour/Quantour/commit/3500ff5f6c5d657fcdea38a3b1359bb05051b1f2" TargetMode="External"/><Relationship Id="rId289" Type="http://schemas.openxmlformats.org/officeDocument/2006/relationships/hyperlink" Target="http://114.215.188.21/u/151250179" TargetMode="External"/><Relationship Id="rId672" Type="http://schemas.openxmlformats.org/officeDocument/2006/relationships/hyperlink" Target="http://114.215.188.21/u/151250164" TargetMode="External"/><Relationship Id="rId673" Type="http://schemas.openxmlformats.org/officeDocument/2006/relationships/hyperlink" Target="http://114.215.188.21/151250169_cseiii_Quantour/Quantour/tree/4863800cc4b7c06f9e0aa55c7fb2e7306d6662e4" TargetMode="External"/><Relationship Id="rId674" Type="http://schemas.openxmlformats.org/officeDocument/2006/relationships/hyperlink" Target="http://114.215.188.21/151250169_cseiii_Quantour/Quantour/commit/321142534a009bfafbbad357ba14398021d586c5" TargetMode="External"/><Relationship Id="rId675" Type="http://schemas.openxmlformats.org/officeDocument/2006/relationships/hyperlink" Target="http://114.215.188.21/151250169_cseiii_Quantour/Quantour/commit/321142534a009bfafbbad357ba14398021d586c5" TargetMode="External"/><Relationship Id="rId676" Type="http://schemas.openxmlformats.org/officeDocument/2006/relationships/hyperlink" Target="http://114.215.188.21/u/151250164" TargetMode="External"/><Relationship Id="rId677" Type="http://schemas.openxmlformats.org/officeDocument/2006/relationships/hyperlink" Target="http://114.215.188.21/151250169_cseiii_Quantour/Quantour/tree/321142534a009bfafbbad357ba14398021d586c5" TargetMode="External"/><Relationship Id="rId678" Type="http://schemas.openxmlformats.org/officeDocument/2006/relationships/hyperlink" Target="http://114.215.188.21/151250169_cseiii_Quantour/Quantour/commit/a08cfb6c1108928d351e172fc90172680f0923fd" TargetMode="External"/><Relationship Id="rId679" Type="http://schemas.openxmlformats.org/officeDocument/2006/relationships/hyperlink" Target="http://114.215.188.21/151250169_cseiii_Quantour/Quantour/commit/a08cfb6c1108928d351e172fc90172680f0923fd" TargetMode="External"/><Relationship Id="rId1524" Type="http://schemas.openxmlformats.org/officeDocument/2006/relationships/hyperlink" Target="http://114.215.188.21/151250169_cseiii_Quantour/Quantour/commit/2f65d125ed8f7496a8398cbd6674884fd9538b84" TargetMode="External"/><Relationship Id="rId1525" Type="http://schemas.openxmlformats.org/officeDocument/2006/relationships/hyperlink" Target="mailto:ykky32085@163.com" TargetMode="External"/><Relationship Id="rId1526" Type="http://schemas.openxmlformats.org/officeDocument/2006/relationships/hyperlink" Target="http://114.215.188.21/151250169_cseiii_Quantour/Quantour/tree/2f65d125ed8f7496a8398cbd6674884fd9538b84" TargetMode="External"/><Relationship Id="rId1527" Type="http://schemas.openxmlformats.org/officeDocument/2006/relationships/hyperlink" Target="http://114.215.188.21/151250169_cseiii_Quantour/Quantour/commit/950ddb98ffee0939338e856d7db96b782d73a5e5" TargetMode="External"/><Relationship Id="rId1528" Type="http://schemas.openxmlformats.org/officeDocument/2006/relationships/hyperlink" Target="http://114.215.188.21/151250169_cseiii_Quantour/Quantour/commit/950ddb98ffee0939338e856d7db96b782d73a5e5" TargetMode="External"/><Relationship Id="rId1529" Type="http://schemas.openxmlformats.org/officeDocument/2006/relationships/hyperlink" Target="http://114.215.188.21/u/151250179" TargetMode="External"/><Relationship Id="rId1914" Type="http://schemas.openxmlformats.org/officeDocument/2006/relationships/hyperlink" Target="http://114.215.188.21/151250169_cseiii_Quantour/Quantour/commit/fb8c8c1651d32eeebafb47d73c9c3d06959e1ed3" TargetMode="External"/><Relationship Id="rId1915" Type="http://schemas.openxmlformats.org/officeDocument/2006/relationships/hyperlink" Target="mailto:xiezhenyu@172.28.172.240" TargetMode="External"/><Relationship Id="rId1916" Type="http://schemas.openxmlformats.org/officeDocument/2006/relationships/hyperlink" Target="http://114.215.188.21/151250169_cseiii_Quantour/Quantour/tree/fb8c8c1651d32eeebafb47d73c9c3d06959e1ed3" TargetMode="External"/><Relationship Id="rId1917" Type="http://schemas.openxmlformats.org/officeDocument/2006/relationships/hyperlink" Target="http://114.215.188.21/151250169_cseiii_Quantour/Quantour/commit/5b9d2c4f0d6e0df1e42264bd790cf750f715c3b0" TargetMode="External"/><Relationship Id="rId1918" Type="http://schemas.openxmlformats.org/officeDocument/2006/relationships/hyperlink" Target="http://114.215.188.21/151250169_cseiii_Quantour/Quantour/commit/5b9d2c4f0d6e0df1e42264bd790cf750f715c3b0" TargetMode="External"/><Relationship Id="rId1919" Type="http://schemas.openxmlformats.org/officeDocument/2006/relationships/hyperlink" Target="mailto:151250139%20151250139@smail.nju.edu.cn" TargetMode="External"/><Relationship Id="rId60" Type="http://schemas.openxmlformats.org/officeDocument/2006/relationships/hyperlink" Target="http://114.215.188.21/151250169_cseiii_Quantour/Quantour/tree/94bb1744528396009008c490af3dd4e2e95a5ea5" TargetMode="External"/><Relationship Id="rId61" Type="http://schemas.openxmlformats.org/officeDocument/2006/relationships/hyperlink" Target="http://114.215.188.21/151250169_cseiii_Quantour/Quantour/commit/98fe1fda702e6e6280f63b27d000b4ce2eb08d10" TargetMode="External"/><Relationship Id="rId62" Type="http://schemas.openxmlformats.org/officeDocument/2006/relationships/hyperlink" Target="mailto:151250139%20151250139@smail.nju.edu.cn" TargetMode="External"/><Relationship Id="rId63" Type="http://schemas.openxmlformats.org/officeDocument/2006/relationships/hyperlink" Target="http://114.215.188.21/151250169_cseiii_Quantour/Quantour/tree/98fe1fda702e6e6280f63b27d000b4ce2eb08d10" TargetMode="External"/><Relationship Id="rId64" Type="http://schemas.openxmlformats.org/officeDocument/2006/relationships/hyperlink" Target="http://114.215.188.21/151250169_cseiii_Quantour/Quantour/commit/1ca84edd8a00a5ddfd91a626e8a8033805f8d9f8" TargetMode="External"/><Relationship Id="rId65" Type="http://schemas.openxmlformats.org/officeDocument/2006/relationships/hyperlink" Target="http://114.215.188.21/151250169_cseiii_Quantour/Quantour/commit/1ca84edd8a00a5ddfd91a626e8a8033805f8d9f8" TargetMode="External"/><Relationship Id="rId66" Type="http://schemas.openxmlformats.org/officeDocument/2006/relationships/hyperlink" Target="mailto:151250139%20151250139@smail.nju.edu.cn" TargetMode="External"/><Relationship Id="rId67" Type="http://schemas.openxmlformats.org/officeDocument/2006/relationships/hyperlink" Target="http://114.215.188.21/151250169_cseiii_Quantour/Quantour/tree/1ca84edd8a00a5ddfd91a626e8a8033805f8d9f8" TargetMode="External"/><Relationship Id="rId68" Type="http://schemas.openxmlformats.org/officeDocument/2006/relationships/hyperlink" Target="http://114.215.188.21/151250169_cseiii_Quantour/Quantour/commit/2ab7a59edf9d3787d0cb393f92352ab336af7f44" TargetMode="External"/><Relationship Id="rId69" Type="http://schemas.openxmlformats.org/officeDocument/2006/relationships/hyperlink" Target="http://114.215.188.21/151250169_cseiii_Quantour/Quantour/commit/2ab7a59edf9d3787d0cb393f92352ab336af7f44" TargetMode="External"/><Relationship Id="rId1920" Type="http://schemas.openxmlformats.org/officeDocument/2006/relationships/hyperlink" Target="http://114.215.188.21/151250169_cseiii_Quantour/Quantour/tree/5b9d2c4f0d6e0df1e42264bd790cf750f715c3b0" TargetMode="External"/><Relationship Id="rId1921" Type="http://schemas.openxmlformats.org/officeDocument/2006/relationships/hyperlink" Target="http://114.215.188.21/151250169_cseiii_Quantour/Quantour/commit/77b1b1718b932bbd3401102ae5f0a5203a231941" TargetMode="External"/><Relationship Id="rId1922" Type="http://schemas.openxmlformats.org/officeDocument/2006/relationships/hyperlink" Target="http://114.215.188.21/151250169/Quantour.git" TargetMode="External"/><Relationship Id="rId1923" Type="http://schemas.openxmlformats.org/officeDocument/2006/relationships/hyperlink" Target="http://114.215.188.21/151250169_cseiii_Quantour/Quantour/commit/77b1b1718b932bbd3401102ae5f0a5203a231941" TargetMode="External"/><Relationship Id="rId1530" Type="http://schemas.openxmlformats.org/officeDocument/2006/relationships/hyperlink" Target="http://114.215.188.21/151250169_cseiii_Quantour/Quantour/tree/950ddb98ffee0939338e856d7db96b782d73a5e5" TargetMode="External"/><Relationship Id="rId1531" Type="http://schemas.openxmlformats.org/officeDocument/2006/relationships/hyperlink" Target="http://114.215.188.21/151250169_cseiii_Quantour/Quantour/commit/cfb24312f8070eccb74fcb7e78fd60247f25177c" TargetMode="External"/><Relationship Id="rId1532" Type="http://schemas.openxmlformats.org/officeDocument/2006/relationships/hyperlink" Target="http://114.215.188.21/151250169_cseiii_Quantour/Quantour/commit/cfb24312f8070eccb74fcb7e78fd60247f25177c" TargetMode="External"/><Relationship Id="rId1533" Type="http://schemas.openxmlformats.org/officeDocument/2006/relationships/hyperlink" Target="mailto:ykky32085@163.com" TargetMode="External"/><Relationship Id="rId1140" Type="http://schemas.openxmlformats.org/officeDocument/2006/relationships/hyperlink" Target="mailto:954618625@qq.com" TargetMode="External"/><Relationship Id="rId1141" Type="http://schemas.openxmlformats.org/officeDocument/2006/relationships/hyperlink" Target="http://114.215.188.21/151250169_cseiii_Quantour/Quantour/tree/069819590d9198f8693e4f84f363652ace74baaf" TargetMode="External"/><Relationship Id="rId1142" Type="http://schemas.openxmlformats.org/officeDocument/2006/relationships/hyperlink" Target="http://114.215.188.21/151250169_cseiii_Quantour/Quantour/commit/7bfca74076d059270b855ffdd5ce3278e8f1473b" TargetMode="External"/><Relationship Id="rId1143" Type="http://schemas.openxmlformats.org/officeDocument/2006/relationships/hyperlink" Target="http://114.215.188.21/151250169_cseiii_Quantour/Quantour/commit/7bfca74076d059270b855ffdd5ce3278e8f1473b" TargetMode="External"/><Relationship Id="rId1144" Type="http://schemas.openxmlformats.org/officeDocument/2006/relationships/hyperlink" Target="http://114.215.188.21/u/151250169" TargetMode="External"/><Relationship Id="rId1145" Type="http://schemas.openxmlformats.org/officeDocument/2006/relationships/hyperlink" Target="http://114.215.188.21/151250169_cseiii_Quantour/Quantour/tree/7bfca74076d059270b855ffdd5ce3278e8f1473b" TargetMode="External"/><Relationship Id="rId1146" Type="http://schemas.openxmlformats.org/officeDocument/2006/relationships/hyperlink" Target="http://114.215.188.21/151250169_cseiii_Quantour/Quantour/commit/3bc60396422e344d1c46bc3e78de3b0fb14a74c1" TargetMode="External"/><Relationship Id="rId1147" Type="http://schemas.openxmlformats.org/officeDocument/2006/relationships/hyperlink" Target="http://114.215.188.21/151250169_cseiii_Quantour/Quantour/commit/3bc60396422e344d1c46bc3e78de3b0fb14a74c1" TargetMode="External"/><Relationship Id="rId1148" Type="http://schemas.openxmlformats.org/officeDocument/2006/relationships/hyperlink" Target="http://114.215.188.21/u/151250169" TargetMode="External"/><Relationship Id="rId1149" Type="http://schemas.openxmlformats.org/officeDocument/2006/relationships/hyperlink" Target="http://114.215.188.21/151250169_cseiii_Quantour/Quantour/tree/3bc60396422e344d1c46bc3e78de3b0fb14a74c1" TargetMode="External"/><Relationship Id="rId680" Type="http://schemas.openxmlformats.org/officeDocument/2006/relationships/hyperlink" Target="http://114.215.188.21/u/151250164" TargetMode="External"/><Relationship Id="rId681" Type="http://schemas.openxmlformats.org/officeDocument/2006/relationships/hyperlink" Target="http://114.215.188.21/151250169_cseiii_Quantour/Quantour/tree/a08cfb6c1108928d351e172fc90172680f0923fd" TargetMode="External"/><Relationship Id="rId290" Type="http://schemas.openxmlformats.org/officeDocument/2006/relationships/hyperlink" Target="http://114.215.188.21/151250169_cseiii_Quantour/Quantour/tree/3500ff5f6c5d657fcdea38a3b1359bb05051b1f2" TargetMode="External"/><Relationship Id="rId291" Type="http://schemas.openxmlformats.org/officeDocument/2006/relationships/hyperlink" Target="http://114.215.188.21/151250169_cseiii_Quantour/Quantour/commit/4dccb09e3c8e0e1ef2d09229ba84c949bf1b87d9" TargetMode="External"/><Relationship Id="rId292" Type="http://schemas.openxmlformats.org/officeDocument/2006/relationships/hyperlink" Target="http://114.215.188.21/151250169_cseiii_Quantour/Quantour/commit/4dccb09e3c8e0e1ef2d09229ba84c949bf1b87d9" TargetMode="External"/><Relationship Id="rId293" Type="http://schemas.openxmlformats.org/officeDocument/2006/relationships/hyperlink" Target="http://114.215.188.21/u/151250164" TargetMode="External"/><Relationship Id="rId294" Type="http://schemas.openxmlformats.org/officeDocument/2006/relationships/hyperlink" Target="http://114.215.188.21/151250169_cseiii_Quantour/Quantour/tree/4dccb09e3c8e0e1ef2d09229ba84c949bf1b87d9" TargetMode="External"/><Relationship Id="rId295" Type="http://schemas.openxmlformats.org/officeDocument/2006/relationships/hyperlink" Target="http://114.215.188.21/151250169_cseiii_Quantour/Quantour/commit/6b6e4d936587724f4cee44cb82dc72853754eddc" TargetMode="External"/><Relationship Id="rId296" Type="http://schemas.openxmlformats.org/officeDocument/2006/relationships/hyperlink" Target="http://114.215.188.21/151250169_cseiii_Quantour/Quantour/commit/6b6e4d936587724f4cee44cb82dc72853754eddc" TargetMode="External"/><Relationship Id="rId297" Type="http://schemas.openxmlformats.org/officeDocument/2006/relationships/hyperlink" Target="http://114.215.188.21/u/151250164" TargetMode="External"/><Relationship Id="rId298" Type="http://schemas.openxmlformats.org/officeDocument/2006/relationships/hyperlink" Target="http://114.215.188.21/151250169_cseiii_Quantour/Quantour/tree/6b6e4d936587724f4cee44cb82dc72853754eddc" TargetMode="External"/><Relationship Id="rId299" Type="http://schemas.openxmlformats.org/officeDocument/2006/relationships/hyperlink" Target="http://114.215.188.21/151250169_cseiii_Quantour/Quantour/commit/c7c341bd294eaee9a6dd40b5864836e225209ac0" TargetMode="External"/><Relationship Id="rId682" Type="http://schemas.openxmlformats.org/officeDocument/2006/relationships/hyperlink" Target="http://114.215.188.21/151250169_cseiii_Quantour/Quantour/commit/2b0a0cb338d394bebacaa9ff49d17f9492e8c011" TargetMode="External"/><Relationship Id="rId683" Type="http://schemas.openxmlformats.org/officeDocument/2006/relationships/hyperlink" Target="http://114.215.188.21/151250169_cseiii_Quantour/Quantour/commit/2b0a0cb338d394bebacaa9ff49d17f9492e8c011" TargetMode="External"/><Relationship Id="rId684" Type="http://schemas.openxmlformats.org/officeDocument/2006/relationships/hyperlink" Target="mailto:944125893@qq.com" TargetMode="External"/><Relationship Id="rId685" Type="http://schemas.openxmlformats.org/officeDocument/2006/relationships/hyperlink" Target="http://114.215.188.21/151250169_cseiii_Quantour/Quantour/tree/2b0a0cb338d394bebacaa9ff49d17f9492e8c011" TargetMode="External"/><Relationship Id="rId686" Type="http://schemas.openxmlformats.org/officeDocument/2006/relationships/hyperlink" Target="http://114.215.188.21/151250169_cseiii_Quantour/Quantour/commit/51499fa8e49418b98aa95f13162dbf5d81da8401" TargetMode="External"/><Relationship Id="rId687" Type="http://schemas.openxmlformats.org/officeDocument/2006/relationships/hyperlink" Target="http://114.215.188.21/151250169_cseiii_Quantour/Quantour/commit/51499fa8e49418b98aa95f13162dbf5d81da8401" TargetMode="External"/><Relationship Id="rId688" Type="http://schemas.openxmlformats.org/officeDocument/2006/relationships/hyperlink" Target="http://114.215.188.21/u/151250164" TargetMode="External"/><Relationship Id="rId689" Type="http://schemas.openxmlformats.org/officeDocument/2006/relationships/hyperlink" Target="http://114.215.188.21/151250169_cseiii_Quantour/Quantour/tree/51499fa8e49418b98aa95f13162dbf5d81da8401" TargetMode="External"/><Relationship Id="rId1534" Type="http://schemas.openxmlformats.org/officeDocument/2006/relationships/hyperlink" Target="http://114.215.188.21/151250169_cseiii_Quantour/Quantour/tree/cfb24312f8070eccb74fcb7e78fd60247f25177c" TargetMode="External"/><Relationship Id="rId1535" Type="http://schemas.openxmlformats.org/officeDocument/2006/relationships/hyperlink" Target="http://114.215.188.21/151250169_cseiii_Quantour/Quantour/commit/6966a6c17abf90ca0eb9a953cb4fe111d3ce0a8a" TargetMode="External"/><Relationship Id="rId1536" Type="http://schemas.openxmlformats.org/officeDocument/2006/relationships/hyperlink" Target="http://114.215.188.21/151250169_cseiii_Quantour/Quantour/commit/6966a6c17abf90ca0eb9a953cb4fe111d3ce0a8a" TargetMode="External"/><Relationship Id="rId1537" Type="http://schemas.openxmlformats.org/officeDocument/2006/relationships/hyperlink" Target="mailto:ykky32085@163.com" TargetMode="External"/><Relationship Id="rId1538" Type="http://schemas.openxmlformats.org/officeDocument/2006/relationships/hyperlink" Target="http://114.215.188.21/151250169_cseiii_Quantour/Quantour/tree/6966a6c17abf90ca0eb9a953cb4fe111d3ce0a8a" TargetMode="External"/><Relationship Id="rId1539" Type="http://schemas.openxmlformats.org/officeDocument/2006/relationships/hyperlink" Target="http://114.215.188.21/151250169_cseiii_Quantour/Quantour/commit/c850ffd130e0a52e3c23aad66c923be47a72d694" TargetMode="External"/><Relationship Id="rId1924" Type="http://schemas.openxmlformats.org/officeDocument/2006/relationships/hyperlink" Target="mailto:xiezhenyu@172.28.172.240" TargetMode="External"/><Relationship Id="rId1925" Type="http://schemas.openxmlformats.org/officeDocument/2006/relationships/hyperlink" Target="http://114.215.188.21/151250169_cseiii_Quantour/Quantour/tree/77b1b1718b932bbd3401102ae5f0a5203a231941" TargetMode="External"/><Relationship Id="rId1926" Type="http://schemas.openxmlformats.org/officeDocument/2006/relationships/hyperlink" Target="http://114.215.188.21/151250169_cseiii_Quantour/Quantour/commit/6777c7718af7570fde1ec9ffe6f5665a3c217e4a" TargetMode="External"/><Relationship Id="rId1927" Type="http://schemas.openxmlformats.org/officeDocument/2006/relationships/hyperlink" Target="http://114.215.188.21/151250169_cseiii_Quantour/Quantour/commit/6777c7718af7570fde1ec9ffe6f5665a3c217e4a" TargetMode="External"/><Relationship Id="rId1928" Type="http://schemas.openxmlformats.org/officeDocument/2006/relationships/hyperlink" Target="mailto:xiezhenyu@172.28.172.240" TargetMode="External"/><Relationship Id="rId1929" Type="http://schemas.openxmlformats.org/officeDocument/2006/relationships/hyperlink" Target="http://114.215.188.21/151250169_cseiii_Quantour/Quantour/tree/6777c7718af7570fde1ec9ffe6f5665a3c217e4a" TargetMode="External"/><Relationship Id="rId70" Type="http://schemas.openxmlformats.org/officeDocument/2006/relationships/hyperlink" Target="mailto:151250139%20151250139@smail.nju.edu.cn" TargetMode="External"/><Relationship Id="rId71" Type="http://schemas.openxmlformats.org/officeDocument/2006/relationships/hyperlink" Target="http://114.215.188.21/151250169_cseiii_Quantour/Quantour/tree/2ab7a59edf9d3787d0cb393f92352ab336af7f44" TargetMode="External"/><Relationship Id="rId72" Type="http://schemas.openxmlformats.org/officeDocument/2006/relationships/hyperlink" Target="http://114.215.188.21/151250169_cseiii_Quantour/Quantour/commit/62bb0479e87f0361a2aff300749b3f1509ea583a" TargetMode="External"/><Relationship Id="rId73" Type="http://schemas.openxmlformats.org/officeDocument/2006/relationships/hyperlink" Target="http://114.215.188.21/151250169_cseiii_Quantour/Quantour/commit/62bb0479e87f0361a2aff300749b3f1509ea583a" TargetMode="External"/><Relationship Id="rId74" Type="http://schemas.openxmlformats.org/officeDocument/2006/relationships/hyperlink" Target="mailto:151250139%20151250139@smail.nju.edu.cn" TargetMode="External"/><Relationship Id="rId75" Type="http://schemas.openxmlformats.org/officeDocument/2006/relationships/hyperlink" Target="http://114.215.188.21/151250169_cseiii_Quantour/Quantour/tree/62bb0479e87f0361a2aff300749b3f1509ea583a" TargetMode="External"/><Relationship Id="rId76" Type="http://schemas.openxmlformats.org/officeDocument/2006/relationships/hyperlink" Target="http://114.215.188.21/151250169_cseiii_Quantour/Quantour/commit/92cec8975c90029b47aa08fe957a4e2e57357f24" TargetMode="External"/><Relationship Id="rId77" Type="http://schemas.openxmlformats.org/officeDocument/2006/relationships/hyperlink" Target="http://114.215.188.21/151250169_cseiii_Quantour/Quantour/commit/92cec8975c90029b47aa08fe957a4e2e57357f24" TargetMode="External"/><Relationship Id="rId78" Type="http://schemas.openxmlformats.org/officeDocument/2006/relationships/hyperlink" Target="http://114.215.188.21/u/151250179" TargetMode="External"/><Relationship Id="rId79" Type="http://schemas.openxmlformats.org/officeDocument/2006/relationships/hyperlink" Target="http://114.215.188.21/151250169_cseiii_Quantour/Quantour/tree/92cec8975c90029b47aa08fe957a4e2e57357f24" TargetMode="External"/><Relationship Id="rId1930" Type="http://schemas.openxmlformats.org/officeDocument/2006/relationships/hyperlink" Target="http://114.215.188.21/151250169_cseiii_Quantour/Quantour/commit/d5ff1e69327a9706b60ca523fdf59cdf056b7afb" TargetMode="External"/><Relationship Id="rId1931" Type="http://schemas.openxmlformats.org/officeDocument/2006/relationships/hyperlink" Target="http://114.215.188.21/151250169/Quantour.git" TargetMode="External"/><Relationship Id="rId1932" Type="http://schemas.openxmlformats.org/officeDocument/2006/relationships/hyperlink" Target="http://114.215.188.21/151250169_cseiii_Quantour/Quantour/commit/d5ff1e69327a9706b60ca523fdf59cdf056b7afb" TargetMode="External"/><Relationship Id="rId1933" Type="http://schemas.openxmlformats.org/officeDocument/2006/relationships/hyperlink" Target="mailto:151250139%20151250139@smail.nju.edu.cn" TargetMode="External"/><Relationship Id="rId1540" Type="http://schemas.openxmlformats.org/officeDocument/2006/relationships/hyperlink" Target="http://114.215.188.21/151250169_cseiii_Quantour/Quantour/commit/c850ffd130e0a52e3c23aad66c923be47a72d694" TargetMode="External"/><Relationship Id="rId1541" Type="http://schemas.openxmlformats.org/officeDocument/2006/relationships/hyperlink" Target="http://114.215.188.21/u/151250179" TargetMode="External"/><Relationship Id="rId1542" Type="http://schemas.openxmlformats.org/officeDocument/2006/relationships/hyperlink" Target="http://114.215.188.21/151250169_cseiii_Quantour/Quantour/tree/c850ffd130e0a52e3c23aad66c923be47a72d694" TargetMode="External"/><Relationship Id="rId1543" Type="http://schemas.openxmlformats.org/officeDocument/2006/relationships/hyperlink" Target="http://114.215.188.21/151250169_cseiii_Quantour/Quantour/commit/e06e0f9c2bf7f4a2807b224b272ee086e0e04531" TargetMode="External"/><Relationship Id="rId1150" Type="http://schemas.openxmlformats.org/officeDocument/2006/relationships/hyperlink" Target="http://114.215.188.21/151250169_cseiii_Quantour/Quantour/commit/06a1fb853441dfe02d74a3b717c7a4e07b5121ad" TargetMode="External"/><Relationship Id="rId1151" Type="http://schemas.openxmlformats.org/officeDocument/2006/relationships/hyperlink" Target="http://114.215.188.21/151250169/Quantour" TargetMode="External"/><Relationship Id="rId1152" Type="http://schemas.openxmlformats.org/officeDocument/2006/relationships/hyperlink" Target="http://114.215.188.21/151250169_cseiii_Quantour/Quantour/commit/06a1fb853441dfe02d74a3b717c7a4e07b5121ad" TargetMode="External"/><Relationship Id="rId1153" Type="http://schemas.openxmlformats.org/officeDocument/2006/relationships/hyperlink" Target="mailto:954618625@qq.com" TargetMode="External"/><Relationship Id="rId1154" Type="http://schemas.openxmlformats.org/officeDocument/2006/relationships/hyperlink" Target="http://114.215.188.21/151250169_cseiii_Quantour/Quantour/tree/06a1fb853441dfe02d74a3b717c7a4e07b5121ad" TargetMode="External"/><Relationship Id="rId1155" Type="http://schemas.openxmlformats.org/officeDocument/2006/relationships/hyperlink" Target="http://114.215.188.21/151250169_cseiii_Quantour/Quantour/commit/e110aff2b63d2536ce875d86ad50b02e6a958c6a" TargetMode="External"/><Relationship Id="rId1156" Type="http://schemas.openxmlformats.org/officeDocument/2006/relationships/hyperlink" Target="http://114.215.188.21/151250169/Quantour" TargetMode="External"/><Relationship Id="rId1157" Type="http://schemas.openxmlformats.org/officeDocument/2006/relationships/hyperlink" Target="http://114.215.188.21/151250169_cseiii_Quantour/Quantour/commit/e110aff2b63d2536ce875d86ad50b02e6a958c6a" TargetMode="External"/><Relationship Id="rId1158" Type="http://schemas.openxmlformats.org/officeDocument/2006/relationships/hyperlink" Target="mailto:954618625@qq.com" TargetMode="External"/><Relationship Id="rId1159" Type="http://schemas.openxmlformats.org/officeDocument/2006/relationships/hyperlink" Target="http://114.215.188.21/151250169_cseiii_Quantour/Quantour/tree/e110aff2b63d2536ce875d86ad50b02e6a958c6a" TargetMode="External"/><Relationship Id="rId690" Type="http://schemas.openxmlformats.org/officeDocument/2006/relationships/hyperlink" Target="http://114.215.188.21/151250169_cseiii_Quantour/Quantour/commit/b8697715386bf51372f389d7398d4734ad11d3b4" TargetMode="External"/><Relationship Id="rId691" Type="http://schemas.openxmlformats.org/officeDocument/2006/relationships/hyperlink" Target="http://114.215.188.21/151250169_cseiii_Quantour/Quantour/commit/b8697715386bf51372f389d7398d4734ad11d3b4" TargetMode="External"/><Relationship Id="rId692" Type="http://schemas.openxmlformats.org/officeDocument/2006/relationships/hyperlink" Target="http://114.215.188.21/u/151250164" TargetMode="External"/><Relationship Id="rId693" Type="http://schemas.openxmlformats.org/officeDocument/2006/relationships/hyperlink" Target="http://114.215.188.21/151250169_cseiii_Quantour/Quantour/tree/b8697715386bf51372f389d7398d4734ad11d3b4" TargetMode="External"/><Relationship Id="rId694" Type="http://schemas.openxmlformats.org/officeDocument/2006/relationships/hyperlink" Target="http://114.215.188.21/151250169_cseiii_Quantour/Quantour/commit/bef29a1983c970c21d7dcd6d0cce32b610bb26ea" TargetMode="External"/><Relationship Id="rId695" Type="http://schemas.openxmlformats.org/officeDocument/2006/relationships/hyperlink" Target="http://114.215.188.21/151250169_cseiii_Quantour/Quantour/commit/bef29a1983c970c21d7dcd6d0cce32b610bb26ea" TargetMode="External"/><Relationship Id="rId696" Type="http://schemas.openxmlformats.org/officeDocument/2006/relationships/hyperlink" Target="http://114.215.188.21/u/151250164" TargetMode="External"/><Relationship Id="rId697" Type="http://schemas.openxmlformats.org/officeDocument/2006/relationships/hyperlink" Target="http://114.215.188.21/151250169_cseiii_Quantour/Quantour/tree/bef29a1983c970c21d7dcd6d0cce32b610bb26ea" TargetMode="External"/><Relationship Id="rId698" Type="http://schemas.openxmlformats.org/officeDocument/2006/relationships/hyperlink" Target="http://114.215.188.21/151250169_cseiii_Quantour/Quantour/commit/df02d202142bfd622cfab5bb99149ed50bc9c4a3" TargetMode="External"/><Relationship Id="rId699" Type="http://schemas.openxmlformats.org/officeDocument/2006/relationships/hyperlink" Target="http://114.215.188.21/151250169/Quantour.git" TargetMode="External"/><Relationship Id="rId1544" Type="http://schemas.openxmlformats.org/officeDocument/2006/relationships/hyperlink" Target="http://114.215.188.21/151250169_cseiii_Quantour/Quantour/commit/e06e0f9c2bf7f4a2807b224b272ee086e0e04531" TargetMode="External"/><Relationship Id="rId1545" Type="http://schemas.openxmlformats.org/officeDocument/2006/relationships/hyperlink" Target="mailto:ykky32085@163.com" TargetMode="External"/><Relationship Id="rId1546" Type="http://schemas.openxmlformats.org/officeDocument/2006/relationships/hyperlink" Target="http://114.215.188.21/151250169_cseiii_Quantour/Quantour/tree/e06e0f9c2bf7f4a2807b224b272ee086e0e04531" TargetMode="External"/><Relationship Id="rId1547" Type="http://schemas.openxmlformats.org/officeDocument/2006/relationships/hyperlink" Target="http://114.215.188.21/151250169_cseiii_Quantour/Quantour/commit/b9f177fe09c6c73658b2fbc4b77c22b0a31cfaa8" TargetMode="External"/><Relationship Id="rId1548" Type="http://schemas.openxmlformats.org/officeDocument/2006/relationships/hyperlink" Target="http://114.215.188.21/151250169/Quantour" TargetMode="External"/><Relationship Id="rId1549" Type="http://schemas.openxmlformats.org/officeDocument/2006/relationships/hyperlink" Target="http://114.215.188.21/151250169_cseiii_Quantour/Quantour/commit/b9f177fe09c6c73658b2fbc4b77c22b0a31cfaa8" TargetMode="External"/><Relationship Id="rId1934" Type="http://schemas.openxmlformats.org/officeDocument/2006/relationships/hyperlink" Target="http://114.215.188.21/151250169_cseiii_Quantour/Quantour/tree/d5ff1e69327a9706b60ca523fdf59cdf056b7afb" TargetMode="External"/><Relationship Id="rId1935" Type="http://schemas.openxmlformats.org/officeDocument/2006/relationships/hyperlink" Target="http://114.215.188.21/151250169_cseiii_Quantour/Quantour/commit/b92b1f976bd854802f065412d1ae75e2b99503f4" TargetMode="External"/><Relationship Id="rId1936" Type="http://schemas.openxmlformats.org/officeDocument/2006/relationships/hyperlink" Target="http://114.215.188.21/151250169_cseiii_Quantour/Quantour/commit/b92b1f976bd854802f065412d1ae75e2b99503f4" TargetMode="External"/><Relationship Id="rId1937" Type="http://schemas.openxmlformats.org/officeDocument/2006/relationships/hyperlink" Target="mailto:151250139%20151250139@smail.nju.edu.cn" TargetMode="External"/><Relationship Id="rId1938" Type="http://schemas.openxmlformats.org/officeDocument/2006/relationships/hyperlink" Target="http://114.215.188.21/151250169_cseiii_Quantour/Quantour/tree/b92b1f976bd854802f065412d1ae75e2b99503f4" TargetMode="External"/><Relationship Id="rId1939" Type="http://schemas.openxmlformats.org/officeDocument/2006/relationships/hyperlink" Target="http://114.215.188.21/151250169_cseiii_Quantour/Quantour/commit/b54b4246965d116a90acf13b823ea42bd5dca545" TargetMode="External"/><Relationship Id="rId80" Type="http://schemas.openxmlformats.org/officeDocument/2006/relationships/hyperlink" Target="http://114.215.188.21/151250169_cseiii_Quantour/Quantour/commit/5fdedacb00fda21d5892ee63718df900d6fd0cf1" TargetMode="External"/><Relationship Id="rId81" Type="http://schemas.openxmlformats.org/officeDocument/2006/relationships/hyperlink" Target="http://114.215.188.21/151250169_cseiii_Quantour/Quantour/commit/5fdedacb00fda21d5892ee63718df900d6fd0cf1" TargetMode="External"/><Relationship Id="rId82" Type="http://schemas.openxmlformats.org/officeDocument/2006/relationships/hyperlink" Target="http://114.215.188.21/u/151250179" TargetMode="External"/><Relationship Id="rId83" Type="http://schemas.openxmlformats.org/officeDocument/2006/relationships/hyperlink" Target="http://114.215.188.21/151250169_cseiii_Quantour/Quantour/tree/5fdedacb00fda21d5892ee63718df900d6fd0cf1" TargetMode="External"/><Relationship Id="rId84" Type="http://schemas.openxmlformats.org/officeDocument/2006/relationships/hyperlink" Target="http://114.215.188.21/151250169_cseiii_Quantour/Quantour/commit/8d3b22049b700a9fdbac64193a5e2b9aa5f3a06d" TargetMode="External"/><Relationship Id="rId85" Type="http://schemas.openxmlformats.org/officeDocument/2006/relationships/hyperlink" Target="http://114.215.188.21/151250169_cseiii_Quantour/Quantour/commit/8d3b22049b700a9fdbac64193a5e2b9aa5f3a06d" TargetMode="External"/><Relationship Id="rId86" Type="http://schemas.openxmlformats.org/officeDocument/2006/relationships/hyperlink" Target="http://114.215.188.21/u/151250179" TargetMode="External"/><Relationship Id="rId87" Type="http://schemas.openxmlformats.org/officeDocument/2006/relationships/hyperlink" Target="http://114.215.188.21/151250169_cseiii_Quantour/Quantour/tree/8d3b22049b700a9fdbac64193a5e2b9aa5f3a06d" TargetMode="External"/><Relationship Id="rId88" Type="http://schemas.openxmlformats.org/officeDocument/2006/relationships/hyperlink" Target="http://114.215.188.21/151250169_cseiii_Quantour/Quantour/commit/342b25f74fe6c99a453013731526df8429bab02c" TargetMode="External"/><Relationship Id="rId89" Type="http://schemas.openxmlformats.org/officeDocument/2006/relationships/hyperlink" Target="http://114.215.188.21/151250169_cseiii_Quantour/Quantour/commit/342b25f74fe6c99a453013731526df8429bab02c" TargetMode="External"/><Relationship Id="rId1940" Type="http://schemas.openxmlformats.org/officeDocument/2006/relationships/hyperlink" Target="http://114.215.188.21/151250169_cseiii_Quantour/Quantour/commit/b54b4246965d116a90acf13b823ea42bd5dca545" TargetMode="External"/><Relationship Id="rId1941" Type="http://schemas.openxmlformats.org/officeDocument/2006/relationships/hyperlink" Target="mailto:xiezhenyu@172.28.172.240" TargetMode="External"/><Relationship Id="rId1942" Type="http://schemas.openxmlformats.org/officeDocument/2006/relationships/hyperlink" Target="http://114.215.188.21/151250169_cseiii_Quantour/Quantour/tree/b54b4246965d116a90acf13b823ea42bd5dca545" TargetMode="External"/><Relationship Id="rId1943" Type="http://schemas.openxmlformats.org/officeDocument/2006/relationships/hyperlink" Target="http://114.215.188.21/151250169_cseiii_Quantour/Quantour/commit/a5d44f02ed8348b6fd852caf9f2548d2ab0fd548" TargetMode="External"/><Relationship Id="rId1550" Type="http://schemas.openxmlformats.org/officeDocument/2006/relationships/hyperlink" Target="mailto:944125893@qq.com" TargetMode="External"/><Relationship Id="rId1551" Type="http://schemas.openxmlformats.org/officeDocument/2006/relationships/hyperlink" Target="http://114.215.188.21/151250169_cseiii_Quantour/Quantour/tree/b9f177fe09c6c73658b2fbc4b77c22b0a31cfaa8" TargetMode="External"/><Relationship Id="rId1552" Type="http://schemas.openxmlformats.org/officeDocument/2006/relationships/hyperlink" Target="http://114.215.188.21/151250169_cseiii_Quantour/Quantour/commit/6dd5fa570e460212124cc725a6d1f3b8e1847be0" TargetMode="External"/><Relationship Id="rId1553" Type="http://schemas.openxmlformats.org/officeDocument/2006/relationships/hyperlink" Target="http://114.215.188.21/151250169/Quantour" TargetMode="External"/><Relationship Id="rId1160" Type="http://schemas.openxmlformats.org/officeDocument/2006/relationships/hyperlink" Target="http://114.215.188.21/151250169_cseiii_Quantour/Quantour/commit/590f531e8657155837f7bce3c64c062f10b0f690" TargetMode="External"/><Relationship Id="rId1161" Type="http://schemas.openxmlformats.org/officeDocument/2006/relationships/hyperlink" Target="http://114.215.188.21/151250169/Quantour" TargetMode="External"/><Relationship Id="rId1162" Type="http://schemas.openxmlformats.org/officeDocument/2006/relationships/hyperlink" Target="http://114.215.188.21/151250169_cseiii_Quantour/Quantour/commit/590f531e8657155837f7bce3c64c062f10b0f690" TargetMode="External"/><Relationship Id="rId1163" Type="http://schemas.openxmlformats.org/officeDocument/2006/relationships/hyperlink" Target="http://114.215.188.21/u/151250169" TargetMode="External"/><Relationship Id="rId1164" Type="http://schemas.openxmlformats.org/officeDocument/2006/relationships/hyperlink" Target="http://114.215.188.21/151250169_cseiii_Quantour/Quantour/tree/590f531e8657155837f7bce3c64c062f10b0f690" TargetMode="External"/><Relationship Id="rId1165" Type="http://schemas.openxmlformats.org/officeDocument/2006/relationships/hyperlink" Target="http://114.215.188.21/151250169_cseiii_Quantour/Quantour/commit/c3f9f1671751ce8b1ce4057700f34ed7d400166d" TargetMode="External"/><Relationship Id="rId1166" Type="http://schemas.openxmlformats.org/officeDocument/2006/relationships/hyperlink" Target="http://114.215.188.21/151250169/Quantour" TargetMode="External"/><Relationship Id="rId1167" Type="http://schemas.openxmlformats.org/officeDocument/2006/relationships/hyperlink" Target="http://114.215.188.21/151250169_cseiii_Quantour/Quantour/commit/c3f9f1671751ce8b1ce4057700f34ed7d400166d" TargetMode="External"/><Relationship Id="rId1168" Type="http://schemas.openxmlformats.org/officeDocument/2006/relationships/hyperlink" Target="http://114.215.188.21/u/151250169" TargetMode="External"/><Relationship Id="rId1169" Type="http://schemas.openxmlformats.org/officeDocument/2006/relationships/hyperlink" Target="http://114.215.188.21/151250169_cseiii_Quantour/Quantour/tree/c3f9f1671751ce8b1ce4057700f34ed7d400166d" TargetMode="External"/><Relationship Id="rId1554" Type="http://schemas.openxmlformats.org/officeDocument/2006/relationships/hyperlink" Target="http://114.215.188.21/151250169_cseiii_Quantour/Quantour/commit/6dd5fa570e460212124cc725a6d1f3b8e1847be0" TargetMode="External"/><Relationship Id="rId1555" Type="http://schemas.openxmlformats.org/officeDocument/2006/relationships/hyperlink" Target="http://114.215.188.21/u/151250164" TargetMode="External"/><Relationship Id="rId1556" Type="http://schemas.openxmlformats.org/officeDocument/2006/relationships/hyperlink" Target="http://114.215.188.21/151250169_cseiii_Quantour/Quantour/tree/6dd5fa570e460212124cc725a6d1f3b8e1847be0" TargetMode="External"/><Relationship Id="rId1557" Type="http://schemas.openxmlformats.org/officeDocument/2006/relationships/hyperlink" Target="http://114.215.188.21/151250169_cseiii_Quantour/Quantour/commit/ff729055b8fad550f7266f91d5c383285069fb68" TargetMode="External"/><Relationship Id="rId1558" Type="http://schemas.openxmlformats.org/officeDocument/2006/relationships/hyperlink" Target="http://114.215.188.21/151250169/Quantour" TargetMode="External"/><Relationship Id="rId1559" Type="http://schemas.openxmlformats.org/officeDocument/2006/relationships/hyperlink" Target="http://114.215.188.21/151250169_cseiii_Quantour/Quantour/commit/ff729055b8fad550f7266f91d5c383285069fb68" TargetMode="External"/><Relationship Id="rId1944" Type="http://schemas.openxmlformats.org/officeDocument/2006/relationships/hyperlink" Target="http://114.215.188.21/151250169_cseiii_Quantour/Quantour/commit/a5d44f02ed8348b6fd852caf9f2548d2ab0fd548" TargetMode="External"/><Relationship Id="rId1945" Type="http://schemas.openxmlformats.org/officeDocument/2006/relationships/hyperlink" Target="mailto:xiezhenyu@172.28.172.240" TargetMode="External"/><Relationship Id="rId1946" Type="http://schemas.openxmlformats.org/officeDocument/2006/relationships/hyperlink" Target="http://114.215.188.21/151250169_cseiii_Quantour/Quantour/tree/a5d44f02ed8348b6fd852caf9f2548d2ab0fd548" TargetMode="External"/><Relationship Id="rId1947" Type="http://schemas.openxmlformats.org/officeDocument/2006/relationships/hyperlink" Target="http://114.215.188.21/151250169_cseiii_Quantour/Quantour/commit/caf7e280bea7ec6ace2f0ed78c26dbdebe5a82ff" TargetMode="External"/><Relationship Id="rId1948" Type="http://schemas.openxmlformats.org/officeDocument/2006/relationships/hyperlink" Target="http://114.215.188.21/151250169_cseiii_Quantour/Quantour/commit/caf7e280bea7ec6ace2f0ed78c26dbdebe5a82ff" TargetMode="External"/><Relationship Id="rId1949" Type="http://schemas.openxmlformats.org/officeDocument/2006/relationships/hyperlink" Target="mailto:xiezhenyu@192.168.1.102" TargetMode="External"/><Relationship Id="rId300" Type="http://schemas.openxmlformats.org/officeDocument/2006/relationships/hyperlink" Target="http://114.215.188.21/151250169_cseiii_Quantour/Quantour/commit/c7c341bd294eaee9a6dd40b5864836e225209ac0" TargetMode="External"/><Relationship Id="rId301" Type="http://schemas.openxmlformats.org/officeDocument/2006/relationships/hyperlink" Target="http://114.215.188.21/u/151250179" TargetMode="External"/><Relationship Id="rId302" Type="http://schemas.openxmlformats.org/officeDocument/2006/relationships/hyperlink" Target="http://114.215.188.21/151250169_cseiii_Quantour/Quantour/tree/c7c341bd294eaee9a6dd40b5864836e225209ac0" TargetMode="External"/><Relationship Id="rId303" Type="http://schemas.openxmlformats.org/officeDocument/2006/relationships/hyperlink" Target="http://114.215.188.21/151250169_cseiii_Quantour/Quantour/commit/6b40fe7cb102d24024e674fd50eb2bb5ac7cf6f6" TargetMode="External"/><Relationship Id="rId304" Type="http://schemas.openxmlformats.org/officeDocument/2006/relationships/hyperlink" Target="http://114.215.188.21/151250169_cseiii_Quantour/Quantour.git" TargetMode="External"/><Relationship Id="rId305" Type="http://schemas.openxmlformats.org/officeDocument/2006/relationships/hyperlink" Target="http://114.215.188.21/151250169_cseiii_Quantour/Quantour/commit/6b40fe7cb102d24024e674fd50eb2bb5ac7cf6f6" TargetMode="External"/><Relationship Id="rId306" Type="http://schemas.openxmlformats.org/officeDocument/2006/relationships/hyperlink" Target="http://114.215.188.21/u/151250179" TargetMode="External"/><Relationship Id="rId307" Type="http://schemas.openxmlformats.org/officeDocument/2006/relationships/hyperlink" Target="http://114.215.188.21/151250169_cseiii_Quantour/Quantour/tree/6b40fe7cb102d24024e674fd50eb2bb5ac7cf6f6" TargetMode="External"/><Relationship Id="rId308" Type="http://schemas.openxmlformats.org/officeDocument/2006/relationships/hyperlink" Target="http://114.215.188.21/151250169_cseiii_Quantour/Quantour/commit/4ba3ed567100b19e7333288d7c9c7308df3f9d84" TargetMode="External"/><Relationship Id="rId309" Type="http://schemas.openxmlformats.org/officeDocument/2006/relationships/hyperlink" Target="http://114.215.188.21/151250169_cseiii_Quantour/Quantour/commit/4ba3ed567100b19e7333288d7c9c7308df3f9d84" TargetMode="External"/><Relationship Id="rId90" Type="http://schemas.openxmlformats.org/officeDocument/2006/relationships/hyperlink" Target="http://114.215.188.21/u/151250179" TargetMode="External"/><Relationship Id="rId91" Type="http://schemas.openxmlformats.org/officeDocument/2006/relationships/hyperlink" Target="http://114.215.188.21/151250169_cseiii_Quantour/Quantour/tree/342b25f74fe6c99a453013731526df8429bab02c" TargetMode="External"/><Relationship Id="rId92" Type="http://schemas.openxmlformats.org/officeDocument/2006/relationships/hyperlink" Target="http://114.215.188.21/151250169_cseiii_Quantour/Quantour/commit/18b04da6eeffbf9a6b9351ba53bae9b7b31ff3d4" TargetMode="External"/><Relationship Id="rId93" Type="http://schemas.openxmlformats.org/officeDocument/2006/relationships/hyperlink" Target="http://114.215.188.21/151250169_cseiii_Quantour/Quantour/commit/18b04da6eeffbf9a6b9351ba53bae9b7b31ff3d4" TargetMode="External"/><Relationship Id="rId94" Type="http://schemas.openxmlformats.org/officeDocument/2006/relationships/hyperlink" Target="http://114.215.188.21/u/151250179" TargetMode="External"/><Relationship Id="rId95" Type="http://schemas.openxmlformats.org/officeDocument/2006/relationships/hyperlink" Target="http://114.215.188.21/151250169_cseiii_Quantour/Quantour/tree/18b04da6eeffbf9a6b9351ba53bae9b7b31ff3d4" TargetMode="External"/><Relationship Id="rId96" Type="http://schemas.openxmlformats.org/officeDocument/2006/relationships/hyperlink" Target="http://114.215.188.21/151250169_cseiii_Quantour/Quantour/commit/f7310e3d2062d8b915b49d323daf0a0aa5c41681" TargetMode="External"/><Relationship Id="rId97" Type="http://schemas.openxmlformats.org/officeDocument/2006/relationships/hyperlink" Target="http://114.215.188.21/151250169_cseiii_Quantour/Quantour/commit/f7310e3d2062d8b915b49d323daf0a0aa5c41681" TargetMode="External"/><Relationship Id="rId98" Type="http://schemas.openxmlformats.org/officeDocument/2006/relationships/hyperlink" Target="http://114.215.188.21/u/151250179" TargetMode="External"/><Relationship Id="rId99" Type="http://schemas.openxmlformats.org/officeDocument/2006/relationships/hyperlink" Target="http://114.215.188.21/151250169_cseiii_Quantour/Quantour/tree/f7310e3d2062d8b915b49d323daf0a0aa5c41681" TargetMode="External"/><Relationship Id="rId1950" Type="http://schemas.openxmlformats.org/officeDocument/2006/relationships/hyperlink" Target="http://114.215.188.21/151250169_cseiii_Quantour/Quantour/tree/caf7e280bea7ec6ace2f0ed78c26dbdebe5a82ff" TargetMode="External"/><Relationship Id="rId1951" Type="http://schemas.openxmlformats.org/officeDocument/2006/relationships/hyperlink" Target="http://114.215.188.21/151250169_cseiii_Quantour/Quantour/commit/30dac63b25838439509fef229115dd34eb6d05f0" TargetMode="External"/><Relationship Id="rId1952" Type="http://schemas.openxmlformats.org/officeDocument/2006/relationships/hyperlink" Target="http://114.215.188.21/151250169_cseiii_Quantour/Quantour/commit/30dac63b25838439509fef229115dd34eb6d05f0" TargetMode="External"/><Relationship Id="rId1953" Type="http://schemas.openxmlformats.org/officeDocument/2006/relationships/hyperlink" Target="mailto:151250139%20151250139@smail.nju.edu.cn" TargetMode="External"/><Relationship Id="rId1560" Type="http://schemas.openxmlformats.org/officeDocument/2006/relationships/hyperlink" Target="http://114.215.188.21/u/151250164" TargetMode="External"/><Relationship Id="rId1561" Type="http://schemas.openxmlformats.org/officeDocument/2006/relationships/hyperlink" Target="http://114.215.188.21/151250169_cseiii_Quantour/Quantour/tree/ff729055b8fad550f7266f91d5c383285069fb68" TargetMode="External"/><Relationship Id="rId1562" Type="http://schemas.openxmlformats.org/officeDocument/2006/relationships/hyperlink" Target="http://114.215.188.21/151250169_cseiii_Quantour/Quantour/commit/5ce811f38ede1abfd8e7cbad48f130d69e96439a" TargetMode="External"/><Relationship Id="rId1563" Type="http://schemas.openxmlformats.org/officeDocument/2006/relationships/hyperlink" Target="http://114.215.188.21/151250169_cseiii_Quantour/Quantour/commit/5ce811f38ede1abfd8e7cbad48f130d69e96439a" TargetMode="External"/><Relationship Id="rId1170" Type="http://schemas.openxmlformats.org/officeDocument/2006/relationships/hyperlink" Target="http://114.215.188.21/151250169_cseiii_Quantour/Quantour/commit/d252f55a42997f496c6e1801d19e2bc913e9a17e" TargetMode="External"/><Relationship Id="rId1171" Type="http://schemas.openxmlformats.org/officeDocument/2006/relationships/hyperlink" Target="http://114.215.188.21/151250169_cseiii_Quantour/Quantour/commit/d252f55a42997f496c6e1801d19e2bc913e9a17e" TargetMode="External"/><Relationship Id="rId1172" Type="http://schemas.openxmlformats.org/officeDocument/2006/relationships/hyperlink" Target="mailto:ykky32085@163.com" TargetMode="External"/><Relationship Id="rId1173" Type="http://schemas.openxmlformats.org/officeDocument/2006/relationships/hyperlink" Target="http://114.215.188.21/151250169_cseiii_Quantour/Quantour/tree/d252f55a42997f496c6e1801d19e2bc913e9a17e" TargetMode="External"/><Relationship Id="rId1174" Type="http://schemas.openxmlformats.org/officeDocument/2006/relationships/hyperlink" Target="http://114.215.188.21/151250169_cseiii_Quantour/Quantour/commit/6f279ab6863591fc0c0201d521706ba2d25b0d4a" TargetMode="External"/><Relationship Id="rId1175" Type="http://schemas.openxmlformats.org/officeDocument/2006/relationships/hyperlink" Target="http://114.215.188.21/151250169_cseiii_Quantour/Quantour/commit/6f279ab6863591fc0c0201d521706ba2d25b0d4a" TargetMode="External"/><Relationship Id="rId1176" Type="http://schemas.openxmlformats.org/officeDocument/2006/relationships/hyperlink" Target="http://114.215.188.21/u/151250179" TargetMode="External"/><Relationship Id="rId1177" Type="http://schemas.openxmlformats.org/officeDocument/2006/relationships/hyperlink" Target="http://114.215.188.21/151250169_cseiii_Quantour/Quantour/tree/6f279ab6863591fc0c0201d521706ba2d25b0d4a" TargetMode="External"/><Relationship Id="rId1178" Type="http://schemas.openxmlformats.org/officeDocument/2006/relationships/hyperlink" Target="http://114.215.188.21/151250169_cseiii_Quantour/Quantour/commit/b561c66fbd0280cc09f30e8b233477491eed0f01" TargetMode="External"/><Relationship Id="rId1179" Type="http://schemas.openxmlformats.org/officeDocument/2006/relationships/hyperlink" Target="http://114.215.188.21/151250169_cseiii_Quantour/Quantour/commit/b561c66fbd0280cc09f30e8b233477491eed0f01" TargetMode="External"/><Relationship Id="rId1564" Type="http://schemas.openxmlformats.org/officeDocument/2006/relationships/hyperlink" Target="mailto:944125893@qq.com" TargetMode="External"/><Relationship Id="rId1565" Type="http://schemas.openxmlformats.org/officeDocument/2006/relationships/hyperlink" Target="http://114.215.188.21/151250169_cseiii_Quantour/Quantour/tree/5ce811f38ede1abfd8e7cbad48f130d69e96439a" TargetMode="External"/><Relationship Id="rId1566" Type="http://schemas.openxmlformats.org/officeDocument/2006/relationships/hyperlink" Target="http://114.215.188.21/151250169_cseiii_Quantour/Quantour/commit/687ef593e58487ea1d1ee3165b6247dd3ba918ba" TargetMode="External"/><Relationship Id="rId1567" Type="http://schemas.openxmlformats.org/officeDocument/2006/relationships/hyperlink" Target="http://114.215.188.21/151250169_cseiii_Quantour/Quantour/commit/687ef593e58487ea1d1ee3165b6247dd3ba918ba" TargetMode="External"/><Relationship Id="rId1568" Type="http://schemas.openxmlformats.org/officeDocument/2006/relationships/hyperlink" Target="http://114.215.188.21/u/151250164" TargetMode="External"/><Relationship Id="rId1569" Type="http://schemas.openxmlformats.org/officeDocument/2006/relationships/hyperlink" Target="http://114.215.188.21/151250169_cseiii_Quantour/Quantour/tree/687ef593e58487ea1d1ee3165b6247dd3ba918ba" TargetMode="External"/><Relationship Id="rId1954" Type="http://schemas.openxmlformats.org/officeDocument/2006/relationships/hyperlink" Target="http://114.215.188.21/151250169_cseiii_Quantour/Quantour/tree/30dac63b25838439509fef229115dd34eb6d05f0" TargetMode="External"/><Relationship Id="rId1955" Type="http://schemas.openxmlformats.org/officeDocument/2006/relationships/hyperlink" Target="http://114.215.188.21/151250169_cseiii_Quantour/Quantour/commit/ad2f397252c79cd71749631e29fddf0d7f790473" TargetMode="External"/><Relationship Id="rId1956" Type="http://schemas.openxmlformats.org/officeDocument/2006/relationships/hyperlink" Target="http://114.215.188.21/151250169/Quantour.git" TargetMode="External"/><Relationship Id="rId1957" Type="http://schemas.openxmlformats.org/officeDocument/2006/relationships/hyperlink" Target="http://114.215.188.21/151250169_cseiii_Quantour/Quantour/commit/ad2f397252c79cd71749631e29fddf0d7f790473" TargetMode="External"/><Relationship Id="rId1958" Type="http://schemas.openxmlformats.org/officeDocument/2006/relationships/hyperlink" Target="mailto:151250139%20151250139@smail.nju.edu.cn" TargetMode="External"/><Relationship Id="rId1959" Type="http://schemas.openxmlformats.org/officeDocument/2006/relationships/hyperlink" Target="http://114.215.188.21/151250169_cseiii_Quantour/Quantour/tree/ad2f397252c79cd71749631e29fddf0d7f790473" TargetMode="External"/><Relationship Id="rId700" Type="http://schemas.openxmlformats.org/officeDocument/2006/relationships/hyperlink" Target="http://114.215.188.21/151250169_cseiii_Quantour/Quantour/commit/df02d202142bfd622cfab5bb99149ed50bc9c4a3" TargetMode="External"/><Relationship Id="rId701" Type="http://schemas.openxmlformats.org/officeDocument/2006/relationships/hyperlink" Target="mailto:151250139%20151250139@smail.nju.edu.cn" TargetMode="External"/><Relationship Id="rId702" Type="http://schemas.openxmlformats.org/officeDocument/2006/relationships/hyperlink" Target="http://114.215.188.21/151250169_cseiii_Quantour/Quantour/tree/df02d202142bfd622cfab5bb99149ed50bc9c4a3" TargetMode="External"/><Relationship Id="rId703" Type="http://schemas.openxmlformats.org/officeDocument/2006/relationships/hyperlink" Target="http://114.215.188.21/151250169_cseiii_Quantour/Quantour/commit/a40500cc87812163aa100b0dfe146a01dfdd176a" TargetMode="External"/><Relationship Id="rId310" Type="http://schemas.openxmlformats.org/officeDocument/2006/relationships/hyperlink" Target="http://114.215.188.21/u/151250179" TargetMode="External"/><Relationship Id="rId311" Type="http://schemas.openxmlformats.org/officeDocument/2006/relationships/hyperlink" Target="http://114.215.188.21/151250169_cseiii_Quantour/Quantour/tree/4ba3ed567100b19e7333288d7c9c7308df3f9d84" TargetMode="External"/><Relationship Id="rId312" Type="http://schemas.openxmlformats.org/officeDocument/2006/relationships/hyperlink" Target="http://114.215.188.21/151250169_cseiii_Quantour/Quantour/commit/6e8d7775509683612653db45e61ccf0a231f38df" TargetMode="External"/><Relationship Id="rId313" Type="http://schemas.openxmlformats.org/officeDocument/2006/relationships/hyperlink" Target="http://114.215.188.21/151250169_cseiii_Quantour/Quantour/commit/6e8d7775509683612653db45e61ccf0a231f38df" TargetMode="External"/><Relationship Id="rId314" Type="http://schemas.openxmlformats.org/officeDocument/2006/relationships/hyperlink" Target="http://114.215.188.21/u/151250179" TargetMode="External"/><Relationship Id="rId315" Type="http://schemas.openxmlformats.org/officeDocument/2006/relationships/hyperlink" Target="http://114.215.188.21/151250169_cseiii_Quantour/Quantour/tree/6e8d7775509683612653db45e61ccf0a231f38df" TargetMode="External"/><Relationship Id="rId316" Type="http://schemas.openxmlformats.org/officeDocument/2006/relationships/hyperlink" Target="http://114.215.188.21/151250169_cseiii_Quantour/Quantour/commit/0550879068f9fc68f6981c2139101be290876be1" TargetMode="External"/><Relationship Id="rId317" Type="http://schemas.openxmlformats.org/officeDocument/2006/relationships/hyperlink" Target="http://114.215.188.21/151250169_cseiii_Quantour/Quantour/commit/0550879068f9fc68f6981c2139101be290876be1" TargetMode="External"/><Relationship Id="rId318" Type="http://schemas.openxmlformats.org/officeDocument/2006/relationships/hyperlink" Target="mailto:151250139%20151250139@smail.nju.edu.cn" TargetMode="External"/><Relationship Id="rId319" Type="http://schemas.openxmlformats.org/officeDocument/2006/relationships/hyperlink" Target="http://114.215.188.21/151250169_cseiii_Quantour/Quantour/tree/0550879068f9fc68f6981c2139101be290876be1" TargetMode="External"/><Relationship Id="rId704" Type="http://schemas.openxmlformats.org/officeDocument/2006/relationships/hyperlink" Target="http://114.215.188.21/151250169/Quantour.git" TargetMode="External"/><Relationship Id="rId705" Type="http://schemas.openxmlformats.org/officeDocument/2006/relationships/hyperlink" Target="http://114.215.188.21/151250169_cseiii_Quantour/Quantour/commit/a40500cc87812163aa100b0dfe146a01dfdd176a" TargetMode="External"/><Relationship Id="rId706" Type="http://schemas.openxmlformats.org/officeDocument/2006/relationships/hyperlink" Target="mailto:151250139%20151250139@smail.nju.edu.cn" TargetMode="External"/><Relationship Id="rId707" Type="http://schemas.openxmlformats.org/officeDocument/2006/relationships/hyperlink" Target="http://114.215.188.21/151250169_cseiii_Quantour/Quantour/tree/a40500cc87812163aa100b0dfe146a01dfdd176a" TargetMode="External"/><Relationship Id="rId708" Type="http://schemas.openxmlformats.org/officeDocument/2006/relationships/hyperlink" Target="http://114.215.188.21/151250169_cseiii_Quantour/Quantour/commit/6a962345b1a27ee1085b18e82f0537f47503265a" TargetMode="External"/><Relationship Id="rId709" Type="http://schemas.openxmlformats.org/officeDocument/2006/relationships/hyperlink" Target="http://114.215.188.21/151250169/Quantour.git" TargetMode="External"/><Relationship Id="rId1960" Type="http://schemas.openxmlformats.org/officeDocument/2006/relationships/hyperlink" Target="http://114.215.188.21/151250169_cseiii_Quantour/Quantour/commit/a20940bb8fd57e188aabc2f825ca269c06e90adf" TargetMode="External"/><Relationship Id="rId1961" Type="http://schemas.openxmlformats.org/officeDocument/2006/relationships/hyperlink" Target="http://114.215.188.21/151250169_cseiii_Quantour/Quantour/commit/a20940bb8fd57e188aabc2f825ca269c06e90adf" TargetMode="External"/><Relationship Id="rId1962" Type="http://schemas.openxmlformats.org/officeDocument/2006/relationships/hyperlink" Target="mailto:xiezhenyu@192.168.1.102" TargetMode="External"/><Relationship Id="rId1963" Type="http://schemas.openxmlformats.org/officeDocument/2006/relationships/hyperlink" Target="http://114.215.188.21/151250169_cseiii_Quantour/Quantour/tree/a20940bb8fd57e188aabc2f825ca269c06e90adf" TargetMode="External"/><Relationship Id="rId1570" Type="http://schemas.openxmlformats.org/officeDocument/2006/relationships/hyperlink" Target="http://114.215.188.21/151250169_cseiii_Quantour/Quantour/commit/25da9bb448f90763a57ec4043fbcd74d9791177b" TargetMode="External"/><Relationship Id="rId1571" Type="http://schemas.openxmlformats.org/officeDocument/2006/relationships/hyperlink" Target="http://114.215.188.21/151250169_cseiii_Quantour/Quantour/commit/25da9bb448f90763a57ec4043fbcd74d9791177b" TargetMode="External"/><Relationship Id="rId1572" Type="http://schemas.openxmlformats.org/officeDocument/2006/relationships/hyperlink" Target="http://114.215.188.21/u/151250164" TargetMode="External"/><Relationship Id="rId1573" Type="http://schemas.openxmlformats.org/officeDocument/2006/relationships/hyperlink" Target="http://114.215.188.21/151250169_cseiii_Quantour/Quantour/tree/25da9bb448f90763a57ec4043fbcd74d9791177b" TargetMode="External"/><Relationship Id="rId1180" Type="http://schemas.openxmlformats.org/officeDocument/2006/relationships/hyperlink" Target="mailto:ykky32085@163.com" TargetMode="External"/><Relationship Id="rId1181" Type="http://schemas.openxmlformats.org/officeDocument/2006/relationships/hyperlink" Target="http://114.215.188.21/151250169_cseiii_Quantour/Quantour/tree/b561c66fbd0280cc09f30e8b233477491eed0f01" TargetMode="External"/><Relationship Id="rId1182" Type="http://schemas.openxmlformats.org/officeDocument/2006/relationships/hyperlink" Target="http://114.215.188.21/151250169_cseiii_Quantour/Quantour/commit/c2c404dd4512f814bc239f01f8f9a1caa3173f1b" TargetMode="External"/><Relationship Id="rId1183" Type="http://schemas.openxmlformats.org/officeDocument/2006/relationships/hyperlink" Target="http://114.215.188.21/151250169_cseiii_Quantour/Quantour/commit/c2c404dd4512f814bc239f01f8f9a1caa3173f1b" TargetMode="External"/><Relationship Id="rId1184" Type="http://schemas.openxmlformats.org/officeDocument/2006/relationships/hyperlink" Target="http://114.215.188.21/u/151250179" TargetMode="External"/><Relationship Id="rId1185" Type="http://schemas.openxmlformats.org/officeDocument/2006/relationships/hyperlink" Target="http://114.215.188.21/151250169_cseiii_Quantour/Quantour/tree/c2c404dd4512f814bc239f01f8f9a1caa3173f1b" TargetMode="External"/><Relationship Id="rId1186" Type="http://schemas.openxmlformats.org/officeDocument/2006/relationships/hyperlink" Target="http://114.215.188.21/151250169_cseiii_Quantour/Quantour/commit/5d82e41a1e3c03004e5683b246c88898314bc526" TargetMode="External"/><Relationship Id="rId1187" Type="http://schemas.openxmlformats.org/officeDocument/2006/relationships/hyperlink" Target="http://114.215.188.21/151250169_cseiii_Quantour/Quantour/commit/5d82e41a1e3c03004e5683b246c88898314bc526" TargetMode="External"/><Relationship Id="rId1188" Type="http://schemas.openxmlformats.org/officeDocument/2006/relationships/hyperlink" Target="mailto:954618625@qq.com" TargetMode="External"/><Relationship Id="rId1189" Type="http://schemas.openxmlformats.org/officeDocument/2006/relationships/hyperlink" Target="http://114.215.188.21/151250169_cseiii_Quantour/Quantour/tree/5d82e41a1e3c03004e5683b246c88898314bc526" TargetMode="External"/><Relationship Id="rId1574" Type="http://schemas.openxmlformats.org/officeDocument/2006/relationships/hyperlink" Target="http://114.215.188.21/151250169_cseiii_Quantour/Quantour/commit/7f5a2513cdfd05be8abf7bfd4ccd08ab44c40693" TargetMode="External"/><Relationship Id="rId1575" Type="http://schemas.openxmlformats.org/officeDocument/2006/relationships/hyperlink" Target="http://114.215.188.21/151250169/Quantour.git" TargetMode="External"/><Relationship Id="rId1576" Type="http://schemas.openxmlformats.org/officeDocument/2006/relationships/hyperlink" Target="http://114.215.188.21/151250169_cseiii_Quantour/Quantour/commit/7f5a2513cdfd05be8abf7bfd4ccd08ab44c40693" TargetMode="External"/><Relationship Id="rId1577" Type="http://schemas.openxmlformats.org/officeDocument/2006/relationships/hyperlink" Target="mailto:xiezhenyu@172.28.172.240" TargetMode="External"/><Relationship Id="rId1578" Type="http://schemas.openxmlformats.org/officeDocument/2006/relationships/hyperlink" Target="http://114.215.188.21/151250169_cseiii_Quantour/Quantour/tree/7f5a2513cdfd05be8abf7bfd4ccd08ab44c40693" TargetMode="External"/><Relationship Id="rId1579" Type="http://schemas.openxmlformats.org/officeDocument/2006/relationships/hyperlink" Target="http://114.215.188.21/151250169_cseiii_Quantour/Quantour/commit/eab3e33ab3f666097c453ad8217e2603ab4ddbda" TargetMode="External"/><Relationship Id="rId1964" Type="http://schemas.openxmlformats.org/officeDocument/2006/relationships/hyperlink" Target="http://114.215.188.21/151250169_cseiii_Quantour/Quantour/commit/199ea7fec22848a9311e44b674d6d5dd6310c006" TargetMode="External"/><Relationship Id="rId1965" Type="http://schemas.openxmlformats.org/officeDocument/2006/relationships/hyperlink" Target="http://114.215.188.21/151250169_cseiii_Quantour/Quantour/commit/199ea7fec22848a9311e44b674d6d5dd6310c006" TargetMode="External"/><Relationship Id="rId1966" Type="http://schemas.openxmlformats.org/officeDocument/2006/relationships/hyperlink" Target="http://114.215.188.21/u/151250139" TargetMode="External"/><Relationship Id="rId1967" Type="http://schemas.openxmlformats.org/officeDocument/2006/relationships/hyperlink" Target="http://114.215.188.21/151250169_cseiii_Quantour/Quantour/tree/199ea7fec22848a9311e44b674d6d5dd6310c006" TargetMode="External"/><Relationship Id="rId1968" Type="http://schemas.openxmlformats.org/officeDocument/2006/relationships/hyperlink" Target="http://114.215.188.21/151250169_cseiii_Quantour/Quantour/commit/a410dd222e5eb6f3ffb42847c5bc76de13924b14" TargetMode="External"/><Relationship Id="rId1969" Type="http://schemas.openxmlformats.org/officeDocument/2006/relationships/hyperlink" Target="http://114.215.188.21/151250169_cseiii_Quantour/Quantour/commit/a410dd222e5eb6f3ffb42847c5bc76de13924b14" TargetMode="External"/><Relationship Id="rId710" Type="http://schemas.openxmlformats.org/officeDocument/2006/relationships/hyperlink" Target="http://114.215.188.21/151250169_cseiii_Quantour/Quantour/commit/6a962345b1a27ee1085b18e82f0537f47503265a" TargetMode="External"/><Relationship Id="rId711" Type="http://schemas.openxmlformats.org/officeDocument/2006/relationships/hyperlink" Target="mailto:151250139%20151250139@smail.nju.edu.cn" TargetMode="External"/><Relationship Id="rId712" Type="http://schemas.openxmlformats.org/officeDocument/2006/relationships/hyperlink" Target="http://114.215.188.21/151250169_cseiii_Quantour/Quantour/tree/6a962345b1a27ee1085b18e82f0537f47503265a" TargetMode="External"/><Relationship Id="rId713" Type="http://schemas.openxmlformats.org/officeDocument/2006/relationships/hyperlink" Target="http://114.215.188.21/151250169_cseiii_Quantour/Quantour/commit/9b2091e3faf270c3e5c98435daea8be6cb38ce9a" TargetMode="External"/><Relationship Id="rId320" Type="http://schemas.openxmlformats.org/officeDocument/2006/relationships/hyperlink" Target="http://114.215.188.21/151250169_cseiii_Quantour/Quantour/commit/5e01a0823466869117b4f48dc0e5e7e595269b46" TargetMode="External"/><Relationship Id="rId321" Type="http://schemas.openxmlformats.org/officeDocument/2006/relationships/hyperlink" Target="http://114.215.188.21/151250169_cseiii_Quantour/Quantour/commit/5e01a0823466869117b4f48dc0e5e7e595269b46" TargetMode="External"/><Relationship Id="rId322" Type="http://schemas.openxmlformats.org/officeDocument/2006/relationships/hyperlink" Target="mailto:151250139%20151250139@smail.nju.edu.cn" TargetMode="External"/><Relationship Id="rId323" Type="http://schemas.openxmlformats.org/officeDocument/2006/relationships/hyperlink" Target="http://114.215.188.21/151250169_cseiii_Quantour/Quantour/tree/5e01a0823466869117b4f48dc0e5e7e595269b46" TargetMode="External"/><Relationship Id="rId324" Type="http://schemas.openxmlformats.org/officeDocument/2006/relationships/hyperlink" Target="http://114.215.188.21/151250169_cseiii_Quantour/Quantour/commit/b0986df784a477dc5d069014892246d09b0fc23f" TargetMode="External"/><Relationship Id="rId325" Type="http://schemas.openxmlformats.org/officeDocument/2006/relationships/hyperlink" Target="http://114.215.188.21/151250169_cseiii_Quantour/Quantour/commit/b0986df784a477dc5d069014892246d09b0fc23f" TargetMode="External"/><Relationship Id="rId326" Type="http://schemas.openxmlformats.org/officeDocument/2006/relationships/hyperlink" Target="mailto:151250139%20151250139@smail.nju.edu.cn" TargetMode="External"/><Relationship Id="rId327" Type="http://schemas.openxmlformats.org/officeDocument/2006/relationships/hyperlink" Target="http://114.215.188.21/151250169_cseiii_Quantour/Quantour/tree/b0986df784a477dc5d069014892246d09b0fc23f" TargetMode="External"/><Relationship Id="rId328" Type="http://schemas.openxmlformats.org/officeDocument/2006/relationships/hyperlink" Target="http://114.215.188.21/151250169_cseiii_Quantour/Quantour/commit/99843dc18a387381b8f4ec36d04bdf328cf216e9" TargetMode="External"/><Relationship Id="rId329" Type="http://schemas.openxmlformats.org/officeDocument/2006/relationships/hyperlink" Target="http://114.215.188.21/151250169_cseiii_Quantour/Quantour/commit/99843dc18a387381b8f4ec36d04bdf328cf216e9" TargetMode="External"/><Relationship Id="rId714" Type="http://schemas.openxmlformats.org/officeDocument/2006/relationships/hyperlink" Target="http://114.215.188.21/151250169/Quantour.git" TargetMode="External"/><Relationship Id="rId715" Type="http://schemas.openxmlformats.org/officeDocument/2006/relationships/hyperlink" Target="http://114.215.188.21/151250169_cseiii_Quantour/Quantour/commit/9b2091e3faf270c3e5c98435daea8be6cb38ce9a" TargetMode="External"/><Relationship Id="rId716" Type="http://schemas.openxmlformats.org/officeDocument/2006/relationships/hyperlink" Target="mailto:151250139%20151250139@smail.nju.edu.cn" TargetMode="External"/><Relationship Id="rId717" Type="http://schemas.openxmlformats.org/officeDocument/2006/relationships/hyperlink" Target="http://114.215.188.21/151250169_cseiii_Quantour/Quantour/tree/9b2091e3faf270c3e5c98435daea8be6cb38ce9a" TargetMode="External"/><Relationship Id="rId718" Type="http://schemas.openxmlformats.org/officeDocument/2006/relationships/hyperlink" Target="http://114.215.188.21/151250169_cseiii_Quantour/Quantour/commit/66ca6918b9441255ec4e36230917cf5935f793bc" TargetMode="External"/><Relationship Id="rId719" Type="http://schemas.openxmlformats.org/officeDocument/2006/relationships/hyperlink" Target="http://114.215.188.21/151250169_cseiii_Quantour/Quantour/commit/66ca6918b9441255ec4e36230917cf5935f793bc" TargetMode="External"/><Relationship Id="rId1970" Type="http://schemas.openxmlformats.org/officeDocument/2006/relationships/hyperlink" Target="mailto:xiezhenyu@192.168.1.102" TargetMode="External"/><Relationship Id="rId1971" Type="http://schemas.openxmlformats.org/officeDocument/2006/relationships/hyperlink" Target="http://114.215.188.21/151250169_cseiii_Quantour/Quantour/tree/a410dd222e5eb6f3ffb42847c5bc76de13924b14" TargetMode="External"/><Relationship Id="rId1972" Type="http://schemas.openxmlformats.org/officeDocument/2006/relationships/hyperlink" Target="http://114.215.188.21/151250169_cseiii_Quantour/Quantour/commit/25857157db3505c620d3bc9e0719d73f7abe7cbe" TargetMode="External"/><Relationship Id="rId1973" Type="http://schemas.openxmlformats.org/officeDocument/2006/relationships/hyperlink" Target="http://114.215.188.21/151250169_cseiii_Quantour/Quantour/commit/25857157db3505c620d3bc9e0719d73f7abe7cbe" TargetMode="External"/><Relationship Id="rId1580" Type="http://schemas.openxmlformats.org/officeDocument/2006/relationships/hyperlink" Target="http://114.215.188.21/151250169/Quantour.git" TargetMode="External"/><Relationship Id="rId1581" Type="http://schemas.openxmlformats.org/officeDocument/2006/relationships/hyperlink" Target="http://114.215.188.21/151250169_cseiii_Quantour/Quantour/commit/eab3e33ab3f666097c453ad8217e2603ab4ddbda" TargetMode="External"/><Relationship Id="rId1582" Type="http://schemas.openxmlformats.org/officeDocument/2006/relationships/hyperlink" Target="mailto:xiezhenyu@172.28.172.240" TargetMode="External"/><Relationship Id="rId1583" Type="http://schemas.openxmlformats.org/officeDocument/2006/relationships/hyperlink" Target="http://114.215.188.21/151250169_cseiii_Quantour/Quantour/tree/eab3e33ab3f666097c453ad8217e2603ab4ddbda" TargetMode="External"/><Relationship Id="rId1190" Type="http://schemas.openxmlformats.org/officeDocument/2006/relationships/hyperlink" Target="http://114.215.188.21/151250169_cseiii_Quantour/Quantour/commit/1e7410686f2b8958f88b35b3f56bff499c497052" TargetMode="External"/><Relationship Id="rId1191" Type="http://schemas.openxmlformats.org/officeDocument/2006/relationships/hyperlink" Target="http://114.215.188.21/151250169_cseiii_Quantour/Quantour/commit/1e7410686f2b8958f88b35b3f56bff499c497052" TargetMode="External"/><Relationship Id="rId1192" Type="http://schemas.openxmlformats.org/officeDocument/2006/relationships/hyperlink" Target="mailto:954618625@qq.com" TargetMode="External"/><Relationship Id="rId1193" Type="http://schemas.openxmlformats.org/officeDocument/2006/relationships/hyperlink" Target="http://114.215.188.21/151250169_cseiii_Quantour/Quantour/tree/1e7410686f2b8958f88b35b3f56bff499c497052" TargetMode="External"/><Relationship Id="rId1194" Type="http://schemas.openxmlformats.org/officeDocument/2006/relationships/hyperlink" Target="http://114.215.188.21/151250169_cseiii_Quantour/Quantour/commit/ae5e64b94fee182665233909cb38cb3112fa5690" TargetMode="External"/><Relationship Id="rId1195" Type="http://schemas.openxmlformats.org/officeDocument/2006/relationships/hyperlink" Target="http://114.215.188.21/151250169_cseiii_Quantour/Quantour/commit/ae5e64b94fee182665233909cb38cb3112fa5690" TargetMode="External"/><Relationship Id="rId1196" Type="http://schemas.openxmlformats.org/officeDocument/2006/relationships/hyperlink" Target="http://114.215.188.21/u/151250169" TargetMode="External"/><Relationship Id="rId1197" Type="http://schemas.openxmlformats.org/officeDocument/2006/relationships/hyperlink" Target="http://114.215.188.21/151250169_cseiii_Quantour/Quantour/tree/ae5e64b94fee182665233909cb38cb3112fa5690" TargetMode="External"/><Relationship Id="rId1198" Type="http://schemas.openxmlformats.org/officeDocument/2006/relationships/hyperlink" Target="http://114.215.188.21/151250169_cseiii_Quantour/Quantour/commit/5c09c54020c20647d7a38c580704ddf79d2e784a" TargetMode="External"/><Relationship Id="rId1199" Type="http://schemas.openxmlformats.org/officeDocument/2006/relationships/hyperlink" Target="http://114.215.188.21/151250169_cseiii_Quantour/Quantour/commit/5c09c54020c20647d7a38c580704ddf79d2e784a" TargetMode="External"/><Relationship Id="rId1584" Type="http://schemas.openxmlformats.org/officeDocument/2006/relationships/hyperlink" Target="http://114.215.188.21/151250169_cseiii_Quantour/Quantour/commit/4714091198270123c5fc1091d668bb845c54246d" TargetMode="External"/><Relationship Id="rId1585" Type="http://schemas.openxmlformats.org/officeDocument/2006/relationships/hyperlink" Target="http://114.215.188.21/151250169/Quantour.git" TargetMode="External"/><Relationship Id="rId1586" Type="http://schemas.openxmlformats.org/officeDocument/2006/relationships/hyperlink" Target="http://114.215.188.21/151250169_cseiii_Quantour/Quantour/commit/4714091198270123c5fc1091d668bb845c54246d" TargetMode="External"/><Relationship Id="rId1587" Type="http://schemas.openxmlformats.org/officeDocument/2006/relationships/hyperlink" Target="mailto:xiezhenyu@172.28.172.240" TargetMode="External"/><Relationship Id="rId1588" Type="http://schemas.openxmlformats.org/officeDocument/2006/relationships/hyperlink" Target="http://114.215.188.21/151250169_cseiii_Quantour/Quantour/tree/4714091198270123c5fc1091d668bb845c54246d" TargetMode="External"/><Relationship Id="rId1589" Type="http://schemas.openxmlformats.org/officeDocument/2006/relationships/hyperlink" Target="http://114.215.188.21/151250169_cseiii_Quantour/Quantour/commit/f90a99e5814e2af15e6cbf7e6fe123ef4861da1f" TargetMode="External"/><Relationship Id="rId1974" Type="http://schemas.openxmlformats.org/officeDocument/2006/relationships/hyperlink" Target="mailto:xiezhenyu@192.168.1.102" TargetMode="External"/><Relationship Id="rId1975" Type="http://schemas.openxmlformats.org/officeDocument/2006/relationships/hyperlink" Target="http://114.215.188.21/151250169_cseiii_Quantour/Quantour/tree/25857157db3505c620d3bc9e0719d73f7abe7cbe" TargetMode="External"/><Relationship Id="rId1976" Type="http://schemas.openxmlformats.org/officeDocument/2006/relationships/fontTable" Target="fontTable.xml"/><Relationship Id="rId1977" Type="http://schemas.openxmlformats.org/officeDocument/2006/relationships/theme" Target="theme/theme1.xml"/><Relationship Id="rId720" Type="http://schemas.openxmlformats.org/officeDocument/2006/relationships/hyperlink" Target="mailto:151250139%20151250139@smail.nju.edu.cn" TargetMode="External"/><Relationship Id="rId721" Type="http://schemas.openxmlformats.org/officeDocument/2006/relationships/hyperlink" Target="http://114.215.188.21/151250169_cseiii_Quantour/Quantour/tree/66ca6918b9441255ec4e36230917cf5935f793bc" TargetMode="External"/><Relationship Id="rId722" Type="http://schemas.openxmlformats.org/officeDocument/2006/relationships/hyperlink" Target="http://114.215.188.21/151250169_cseiii_Quantour/Quantour/commit/340f4e7f3fdac5db156bd3d77c3361856622ac6e" TargetMode="External"/><Relationship Id="rId723" Type="http://schemas.openxmlformats.org/officeDocument/2006/relationships/hyperlink" Target="http://114.215.188.21/151250169_cseiii_Quantour/Quantour/commit/340f4e7f3fdac5db156bd3d77c3361856622ac6e" TargetMode="External"/><Relationship Id="rId330" Type="http://schemas.openxmlformats.org/officeDocument/2006/relationships/hyperlink" Target="mailto:151250139%20151250139@smail.nju.edu.cn" TargetMode="External"/><Relationship Id="rId331" Type="http://schemas.openxmlformats.org/officeDocument/2006/relationships/hyperlink" Target="http://114.215.188.21/151250169_cseiii_Quantour/Quantour/tree/99843dc18a387381b8f4ec36d04bdf328cf216e9" TargetMode="External"/><Relationship Id="rId332" Type="http://schemas.openxmlformats.org/officeDocument/2006/relationships/hyperlink" Target="http://114.215.188.21/151250169_cseiii_Quantour/Quantour/commit/8ad0f69d5f247fa706b51a3711cfa18c34ea0d0c" TargetMode="External"/><Relationship Id="rId333" Type="http://schemas.openxmlformats.org/officeDocument/2006/relationships/hyperlink" Target="http://114.215.188.21/151250169_cseiii_Quantour/Quantour/commit/8ad0f69d5f247fa706b51a3711cfa18c34ea0d0c" TargetMode="External"/><Relationship Id="rId334" Type="http://schemas.openxmlformats.org/officeDocument/2006/relationships/hyperlink" Target="mailto:151250139%20151250139@smail.nju.edu.cn" TargetMode="External"/><Relationship Id="rId335" Type="http://schemas.openxmlformats.org/officeDocument/2006/relationships/hyperlink" Target="http://114.215.188.21/151250169_cseiii_Quantour/Quantour/tree/8ad0f69d5f247fa706b51a3711cfa18c34ea0d0c" TargetMode="External"/><Relationship Id="rId336" Type="http://schemas.openxmlformats.org/officeDocument/2006/relationships/hyperlink" Target="http://114.215.188.21/151250169_cseiii_Quantour/Quantour/commit/b9df719b8d7d386b973edc55fa77453d5b569abf" TargetMode="External"/><Relationship Id="rId337" Type="http://schemas.openxmlformats.org/officeDocument/2006/relationships/hyperlink" Target="http://114.215.188.21/151250169_cseiii_Quantour/Quantour/commit/b9df719b8d7d386b973edc55fa77453d5b569abf" TargetMode="External"/><Relationship Id="rId338" Type="http://schemas.openxmlformats.org/officeDocument/2006/relationships/hyperlink" Target="http://114.215.188.21/u/151250179" TargetMode="External"/><Relationship Id="rId339" Type="http://schemas.openxmlformats.org/officeDocument/2006/relationships/hyperlink" Target="http://114.215.188.21/151250169_cseiii_Quantour/Quantour/tree/b9df719b8d7d386b973edc55fa77453d5b569abf" TargetMode="External"/><Relationship Id="rId724" Type="http://schemas.openxmlformats.org/officeDocument/2006/relationships/hyperlink" Target="mailto:151250139%20151250139@smail.nju.edu.cn" TargetMode="External"/><Relationship Id="rId725" Type="http://schemas.openxmlformats.org/officeDocument/2006/relationships/hyperlink" Target="http://114.215.188.21/151250169_cseiii_Quantour/Quantour/tree/340f4e7f3fdac5db156bd3d77c3361856622ac6e" TargetMode="External"/><Relationship Id="rId726" Type="http://schemas.openxmlformats.org/officeDocument/2006/relationships/hyperlink" Target="http://114.215.188.21/151250169_cseiii_Quantour/Quantour/commit/6f710f4d68653d93e6b2ac88c1151b9bb4a238e1" TargetMode="External"/><Relationship Id="rId727" Type="http://schemas.openxmlformats.org/officeDocument/2006/relationships/hyperlink" Target="http://114.215.188.21/151250169_cseiii_Quantour/Quantour/commit/6f710f4d68653d93e6b2ac88c1151b9bb4a238e1" TargetMode="External"/><Relationship Id="rId728" Type="http://schemas.openxmlformats.org/officeDocument/2006/relationships/hyperlink" Target="mailto:151250139%20151250139@smail.nju.edu.cn" TargetMode="External"/><Relationship Id="rId729" Type="http://schemas.openxmlformats.org/officeDocument/2006/relationships/hyperlink" Target="http://114.215.188.21/151250169_cseiii_Quantour/Quantour/tree/6f710f4d68653d93e6b2ac88c1151b9bb4a238e1" TargetMode="External"/><Relationship Id="rId1590" Type="http://schemas.openxmlformats.org/officeDocument/2006/relationships/hyperlink" Target="http://114.215.188.21/151250169_cseiii_Quantour/Quantour/commit/f90a99e5814e2af15e6cbf7e6fe123ef4861da1f" TargetMode="External"/><Relationship Id="rId1591" Type="http://schemas.openxmlformats.org/officeDocument/2006/relationships/hyperlink" Target="mailto:151250139%20151250139@smail.nju.edu.cn" TargetMode="External"/><Relationship Id="rId1592" Type="http://schemas.openxmlformats.org/officeDocument/2006/relationships/hyperlink" Target="http://114.215.188.21/151250169_cseiii_Quantour/Quantour/tree/f90a99e5814e2af15e6cbf7e6fe123ef4861da1f" TargetMode="External"/><Relationship Id="rId1593" Type="http://schemas.openxmlformats.org/officeDocument/2006/relationships/hyperlink" Target="http://114.215.188.21/151250169_cseiii_Quantour/Quantour/commit/6c41f583cad2ecfa1e3b4a47931793f745ae7982" TargetMode="External"/><Relationship Id="rId1594" Type="http://schemas.openxmlformats.org/officeDocument/2006/relationships/hyperlink" Target="http://114.215.188.21/151250169_cseiii_Quantour/Quantour/commit/6c41f583cad2ecfa1e3b4a47931793f745ae7982" TargetMode="External"/><Relationship Id="rId1595" Type="http://schemas.openxmlformats.org/officeDocument/2006/relationships/hyperlink" Target="mailto:151250139%20151250139@smail.nju.edu.cn" TargetMode="External"/><Relationship Id="rId1596" Type="http://schemas.openxmlformats.org/officeDocument/2006/relationships/hyperlink" Target="http://114.215.188.21/151250169_cseiii_Quantour/Quantour/tree/6c41f583cad2ecfa1e3b4a47931793f745ae7982" TargetMode="External"/><Relationship Id="rId1597" Type="http://schemas.openxmlformats.org/officeDocument/2006/relationships/hyperlink" Target="http://114.215.188.21/151250169_cseiii_Quantour/Quantour/commit/18c6a2d51370dba9bb646358253a9316e0c5a19e" TargetMode="External"/><Relationship Id="rId1598" Type="http://schemas.openxmlformats.org/officeDocument/2006/relationships/hyperlink" Target="http://114.215.188.21/151250169_cseiii_Quantour/Quantour/commit/18c6a2d51370dba9bb646358253a9316e0c5a19e" TargetMode="External"/><Relationship Id="rId1599" Type="http://schemas.openxmlformats.org/officeDocument/2006/relationships/hyperlink" Target="mailto:151250139%20151250139@smail.nju.edu.cn" TargetMode="External"/><Relationship Id="rId730" Type="http://schemas.openxmlformats.org/officeDocument/2006/relationships/hyperlink" Target="http://114.215.188.21/151250169_cseiii_Quantour/Quantour/commit/f9fc4c7b3941325f5adb28fd7f204fbdb91fbd77" TargetMode="External"/><Relationship Id="rId731" Type="http://schemas.openxmlformats.org/officeDocument/2006/relationships/hyperlink" Target="http://114.215.188.21/151250169_cseiii_Quantour/Quantour/commit/f9fc4c7b3941325f5adb28fd7f204fbdb91fbd77" TargetMode="External"/><Relationship Id="rId732" Type="http://schemas.openxmlformats.org/officeDocument/2006/relationships/hyperlink" Target="mailto:151250139%20151250139@smail.nju.edu.cn" TargetMode="External"/><Relationship Id="rId733" Type="http://schemas.openxmlformats.org/officeDocument/2006/relationships/hyperlink" Target="http://114.215.188.21/151250169_cseiii_Quantour/Quantour/tree/f9fc4c7b3941325f5adb28fd7f204fbdb91fbd77" TargetMode="External"/><Relationship Id="rId734" Type="http://schemas.openxmlformats.org/officeDocument/2006/relationships/hyperlink" Target="http://114.215.188.21/151250169_cseiii_Quantour/Quantour/commit/59798dde990d01875c6aecea669b3c2a654a1d98" TargetMode="External"/><Relationship Id="rId735" Type="http://schemas.openxmlformats.org/officeDocument/2006/relationships/hyperlink" Target="http://114.215.188.21/151250169_cseiii_Quantour/Quantour/commit/59798dde990d01875c6aecea669b3c2a654a1d98" TargetMode="External"/><Relationship Id="rId736" Type="http://schemas.openxmlformats.org/officeDocument/2006/relationships/hyperlink" Target="mailto:954618625@qq.com" TargetMode="External"/><Relationship Id="rId737" Type="http://schemas.openxmlformats.org/officeDocument/2006/relationships/hyperlink" Target="http://114.215.188.21/151250169_cseiii_Quantour/Quantour/tree/59798dde990d01875c6aecea669b3c2a654a1d98" TargetMode="External"/><Relationship Id="rId738" Type="http://schemas.openxmlformats.org/officeDocument/2006/relationships/hyperlink" Target="http://114.215.188.21/151250169_cseiii_Quantour/Quantour/commit/90e7781e6e96f4aaf8ac7a68afc21f07166ebf27" TargetMode="External"/><Relationship Id="rId739" Type="http://schemas.openxmlformats.org/officeDocument/2006/relationships/hyperlink" Target="http://114.215.188.21/151250169_cseiii_Quantour/Quantour/commit/90e7781e6e96f4aaf8ac7a68afc21f07166ebf27" TargetMode="External"/><Relationship Id="rId340" Type="http://schemas.openxmlformats.org/officeDocument/2006/relationships/hyperlink" Target="http://114.215.188.21/151250169_cseiii_Quantour/Quantour/commit/a03414609bf0c8b82a26f97107cedf27abef7ee7" TargetMode="External"/><Relationship Id="rId341" Type="http://schemas.openxmlformats.org/officeDocument/2006/relationships/hyperlink" Target="http://114.215.188.21/151250169_cseiii_Quantour/Quantour/commit/a03414609bf0c8b82a26f97107cedf27abef7ee7" TargetMode="External"/><Relationship Id="rId342" Type="http://schemas.openxmlformats.org/officeDocument/2006/relationships/hyperlink" Target="http://114.215.188.21/u/151250169" TargetMode="External"/><Relationship Id="rId343" Type="http://schemas.openxmlformats.org/officeDocument/2006/relationships/hyperlink" Target="http://114.215.188.21/151250169_cseiii_Quantour/Quantour/tree/a03414609bf0c8b82a26f97107cedf27abef7ee7" TargetMode="External"/><Relationship Id="rId344" Type="http://schemas.openxmlformats.org/officeDocument/2006/relationships/hyperlink" Target="http://114.215.188.21/151250169_cseiii_Quantour/Quantour/commit/80bb081548cea429aa633c334767d9c724bd989d" TargetMode="External"/><Relationship Id="rId345" Type="http://schemas.openxmlformats.org/officeDocument/2006/relationships/hyperlink" Target="http://114.215.188.21/151250169_cseiii_Quantour/Quantour/commit/80bb081548cea429aa633c334767d9c724bd989d" TargetMode="External"/><Relationship Id="rId346" Type="http://schemas.openxmlformats.org/officeDocument/2006/relationships/hyperlink" Target="mailto:151250139%20151250139@smail.nju.edu.cn" TargetMode="External"/><Relationship Id="rId347" Type="http://schemas.openxmlformats.org/officeDocument/2006/relationships/hyperlink" Target="http://114.215.188.21/151250169_cseiii_Quantour/Quantour/tree/80bb081548cea429aa633c334767d9c724bd989d" TargetMode="External"/><Relationship Id="rId348" Type="http://schemas.openxmlformats.org/officeDocument/2006/relationships/hyperlink" Target="http://114.215.188.21/151250169_cseiii_Quantour/Quantour/commit/26d5e385e3a1681e563f94fff7fed5a4dd47cd5d" TargetMode="External"/><Relationship Id="rId349" Type="http://schemas.openxmlformats.org/officeDocument/2006/relationships/hyperlink" Target="http://114.215.188.21/151250169_cseiii_Quantour/Quantour/commit/26d5e385e3a1681e563f94fff7fed5a4dd47cd5d" TargetMode="External"/><Relationship Id="rId1200" Type="http://schemas.openxmlformats.org/officeDocument/2006/relationships/hyperlink" Target="http://114.215.188.21/u/151250169" TargetMode="External"/><Relationship Id="rId1201" Type="http://schemas.openxmlformats.org/officeDocument/2006/relationships/hyperlink" Target="http://114.215.188.21/151250169_cseiii_Quantour/Quantour/tree/5c09c54020c20647d7a38c580704ddf79d2e784a" TargetMode="External"/><Relationship Id="rId1202" Type="http://schemas.openxmlformats.org/officeDocument/2006/relationships/hyperlink" Target="http://114.215.188.21/151250169_cseiii_Quantour/Quantour/commit/fc149295c769f7c746238da6fb86d3601ade716d" TargetMode="External"/><Relationship Id="rId1203" Type="http://schemas.openxmlformats.org/officeDocument/2006/relationships/hyperlink" Target="http://114.215.188.21/151250169/Quantour" TargetMode="External"/><Relationship Id="rId1204" Type="http://schemas.openxmlformats.org/officeDocument/2006/relationships/hyperlink" Target="http://114.215.188.21/151250169_cseiii_Quantour/Quantour/commit/fc149295c769f7c746238da6fb86d3601ade716d" TargetMode="External"/><Relationship Id="rId1205" Type="http://schemas.openxmlformats.org/officeDocument/2006/relationships/hyperlink" Target="mailto:954618625@qq.com" TargetMode="External"/><Relationship Id="rId1206" Type="http://schemas.openxmlformats.org/officeDocument/2006/relationships/hyperlink" Target="http://114.215.188.21/151250169_cseiii_Quantour/Quantour/tree/fc149295c769f7c746238da6fb86d3601ade716d" TargetMode="External"/><Relationship Id="rId1207" Type="http://schemas.openxmlformats.org/officeDocument/2006/relationships/hyperlink" Target="http://114.215.188.21/151250169_cseiii_Quantour/Quantour/commit/1500da0febfdf171c2c0df7ad1d080c2995d2a74" TargetMode="External"/><Relationship Id="rId740" Type="http://schemas.openxmlformats.org/officeDocument/2006/relationships/hyperlink" Target="mailto:954618625@qq.com" TargetMode="External"/><Relationship Id="rId741" Type="http://schemas.openxmlformats.org/officeDocument/2006/relationships/hyperlink" Target="http://114.215.188.21/151250169_cseiii_Quantour/Quantour/tree/90e7781e6e96f4aaf8ac7a68afc21f07166ebf27" TargetMode="External"/><Relationship Id="rId742" Type="http://schemas.openxmlformats.org/officeDocument/2006/relationships/hyperlink" Target="http://114.215.188.21/151250169_cseiii_Quantour/Quantour/commit/3bf33f5e1974d2b2111f6e72ea5e1f0ba8f21b01" TargetMode="External"/><Relationship Id="rId743" Type="http://schemas.openxmlformats.org/officeDocument/2006/relationships/hyperlink" Target="http://114.215.188.21/151250169_cseiii_Quantour/Quantour/commit/3bf33f5e1974d2b2111f6e72ea5e1f0ba8f21b01" TargetMode="External"/><Relationship Id="rId744" Type="http://schemas.openxmlformats.org/officeDocument/2006/relationships/hyperlink" Target="http://114.215.188.21/u/151250169" TargetMode="External"/><Relationship Id="rId745" Type="http://schemas.openxmlformats.org/officeDocument/2006/relationships/hyperlink" Target="http://114.215.188.21/151250169_cseiii_Quantour/Quantour/tree/3bf33f5e1974d2b2111f6e72ea5e1f0ba8f21b01" TargetMode="External"/><Relationship Id="rId746" Type="http://schemas.openxmlformats.org/officeDocument/2006/relationships/hyperlink" Target="http://114.215.188.21/151250169_cseiii_Quantour/Quantour/commit/1b4de144f3924f44ba68e282d193b5383e8dfe30" TargetMode="External"/><Relationship Id="rId747" Type="http://schemas.openxmlformats.org/officeDocument/2006/relationships/hyperlink" Target="http://114.215.188.21/151250169_cseiii_Quantour/Quantour/commit/1b4de144f3924f44ba68e282d193b5383e8dfe30" TargetMode="External"/><Relationship Id="rId748" Type="http://schemas.openxmlformats.org/officeDocument/2006/relationships/hyperlink" Target="http://114.215.188.21/u/151250169" TargetMode="External"/><Relationship Id="rId749" Type="http://schemas.openxmlformats.org/officeDocument/2006/relationships/hyperlink" Target="http://114.215.188.21/151250169_cseiii_Quantour/Quantour/tree/1b4de144f3924f44ba68e282d193b5383e8dfe30" TargetMode="External"/><Relationship Id="rId350" Type="http://schemas.openxmlformats.org/officeDocument/2006/relationships/hyperlink" Target="http://114.215.188.21/u/151250169" TargetMode="External"/><Relationship Id="rId351" Type="http://schemas.openxmlformats.org/officeDocument/2006/relationships/hyperlink" Target="http://114.215.188.21/151250169_cseiii_Quantour/Quantour/tree/26d5e385e3a1681e563f94fff7fed5a4dd47cd5d" TargetMode="External"/><Relationship Id="rId352" Type="http://schemas.openxmlformats.org/officeDocument/2006/relationships/hyperlink" Target="http://114.215.188.21/151250169_cseiii_Quantour/Quantour/commit/dd736af338fd2912f6935f012c4a7ec007cdcae6" TargetMode="External"/><Relationship Id="rId353" Type="http://schemas.openxmlformats.org/officeDocument/2006/relationships/hyperlink" Target="http://114.215.188.21/151250169_cseiii_Quantour/Quantour/commit/dd736af338fd2912f6935f012c4a7ec007cdcae6" TargetMode="External"/><Relationship Id="rId354" Type="http://schemas.openxmlformats.org/officeDocument/2006/relationships/hyperlink" Target="http://114.215.188.21/u/151250164" TargetMode="External"/><Relationship Id="rId355" Type="http://schemas.openxmlformats.org/officeDocument/2006/relationships/hyperlink" Target="http://114.215.188.21/151250169_cseiii_Quantour/Quantour/tree/dd736af338fd2912f6935f012c4a7ec007cdcae6" TargetMode="External"/><Relationship Id="rId356" Type="http://schemas.openxmlformats.org/officeDocument/2006/relationships/hyperlink" Target="http://114.215.188.21/151250169_cseiii_Quantour/Quantour/commit/93058378da0a85ceb6e554d21ba6895f40003b14" TargetMode="External"/><Relationship Id="rId357" Type="http://schemas.openxmlformats.org/officeDocument/2006/relationships/hyperlink" Target="http://114.215.188.21/151250169_cseiii_Quantour/Quantour/commit/93058378da0a85ceb6e554d21ba6895f40003b14" TargetMode="External"/><Relationship Id="rId358" Type="http://schemas.openxmlformats.org/officeDocument/2006/relationships/hyperlink" Target="http://114.215.188.21/u/151250179" TargetMode="External"/><Relationship Id="rId359" Type="http://schemas.openxmlformats.org/officeDocument/2006/relationships/hyperlink" Target="http://114.215.188.21/151250169_cseiii_Quantour/Quantour/tree/93058378da0a85ceb6e554d21ba6895f40003b14" TargetMode="External"/><Relationship Id="rId1208" Type="http://schemas.openxmlformats.org/officeDocument/2006/relationships/hyperlink" Target="http://114.215.188.21/151250169/Quantour" TargetMode="External"/><Relationship Id="rId1209" Type="http://schemas.openxmlformats.org/officeDocument/2006/relationships/hyperlink" Target="http://114.215.188.21/151250169_cseiii_Quantour/Quantour/commit/1500da0febfdf171c2c0df7ad1d080c2995d2a74" TargetMode="External"/><Relationship Id="rId1600" Type="http://schemas.openxmlformats.org/officeDocument/2006/relationships/hyperlink" Target="http://114.215.188.21/151250169_cseiii_Quantour/Quantour/tree/18c6a2d51370dba9bb646358253a9316e0c5a19e" TargetMode="External"/><Relationship Id="rId1601" Type="http://schemas.openxmlformats.org/officeDocument/2006/relationships/hyperlink" Target="http://114.215.188.21/151250169_cseiii_Quantour/Quantour/commit/5e26975eb81e9d648a8a9dcb1cab3789435ac7a2" TargetMode="External"/><Relationship Id="rId1602" Type="http://schemas.openxmlformats.org/officeDocument/2006/relationships/hyperlink" Target="http://114.215.188.21/151250169_cseiii_Quantour/Quantour/commit/5e26975eb81e9d648a8a9dcb1cab3789435ac7a2" TargetMode="External"/><Relationship Id="rId1603" Type="http://schemas.openxmlformats.org/officeDocument/2006/relationships/hyperlink" Target="mailto:ykky32085@163.com" TargetMode="External"/><Relationship Id="rId1604" Type="http://schemas.openxmlformats.org/officeDocument/2006/relationships/hyperlink" Target="http://114.215.188.21/151250169_cseiii_Quantour/Quantour/tree/5e26975eb81e9d648a8a9dcb1cab3789435ac7a2" TargetMode="External"/><Relationship Id="rId1605" Type="http://schemas.openxmlformats.org/officeDocument/2006/relationships/hyperlink" Target="http://114.215.188.21/151250169_cseiii_Quantour/Quantour/commit/913de8e27ae6c7316172d4bfdf99a83b9d6daff4" TargetMode="External"/><Relationship Id="rId1606" Type="http://schemas.openxmlformats.org/officeDocument/2006/relationships/hyperlink" Target="http://114.215.188.21/151250169_cseiii_Quantour/Quantour/commit/913de8e27ae6c7316172d4bfdf99a83b9d6daff4" TargetMode="External"/><Relationship Id="rId1607" Type="http://schemas.openxmlformats.org/officeDocument/2006/relationships/hyperlink" Target="http://114.215.188.21/u/151250179" TargetMode="External"/><Relationship Id="rId1608" Type="http://schemas.openxmlformats.org/officeDocument/2006/relationships/hyperlink" Target="http://114.215.188.21/151250169_cseiii_Quantour/Quantour/tree/913de8e27ae6c7316172d4bfdf99a83b9d6daff4" TargetMode="External"/><Relationship Id="rId1609" Type="http://schemas.openxmlformats.org/officeDocument/2006/relationships/hyperlink" Target="http://114.215.188.21/151250169_cseiii_Quantour/Quantour/commit/277cf14fd23f9b796563a932badfc0ed2fbbdd79" TargetMode="External"/><Relationship Id="rId1210" Type="http://schemas.openxmlformats.org/officeDocument/2006/relationships/hyperlink" Target="mailto:954618625@qq.com" TargetMode="External"/><Relationship Id="rId1211" Type="http://schemas.openxmlformats.org/officeDocument/2006/relationships/hyperlink" Target="http://114.215.188.21/151250169_cseiii_Quantour/Quantour/tree/1500da0febfdf171c2c0df7ad1d080c2995d2a74" TargetMode="External"/><Relationship Id="rId750" Type="http://schemas.openxmlformats.org/officeDocument/2006/relationships/hyperlink" Target="http://114.215.188.21/151250169_cseiii_Quantour/Quantour/commit/db0811678bf9bcfe69890fb3baac72a0cb049da4" TargetMode="External"/><Relationship Id="rId751" Type="http://schemas.openxmlformats.org/officeDocument/2006/relationships/hyperlink" Target="http://114.215.188.21/151250169/Quantour.git" TargetMode="External"/><Relationship Id="rId752" Type="http://schemas.openxmlformats.org/officeDocument/2006/relationships/hyperlink" Target="http://114.215.188.21/151250169_cseiii_Quantour/Quantour/commit/db0811678bf9bcfe69890fb3baac72a0cb049da4" TargetMode="External"/><Relationship Id="rId753" Type="http://schemas.openxmlformats.org/officeDocument/2006/relationships/hyperlink" Target="mailto:151250139%20151250139@smail.nju.edu.cn" TargetMode="External"/><Relationship Id="rId754" Type="http://schemas.openxmlformats.org/officeDocument/2006/relationships/hyperlink" Target="http://114.215.188.21/151250169_cseiii_Quantour/Quantour/tree/db0811678bf9bcfe69890fb3baac72a0cb049da4" TargetMode="External"/><Relationship Id="rId755" Type="http://schemas.openxmlformats.org/officeDocument/2006/relationships/hyperlink" Target="http://114.215.188.21/151250169_cseiii_Quantour/Quantour/commit/af0c5b554937eaeeb1685227c5a10fae0c789993" TargetMode="External"/><Relationship Id="rId756" Type="http://schemas.openxmlformats.org/officeDocument/2006/relationships/hyperlink" Target="http://114.215.188.21/151250169/Quantour.git" TargetMode="External"/><Relationship Id="rId757" Type="http://schemas.openxmlformats.org/officeDocument/2006/relationships/hyperlink" Target="http://114.215.188.21/151250169_cseiii_Quantour/Quantour/commit/af0c5b554937eaeeb1685227c5a10fae0c789993" TargetMode="External"/><Relationship Id="rId758" Type="http://schemas.openxmlformats.org/officeDocument/2006/relationships/hyperlink" Target="mailto:151250139%20151250139@smail.nju.edu.cn" TargetMode="External"/><Relationship Id="rId759" Type="http://schemas.openxmlformats.org/officeDocument/2006/relationships/hyperlink" Target="http://114.215.188.21/151250169_cseiii_Quantour/Quantour/tree/af0c5b554937eaeeb1685227c5a10fae0c789993" TargetMode="External"/><Relationship Id="rId360" Type="http://schemas.openxmlformats.org/officeDocument/2006/relationships/hyperlink" Target="http://114.215.188.21/151250169_cseiii_Quantour/Quantour/commit/3afadf6bf85aab93dd765ede964048d005390815" TargetMode="External"/><Relationship Id="rId361" Type="http://schemas.openxmlformats.org/officeDocument/2006/relationships/hyperlink" Target="http://114.215.188.21/151250169_cseiii_Quantour/Quantour/commit/3afadf6bf85aab93dd765ede964048d005390815" TargetMode="External"/><Relationship Id="rId362" Type="http://schemas.openxmlformats.org/officeDocument/2006/relationships/hyperlink" Target="http://114.215.188.21/u/151250164" TargetMode="External"/><Relationship Id="rId363" Type="http://schemas.openxmlformats.org/officeDocument/2006/relationships/hyperlink" Target="http://114.215.188.21/151250169_cseiii_Quantour/Quantour/tree/3afadf6bf85aab93dd765ede964048d005390815" TargetMode="External"/><Relationship Id="rId364" Type="http://schemas.openxmlformats.org/officeDocument/2006/relationships/hyperlink" Target="http://114.215.188.21/151250169_cseiii_Quantour/Quantour/commit/98b39da50f51dd99148db08379455d00ecd4d248" TargetMode="External"/><Relationship Id="rId365" Type="http://schemas.openxmlformats.org/officeDocument/2006/relationships/hyperlink" Target="http://114.215.188.21/151250169_cseiii_Quantour/Quantour/commit/98b39da50f51dd99148db08379455d00ecd4d248" TargetMode="External"/><Relationship Id="rId366" Type="http://schemas.openxmlformats.org/officeDocument/2006/relationships/hyperlink" Target="http://114.215.188.21/u/151250164" TargetMode="External"/><Relationship Id="rId367" Type="http://schemas.openxmlformats.org/officeDocument/2006/relationships/hyperlink" Target="http://114.215.188.21/151250169_cseiii_Quantour/Quantour/tree/98b39da50f51dd99148db08379455d00ecd4d248" TargetMode="External"/><Relationship Id="rId368" Type="http://schemas.openxmlformats.org/officeDocument/2006/relationships/hyperlink" Target="http://114.215.188.21/151250169_cseiii_Quantour/Quantour/commit/e982613e40cc27a24320046298bc47578e2b0e06" TargetMode="External"/><Relationship Id="rId369" Type="http://schemas.openxmlformats.org/officeDocument/2006/relationships/hyperlink" Target="http://114.215.188.21/151250169_cseiii_Quantour/Quantour/commit/e982613e40cc27a24320046298bc47578e2b0e06" TargetMode="External"/><Relationship Id="rId1212" Type="http://schemas.openxmlformats.org/officeDocument/2006/relationships/hyperlink" Target="http://114.215.188.21/151250169_cseiii_Quantour/Quantour/commit/3d4131db243fb1ae0837c9c3b94802c5bde81f3f" TargetMode="External"/><Relationship Id="rId1213" Type="http://schemas.openxmlformats.org/officeDocument/2006/relationships/hyperlink" Target="http://114.215.188.21/151250169/Quantour" TargetMode="External"/><Relationship Id="rId1214" Type="http://schemas.openxmlformats.org/officeDocument/2006/relationships/hyperlink" Target="http://114.215.188.21/151250169_cseiii_Quantour/Quantour/commit/3d4131db243fb1ae0837c9c3b94802c5bde81f3f" TargetMode="External"/><Relationship Id="rId1215" Type="http://schemas.openxmlformats.org/officeDocument/2006/relationships/hyperlink" Target="http://114.215.188.21/u/151250169" TargetMode="External"/><Relationship Id="rId1216" Type="http://schemas.openxmlformats.org/officeDocument/2006/relationships/hyperlink" Target="http://114.215.188.21/151250169_cseiii_Quantour/Quantour/tree/3d4131db243fb1ae0837c9c3b94802c5bde81f3f" TargetMode="External"/><Relationship Id="rId1217" Type="http://schemas.openxmlformats.org/officeDocument/2006/relationships/hyperlink" Target="http://114.215.188.21/151250169_cseiii_Quantour/Quantour/commit/4dd01b27b5ec9d3b8251d5a8b47bd132ae044b26" TargetMode="External"/><Relationship Id="rId1218" Type="http://schemas.openxmlformats.org/officeDocument/2006/relationships/hyperlink" Target="http://114.215.188.21/151250169/Quantour" TargetMode="External"/><Relationship Id="rId1219" Type="http://schemas.openxmlformats.org/officeDocument/2006/relationships/hyperlink" Target="http://114.215.188.21/151250169_cseiii_Quantour/Quantour/commit/4dd01b27b5ec9d3b8251d5a8b47bd132ae044b26" TargetMode="External"/><Relationship Id="rId1610" Type="http://schemas.openxmlformats.org/officeDocument/2006/relationships/hyperlink" Target="http://114.215.188.21/151250169_cseiii_Quantour/Quantour/commit/277cf14fd23f9b796563a932badfc0ed2fbbdd79" TargetMode="External"/><Relationship Id="rId1611" Type="http://schemas.openxmlformats.org/officeDocument/2006/relationships/hyperlink" Target="mailto:ykky32085@163.com" TargetMode="External"/><Relationship Id="rId1612" Type="http://schemas.openxmlformats.org/officeDocument/2006/relationships/hyperlink" Target="http://114.215.188.21/151250169_cseiii_Quantour/Quantour/tree/277cf14fd23f9b796563a932badfc0ed2fbbdd79" TargetMode="External"/><Relationship Id="rId1613" Type="http://schemas.openxmlformats.org/officeDocument/2006/relationships/hyperlink" Target="http://114.215.188.21/151250169_cseiii_Quantour/Quantour/commit/3d1aed3decbbfca0ebaaa60775bde02bb58a3d48" TargetMode="External"/><Relationship Id="rId1614" Type="http://schemas.openxmlformats.org/officeDocument/2006/relationships/hyperlink" Target="http://114.215.188.21/151250169_cseiii_Quantour/Quantour/commit/3d1aed3decbbfca0ebaaa60775bde02bb58a3d48" TargetMode="External"/><Relationship Id="rId1615" Type="http://schemas.openxmlformats.org/officeDocument/2006/relationships/hyperlink" Target="mailto:151250139%20151250139@smail.nju.edu.cn" TargetMode="External"/><Relationship Id="rId1616" Type="http://schemas.openxmlformats.org/officeDocument/2006/relationships/hyperlink" Target="http://114.215.188.21/151250169_cseiii_Quantour/Quantour/tree/3d1aed3decbbfca0ebaaa60775bde02bb58a3d48" TargetMode="External"/><Relationship Id="rId1617" Type="http://schemas.openxmlformats.org/officeDocument/2006/relationships/hyperlink" Target="http://114.215.188.21/151250169_cseiii_Quantour/Quantour/commit/f55755985f0de37e87c643fe286ae70f278b088b" TargetMode="External"/><Relationship Id="rId1618" Type="http://schemas.openxmlformats.org/officeDocument/2006/relationships/hyperlink" Target="http://114.215.188.21/151250169_cseiii_Quantour/Quantour/commit/f55755985f0de37e87c643fe286ae70f278b088b" TargetMode="External"/><Relationship Id="rId1619" Type="http://schemas.openxmlformats.org/officeDocument/2006/relationships/hyperlink" Target="mailto:151250139%20151250139@smail.nju.edu.cn" TargetMode="External"/><Relationship Id="rId1220" Type="http://schemas.openxmlformats.org/officeDocument/2006/relationships/hyperlink" Target="http://114.215.188.21/u/151250169" TargetMode="External"/><Relationship Id="rId1221" Type="http://schemas.openxmlformats.org/officeDocument/2006/relationships/hyperlink" Target="http://114.215.188.21/151250169_cseiii_Quantour/Quantour/tree/4dd01b27b5ec9d3b8251d5a8b47bd132ae044b26" TargetMode="External"/><Relationship Id="rId760" Type="http://schemas.openxmlformats.org/officeDocument/2006/relationships/hyperlink" Target="http://114.215.188.21/151250169_cseiii_Quantour/Quantour/commit/1cbb14aa9ba018463a9eb3ae48cd2cfebaff4579" TargetMode="External"/><Relationship Id="rId761" Type="http://schemas.openxmlformats.org/officeDocument/2006/relationships/hyperlink" Target="http://114.215.188.21/151250169/Quantour.git" TargetMode="External"/><Relationship Id="rId762" Type="http://schemas.openxmlformats.org/officeDocument/2006/relationships/hyperlink" Target="http://114.215.188.21/151250169_cseiii_Quantour/Quantour/commit/1cbb14aa9ba018463a9eb3ae48cd2cfebaff4579" TargetMode="External"/><Relationship Id="rId763" Type="http://schemas.openxmlformats.org/officeDocument/2006/relationships/hyperlink" Target="mailto:151250139%20151250139@smail.nju.edu.cn" TargetMode="External"/><Relationship Id="rId764" Type="http://schemas.openxmlformats.org/officeDocument/2006/relationships/hyperlink" Target="http://114.215.188.21/151250169_cseiii_Quantour/Quantour/tree/1cbb14aa9ba018463a9eb3ae48cd2cfebaff4579" TargetMode="External"/><Relationship Id="rId765" Type="http://schemas.openxmlformats.org/officeDocument/2006/relationships/hyperlink" Target="http://114.215.188.21/151250169_cseiii_Quantour/Quantour/commit/4497e1d49546d6b736bcddd72582e434c60738e4" TargetMode="External"/><Relationship Id="rId766" Type="http://schemas.openxmlformats.org/officeDocument/2006/relationships/hyperlink" Target="http://114.215.188.21/151250169/Quantour.git" TargetMode="External"/><Relationship Id="rId767" Type="http://schemas.openxmlformats.org/officeDocument/2006/relationships/hyperlink" Target="http://114.215.188.21/151250169_cseiii_Quantour/Quantour/commit/4497e1d49546d6b736bcddd72582e434c60738e4" TargetMode="External"/><Relationship Id="rId768" Type="http://schemas.openxmlformats.org/officeDocument/2006/relationships/hyperlink" Target="mailto:151250139%20151250139@smail.nju.edu.cn" TargetMode="External"/><Relationship Id="rId769" Type="http://schemas.openxmlformats.org/officeDocument/2006/relationships/hyperlink" Target="http://114.215.188.21/151250169_cseiii_Quantour/Quantour/tree/4497e1d49546d6b736bcddd72582e434c60738e4" TargetMode="External"/><Relationship Id="rId370" Type="http://schemas.openxmlformats.org/officeDocument/2006/relationships/hyperlink" Target="http://114.215.188.21/u/151250169" TargetMode="External"/><Relationship Id="rId371" Type="http://schemas.openxmlformats.org/officeDocument/2006/relationships/hyperlink" Target="http://114.215.188.21/151250169_cseiii_Quantour/Quantour/tree/e982613e40cc27a24320046298bc47578e2b0e06" TargetMode="External"/><Relationship Id="rId372" Type="http://schemas.openxmlformats.org/officeDocument/2006/relationships/hyperlink" Target="http://114.215.188.21/151250169_cseiii_Quantour/Quantour/commit/9dc3842b5d14b4768e248c245634c2d4e0b97e6f" TargetMode="External"/><Relationship Id="rId373" Type="http://schemas.openxmlformats.org/officeDocument/2006/relationships/hyperlink" Target="http://114.215.188.21/151250169_cseiii_Quantour/Quantour/commit/9dc3842b5d14b4768e248c245634c2d4e0b97e6f" TargetMode="External"/><Relationship Id="rId374" Type="http://schemas.openxmlformats.org/officeDocument/2006/relationships/hyperlink" Target="http://114.215.188.21/u/151250169" TargetMode="External"/><Relationship Id="rId375" Type="http://schemas.openxmlformats.org/officeDocument/2006/relationships/hyperlink" Target="http://114.215.188.21/151250169_cseiii_Quantour/Quantour/tree/9dc3842b5d14b4768e248c245634c2d4e0b97e6f" TargetMode="External"/><Relationship Id="rId376" Type="http://schemas.openxmlformats.org/officeDocument/2006/relationships/hyperlink" Target="http://114.215.188.21/151250169_cseiii_Quantour/Quantour/commit/2a8211fdb42a59e512bf0949d384de7b2adaa181" TargetMode="External"/><Relationship Id="rId377" Type="http://schemas.openxmlformats.org/officeDocument/2006/relationships/hyperlink" Target="http://114.215.188.21/151250169_cseiii_Quantour/Quantour/commit/2a8211fdb42a59e512bf0949d384de7b2adaa181" TargetMode="External"/><Relationship Id="rId378" Type="http://schemas.openxmlformats.org/officeDocument/2006/relationships/hyperlink" Target="http://114.215.188.21/u/151250179" TargetMode="External"/><Relationship Id="rId379" Type="http://schemas.openxmlformats.org/officeDocument/2006/relationships/hyperlink" Target="http://114.215.188.21/151250169_cseiii_Quantour/Quantour/tree/2a8211fdb42a59e512bf0949d384de7b2adaa181" TargetMode="External"/><Relationship Id="rId1222" Type="http://schemas.openxmlformats.org/officeDocument/2006/relationships/hyperlink" Target="http://114.215.188.21/151250169_cseiii_Quantour/Quantour/commit/7a734cc84301482dbf95a8a68256834be59d7d02" TargetMode="External"/><Relationship Id="rId1223" Type="http://schemas.openxmlformats.org/officeDocument/2006/relationships/hyperlink" Target="http://114.215.188.21/151250169_cseiii_Quantour/Quantour/commit/7a734cc84301482dbf95a8a68256834be59d7d02" TargetMode="External"/><Relationship Id="rId1224" Type="http://schemas.openxmlformats.org/officeDocument/2006/relationships/hyperlink" Target="mailto:944125893@qq.com" TargetMode="External"/><Relationship Id="rId1225" Type="http://schemas.openxmlformats.org/officeDocument/2006/relationships/hyperlink" Target="http://114.215.188.21/151250169_cseiii_Quantour/Quantour/tree/7a734cc84301482dbf95a8a68256834be59d7d02" TargetMode="External"/><Relationship Id="rId1226" Type="http://schemas.openxmlformats.org/officeDocument/2006/relationships/hyperlink" Target="http://114.215.188.21/151250169_cseiii_Quantour/Quantour/commit/d6b21eee9a976f104f21a9d8bde001c46d335db7" TargetMode="External"/><Relationship Id="rId1227" Type="http://schemas.openxmlformats.org/officeDocument/2006/relationships/hyperlink" Target="http://114.215.188.21/151250169_cseiii_Quantour/Quantour/commit/d6b21eee9a976f104f21a9d8bde001c46d335db7" TargetMode="External"/><Relationship Id="rId1228" Type="http://schemas.openxmlformats.org/officeDocument/2006/relationships/hyperlink" Target="http://114.215.188.21/u/151250164" TargetMode="External"/><Relationship Id="rId1229" Type="http://schemas.openxmlformats.org/officeDocument/2006/relationships/hyperlink" Target="http://114.215.188.21/151250169_cseiii_Quantour/Quantour/tree/d6b21eee9a976f104f21a9d8bde001c46d335db7" TargetMode="External"/><Relationship Id="rId1620" Type="http://schemas.openxmlformats.org/officeDocument/2006/relationships/hyperlink" Target="http://114.215.188.21/151250169_cseiii_Quantour/Quantour/tree/f55755985f0de37e87c643fe286ae70f278b088b" TargetMode="External"/><Relationship Id="rId1621" Type="http://schemas.openxmlformats.org/officeDocument/2006/relationships/hyperlink" Target="http://114.215.188.21/151250169_cseiii_Quantour/Quantour/commit/ac745036d780a135332a3876185ce8141834f53b" TargetMode="External"/><Relationship Id="rId1622" Type="http://schemas.openxmlformats.org/officeDocument/2006/relationships/hyperlink" Target="http://114.215.188.21/151250169_cseiii_Quantour/Quantour/commit/ac745036d780a135332a3876185ce8141834f53b" TargetMode="External"/><Relationship Id="rId1623" Type="http://schemas.openxmlformats.org/officeDocument/2006/relationships/hyperlink" Target="mailto:151250139%20151250139@smail.nju.edu.cn" TargetMode="External"/><Relationship Id="rId1624" Type="http://schemas.openxmlformats.org/officeDocument/2006/relationships/hyperlink" Target="http://114.215.188.21/151250169_cseiii_Quantour/Quantour/tree/ac745036d780a135332a3876185ce8141834f53b" TargetMode="External"/><Relationship Id="rId1625" Type="http://schemas.openxmlformats.org/officeDocument/2006/relationships/hyperlink" Target="http://114.215.188.21/151250169_cseiii_Quantour/Quantour/commit/f8c691fe51d3b3b93bfa834be69a9f3202a97088" TargetMode="External"/><Relationship Id="rId1626" Type="http://schemas.openxmlformats.org/officeDocument/2006/relationships/hyperlink" Target="http://114.215.188.21/151250169/Quantour.git" TargetMode="External"/><Relationship Id="rId1627" Type="http://schemas.openxmlformats.org/officeDocument/2006/relationships/hyperlink" Target="http://114.215.188.21/151250169_cseiii_Quantour/Quantour/commit/f8c691fe51d3b3b93bfa834be69a9f3202a97088" TargetMode="External"/><Relationship Id="rId1628" Type="http://schemas.openxmlformats.org/officeDocument/2006/relationships/hyperlink" Target="mailto:xiezhenyu@172.28.172.240" TargetMode="External"/><Relationship Id="rId1629" Type="http://schemas.openxmlformats.org/officeDocument/2006/relationships/hyperlink" Target="http://114.215.188.21/151250169_cseiii_Quantour/Quantour/tree/f8c691fe51d3b3b93bfa834be69a9f3202a97088" TargetMode="External"/><Relationship Id="rId1230" Type="http://schemas.openxmlformats.org/officeDocument/2006/relationships/hyperlink" Target="http://114.215.188.21/151250169_cseiii_Quantour/Quantour/commit/223b901c11341125c4aa78dd4886a85c1694e6c9" TargetMode="External"/><Relationship Id="rId1231" Type="http://schemas.openxmlformats.org/officeDocument/2006/relationships/hyperlink" Target="http://114.215.188.21/151250169_cseiii_Quantour/Quantour/commit/223b901c11341125c4aa78dd4886a85c1694e6c9" TargetMode="External"/><Relationship Id="rId770" Type="http://schemas.openxmlformats.org/officeDocument/2006/relationships/hyperlink" Target="http://114.215.188.21/151250169_cseiii_Quantour/Quantour/commit/3b5b6101168e6059c4bfd5f3df5abd113ec7886b" TargetMode="External"/><Relationship Id="rId771" Type="http://schemas.openxmlformats.org/officeDocument/2006/relationships/hyperlink" Target="http://114.215.188.21/151250169_cseiii_Quantour/Quantour/commit/3b5b6101168e6059c4bfd5f3df5abd113ec7886b" TargetMode="External"/><Relationship Id="rId772" Type="http://schemas.openxmlformats.org/officeDocument/2006/relationships/hyperlink" Target="mailto:151250139%20151250139@smail.nju.edu.cn" TargetMode="External"/><Relationship Id="rId773" Type="http://schemas.openxmlformats.org/officeDocument/2006/relationships/hyperlink" Target="http://114.215.188.21/151250169_cseiii_Quantour/Quantour/tree/3b5b6101168e6059c4bfd5f3df5abd113ec7886b" TargetMode="External"/><Relationship Id="rId774" Type="http://schemas.openxmlformats.org/officeDocument/2006/relationships/hyperlink" Target="http://114.215.188.21/151250169_cseiii_Quantour/Quantour/commit/eb5c40ce48e938f3b460c9603d498473bd0fa824" TargetMode="External"/><Relationship Id="rId775" Type="http://schemas.openxmlformats.org/officeDocument/2006/relationships/hyperlink" Target="http://114.215.188.21/151250169_cseiii_Quantour/Quantour/commit/eb5c40ce48e938f3b460c9603d498473bd0fa824" TargetMode="External"/><Relationship Id="rId776" Type="http://schemas.openxmlformats.org/officeDocument/2006/relationships/hyperlink" Target="mailto:151250139%20151250139@smail.nju.edu.cn" TargetMode="External"/><Relationship Id="rId777" Type="http://schemas.openxmlformats.org/officeDocument/2006/relationships/hyperlink" Target="http://114.215.188.21/151250169_cseiii_Quantour/Quantour/tree/eb5c40ce48e938f3b460c9603d498473bd0fa824" TargetMode="External"/><Relationship Id="rId778" Type="http://schemas.openxmlformats.org/officeDocument/2006/relationships/hyperlink" Target="http://114.215.188.21/151250169_cseiii_Quantour/Quantour/commit/0642bb40211e66d6b007ac10fbd69e54c099c902" TargetMode="External"/><Relationship Id="rId779" Type="http://schemas.openxmlformats.org/officeDocument/2006/relationships/hyperlink" Target="http://114.215.188.21/151250169_cseiii_Quantour/Quantour/commit/0642bb40211e66d6b007ac10fbd69e54c099c902" TargetMode="External"/><Relationship Id="rId380" Type="http://schemas.openxmlformats.org/officeDocument/2006/relationships/hyperlink" Target="http://114.215.188.21/151250169_cseiii_Quantour/Quantour/commit/684d053530ca6feceac8b120900908d22fea2b17" TargetMode="External"/><Relationship Id="rId381" Type="http://schemas.openxmlformats.org/officeDocument/2006/relationships/hyperlink" Target="http://114.215.188.21/151250169_cseiii_Quantour/Quantour/commit/684d053530ca6feceac8b120900908d22fea2b17" TargetMode="External"/><Relationship Id="rId382" Type="http://schemas.openxmlformats.org/officeDocument/2006/relationships/hyperlink" Target="http://114.215.188.21/u/151250179" TargetMode="External"/><Relationship Id="rId383" Type="http://schemas.openxmlformats.org/officeDocument/2006/relationships/hyperlink" Target="http://114.215.188.21/151250169_cseiii_Quantour/Quantour/tree/684d053530ca6feceac8b120900908d22fea2b17" TargetMode="External"/><Relationship Id="rId384" Type="http://schemas.openxmlformats.org/officeDocument/2006/relationships/hyperlink" Target="http://114.215.188.21/151250169_cseiii_Quantour/Quantour/commit/06d4c23d8674cc4c4054424deedb72db2472b62b" TargetMode="External"/><Relationship Id="rId385" Type="http://schemas.openxmlformats.org/officeDocument/2006/relationships/hyperlink" Target="http://114.215.188.21/151250169_cseiii_Quantour/Quantour/commit/06d4c23d8674cc4c4054424deedb72db2472b62b" TargetMode="External"/><Relationship Id="rId386" Type="http://schemas.openxmlformats.org/officeDocument/2006/relationships/hyperlink" Target="http://114.215.188.21/u/151250164" TargetMode="External"/><Relationship Id="rId387" Type="http://schemas.openxmlformats.org/officeDocument/2006/relationships/hyperlink" Target="http://114.215.188.21/151250169_cseiii_Quantour/Quantour/tree/06d4c23d8674cc4c4054424deedb72db2472b62b" TargetMode="External"/><Relationship Id="rId388" Type="http://schemas.openxmlformats.org/officeDocument/2006/relationships/hyperlink" Target="http://114.215.188.21/151250169_cseiii_Quantour/Quantour/commit/765888bc6a8d626a6b425cabab27781fb657e644" TargetMode="External"/><Relationship Id="rId389" Type="http://schemas.openxmlformats.org/officeDocument/2006/relationships/hyperlink" Target="http://114.215.188.21/151250169_cseiii_Quantour/Quantour/commit/765888bc6a8d626a6b425cabab27781fb657e644" TargetMode="External"/><Relationship Id="rId1232" Type="http://schemas.openxmlformats.org/officeDocument/2006/relationships/hyperlink" Target="http://114.215.188.21/u/151250164" TargetMode="External"/><Relationship Id="rId1233" Type="http://schemas.openxmlformats.org/officeDocument/2006/relationships/hyperlink" Target="http://114.215.188.21/151250169_cseiii_Quantour/Quantour/tree/223b901c11341125c4aa78dd4886a85c1694e6c9" TargetMode="External"/><Relationship Id="rId1234" Type="http://schemas.openxmlformats.org/officeDocument/2006/relationships/hyperlink" Target="http://114.215.188.21/151250169_cseiii_Quantour/Quantour/commit/f4bfa6bf2727e0e84cd9ed6b725bccc7fcd6c23c" TargetMode="External"/><Relationship Id="rId1235" Type="http://schemas.openxmlformats.org/officeDocument/2006/relationships/hyperlink" Target="http://114.215.188.21/151250169_cseiii_Quantour/Quantour/commit/f4bfa6bf2727e0e84cd9ed6b725bccc7fcd6c23c" TargetMode="External"/><Relationship Id="rId1236" Type="http://schemas.openxmlformats.org/officeDocument/2006/relationships/hyperlink" Target="http://114.215.188.21/u/151250164" TargetMode="External"/><Relationship Id="rId1237" Type="http://schemas.openxmlformats.org/officeDocument/2006/relationships/hyperlink" Target="http://114.215.188.21/151250169_cseiii_Quantour/Quantour/tree/f4bfa6bf2727e0e84cd9ed6b725bccc7fcd6c23c" TargetMode="External"/><Relationship Id="rId1238" Type="http://schemas.openxmlformats.org/officeDocument/2006/relationships/hyperlink" Target="http://114.215.188.21/151250169_cseiii_Quantour/Quantour/commit/01c8af2c392487f462c6cb7b0aa11b9882e8806f" TargetMode="External"/><Relationship Id="rId1239" Type="http://schemas.openxmlformats.org/officeDocument/2006/relationships/hyperlink" Target="http://114.215.188.21/151250169_cseiii_Quantour/Quantour/commit/01c8af2c392487f462c6cb7b0aa11b9882e8806f" TargetMode="External"/><Relationship Id="rId1630" Type="http://schemas.openxmlformats.org/officeDocument/2006/relationships/hyperlink" Target="http://114.215.188.21/151250169_cseiii_Quantour/Quantour/commit/6233e3397982d2b288f0806f64b0b11abb40fb0a" TargetMode="External"/><Relationship Id="rId1631" Type="http://schemas.openxmlformats.org/officeDocument/2006/relationships/hyperlink" Target="http://114.215.188.21/151250169/Quantour.git" TargetMode="External"/><Relationship Id="rId1632" Type="http://schemas.openxmlformats.org/officeDocument/2006/relationships/hyperlink" Target="http://114.215.188.21/151250169_cseiii_Quantour/Quantour/commit/6233e3397982d2b288f0806f64b0b11abb40fb0a" TargetMode="External"/><Relationship Id="rId1633" Type="http://schemas.openxmlformats.org/officeDocument/2006/relationships/hyperlink" Target="mailto:xiezhenyu@172.28.172.240" TargetMode="External"/><Relationship Id="rId1634" Type="http://schemas.openxmlformats.org/officeDocument/2006/relationships/hyperlink" Target="http://114.215.188.21/151250169_cseiii_Quantour/Quantour/tree/6233e3397982d2b288f0806f64b0b11abb40fb0a" TargetMode="External"/><Relationship Id="rId1635" Type="http://schemas.openxmlformats.org/officeDocument/2006/relationships/hyperlink" Target="http://114.215.188.21/151250169_cseiii_Quantour/Quantour/commit/8e6f0ce6359f5d2794c5dac51e4d2f44678eaba3" TargetMode="External"/><Relationship Id="rId1636" Type="http://schemas.openxmlformats.org/officeDocument/2006/relationships/hyperlink" Target="http://114.215.188.21/151250169/Quantour.git" TargetMode="External"/><Relationship Id="rId1637" Type="http://schemas.openxmlformats.org/officeDocument/2006/relationships/hyperlink" Target="http://114.215.188.21/151250169_cseiii_Quantour/Quantour/commit/8e6f0ce6359f5d2794c5dac51e4d2f44678eaba3" TargetMode="External"/><Relationship Id="rId1638" Type="http://schemas.openxmlformats.org/officeDocument/2006/relationships/hyperlink" Target="mailto:xiezhenyu@172.28.172.240" TargetMode="External"/><Relationship Id="rId1639" Type="http://schemas.openxmlformats.org/officeDocument/2006/relationships/hyperlink" Target="http://114.215.188.21/151250169_cseiii_Quantour/Quantour/tree/8e6f0ce6359f5d2794c5dac51e4d2f44678eaba3" TargetMode="External"/><Relationship Id="rId1240" Type="http://schemas.openxmlformats.org/officeDocument/2006/relationships/hyperlink" Target="mailto:944125893@qq.com" TargetMode="External"/><Relationship Id="rId1241" Type="http://schemas.openxmlformats.org/officeDocument/2006/relationships/hyperlink" Target="http://114.215.188.21/151250169_cseiii_Quantour/Quantour/tree/01c8af2c392487f462c6cb7b0aa11b9882e8806f" TargetMode="External"/><Relationship Id="rId780" Type="http://schemas.openxmlformats.org/officeDocument/2006/relationships/hyperlink" Target="mailto:151250139%20151250139@smail.nju.edu.cn" TargetMode="External"/><Relationship Id="rId781" Type="http://schemas.openxmlformats.org/officeDocument/2006/relationships/hyperlink" Target="http://114.215.188.21/151250169_cseiii_Quantour/Quantour/tree/0642bb40211e66d6b007ac10fbd69e54c099c902" TargetMode="External"/><Relationship Id="rId782" Type="http://schemas.openxmlformats.org/officeDocument/2006/relationships/hyperlink" Target="http://114.215.188.21/151250169_cseiii_Quantour/Quantour/commit/59cf14c1db7779a7483c14b8a14a2647f3081727" TargetMode="External"/><Relationship Id="rId783" Type="http://schemas.openxmlformats.org/officeDocument/2006/relationships/hyperlink" Target="http://114.215.188.21/151250169_cseiii_Quantour/Quantour/commit/59cf14c1db7779a7483c14b8a14a2647f3081727" TargetMode="External"/><Relationship Id="rId784" Type="http://schemas.openxmlformats.org/officeDocument/2006/relationships/hyperlink" Target="mailto:151250139%20151250139@smail.nju.edu.cn" TargetMode="External"/><Relationship Id="rId785" Type="http://schemas.openxmlformats.org/officeDocument/2006/relationships/hyperlink" Target="http://114.215.188.21/151250169_cseiii_Quantour/Quantour/tree/59cf14c1db7779a7483c14b8a14a2647f3081727" TargetMode="External"/><Relationship Id="rId786" Type="http://schemas.openxmlformats.org/officeDocument/2006/relationships/hyperlink" Target="http://114.215.188.21/151250169_cseiii_Quantour/Quantour/commit/697ab2daff7a2b82998adfccdcf6bfec019118b2" TargetMode="External"/><Relationship Id="rId787" Type="http://schemas.openxmlformats.org/officeDocument/2006/relationships/hyperlink" Target="http://114.215.188.21/151250169_cseiii_Quantour/Quantour/commit/697ab2daff7a2b82998adfccdcf6bfec019118b2" TargetMode="External"/><Relationship Id="rId788" Type="http://schemas.openxmlformats.org/officeDocument/2006/relationships/hyperlink" Target="mailto:954618625@qq.com" TargetMode="External"/><Relationship Id="rId789" Type="http://schemas.openxmlformats.org/officeDocument/2006/relationships/hyperlink" Target="http://114.215.188.21/151250169_cseiii_Quantour/Quantour/tree/697ab2daff7a2b82998adfccdcf6bfec019118b2" TargetMode="External"/><Relationship Id="rId390" Type="http://schemas.openxmlformats.org/officeDocument/2006/relationships/hyperlink" Target="http://114.215.188.21/u/151250164" TargetMode="External"/><Relationship Id="rId391" Type="http://schemas.openxmlformats.org/officeDocument/2006/relationships/hyperlink" Target="http://114.215.188.21/151250169_cseiii_Quantour/Quantour/tree/765888bc6a8d626a6b425cabab27781fb657e644" TargetMode="External"/><Relationship Id="rId392" Type="http://schemas.openxmlformats.org/officeDocument/2006/relationships/hyperlink" Target="http://114.215.188.21/151250169_cseiii_Quantour/Quantour/commit/d72f4b733b8585c17555e1fe0ebe92e44fc06901" TargetMode="External"/><Relationship Id="rId393" Type="http://schemas.openxmlformats.org/officeDocument/2006/relationships/hyperlink" Target="http://114.215.188.21/151250169_cseiii_Quantour/Quantour/commit/d72f4b733b8585c17555e1fe0ebe92e44fc06901" TargetMode="External"/><Relationship Id="rId394" Type="http://schemas.openxmlformats.org/officeDocument/2006/relationships/hyperlink" Target="http://114.215.188.21/u/151250179" TargetMode="External"/><Relationship Id="rId395" Type="http://schemas.openxmlformats.org/officeDocument/2006/relationships/hyperlink" Target="http://114.215.188.21/151250169_cseiii_Quantour/Quantour/tree/d72f4b733b8585c17555e1fe0ebe92e44fc06901" TargetMode="External"/><Relationship Id="rId396" Type="http://schemas.openxmlformats.org/officeDocument/2006/relationships/hyperlink" Target="http://114.215.188.21/151250169_cseiii_Quantour/Quantour/commit/b573cfa600b603be83d017c87a3441f17a4c5344" TargetMode="External"/><Relationship Id="rId397" Type="http://schemas.openxmlformats.org/officeDocument/2006/relationships/hyperlink" Target="http://114.215.188.21/151250169_cseiii_Quantour/Quantour.git" TargetMode="External"/><Relationship Id="rId398" Type="http://schemas.openxmlformats.org/officeDocument/2006/relationships/hyperlink" Target="http://114.215.188.21/151250169_cseiii_Quantour/Quantour/commit/b573cfa600b603be83d017c87a3441f17a4c5344" TargetMode="External"/><Relationship Id="rId399" Type="http://schemas.openxmlformats.org/officeDocument/2006/relationships/hyperlink" Target="http://114.215.188.21/u/151250179" TargetMode="External"/><Relationship Id="rId1242" Type="http://schemas.openxmlformats.org/officeDocument/2006/relationships/hyperlink" Target="http://114.215.188.21/151250169_cseiii_Quantour/Quantour/commit/dccc79053bf7ae82a73e8ad24b38fd8eeb380f0d" TargetMode="External"/><Relationship Id="rId1243" Type="http://schemas.openxmlformats.org/officeDocument/2006/relationships/hyperlink" Target="http://114.215.188.21/151250169_cseiii_Quantour/Quantour/commit/dccc79053bf7ae82a73e8ad24b38fd8eeb380f0d" TargetMode="External"/><Relationship Id="rId1244" Type="http://schemas.openxmlformats.org/officeDocument/2006/relationships/hyperlink" Target="http://114.215.188.21/u/151250164" TargetMode="External"/><Relationship Id="rId1245" Type="http://schemas.openxmlformats.org/officeDocument/2006/relationships/hyperlink" Target="http://114.215.188.21/151250169_cseiii_Quantour/Quantour/tree/dccc79053bf7ae82a73e8ad24b38fd8eeb380f0d" TargetMode="External"/><Relationship Id="rId1246" Type="http://schemas.openxmlformats.org/officeDocument/2006/relationships/hyperlink" Target="http://114.215.188.21/151250169_cseiii_Quantour/Quantour/commit/fe8a4bc6ec188756d2604e623e4afa51fe19599c" TargetMode="External"/><Relationship Id="rId1247" Type="http://schemas.openxmlformats.org/officeDocument/2006/relationships/hyperlink" Target="http://114.215.188.21/151250169_cseiii_Quantour/Quantour/commit/fe8a4bc6ec188756d2604e623e4afa51fe19599c" TargetMode="External"/><Relationship Id="rId1248" Type="http://schemas.openxmlformats.org/officeDocument/2006/relationships/hyperlink" Target="http://114.215.188.21/u/151250164" TargetMode="External"/><Relationship Id="rId1249" Type="http://schemas.openxmlformats.org/officeDocument/2006/relationships/hyperlink" Target="http://114.215.188.21/151250169_cseiii_Quantour/Quantour/tree/fe8a4bc6ec188756d2604e623e4afa51fe19599c" TargetMode="External"/><Relationship Id="rId1640" Type="http://schemas.openxmlformats.org/officeDocument/2006/relationships/hyperlink" Target="http://114.215.188.21/151250169_cseiii_Quantour/Quantour/commit/9382bb442d4eca737b58ea718293c321dd9d97d8" TargetMode="External"/><Relationship Id="rId1641" Type="http://schemas.openxmlformats.org/officeDocument/2006/relationships/hyperlink" Target="http://114.215.188.21/151250169/Quantour.git" TargetMode="External"/><Relationship Id="rId1642" Type="http://schemas.openxmlformats.org/officeDocument/2006/relationships/hyperlink" Target="http://114.215.188.21/151250169_cseiii_Quantour/Quantour/commit/9382bb442d4eca737b58ea718293c321dd9d97d8" TargetMode="External"/><Relationship Id="rId1643" Type="http://schemas.openxmlformats.org/officeDocument/2006/relationships/hyperlink" Target="mailto:xiezhenyu@172.28.172.240" TargetMode="External"/><Relationship Id="rId1644" Type="http://schemas.openxmlformats.org/officeDocument/2006/relationships/hyperlink" Target="http://114.215.188.21/151250169_cseiii_Quantour/Quantour/tree/9382bb442d4eca737b58ea718293c321dd9d97d8" TargetMode="External"/><Relationship Id="rId1645" Type="http://schemas.openxmlformats.org/officeDocument/2006/relationships/hyperlink" Target="http://114.215.188.21/151250169_cseiii_Quantour/Quantour/commit/abaabc2bf95ae7a031a19b62ab6c8efbd569899b" TargetMode="External"/><Relationship Id="rId1646" Type="http://schemas.openxmlformats.org/officeDocument/2006/relationships/hyperlink" Target="http://114.215.188.21/151250169/Quantour.git" TargetMode="External"/><Relationship Id="rId1647" Type="http://schemas.openxmlformats.org/officeDocument/2006/relationships/hyperlink" Target="http://114.215.188.21/151250169_cseiii_Quantour/Quantour/commit/abaabc2bf95ae7a031a19b62ab6c8efbd569899b" TargetMode="External"/><Relationship Id="rId1648" Type="http://schemas.openxmlformats.org/officeDocument/2006/relationships/hyperlink" Target="mailto:xiezhenyu@172.28.172.240" TargetMode="External"/><Relationship Id="rId1649" Type="http://schemas.openxmlformats.org/officeDocument/2006/relationships/hyperlink" Target="http://114.215.188.21/151250169_cseiii_Quantour/Quantour/tree/abaabc2bf95ae7a031a19b62ab6c8efbd569899b" TargetMode="External"/><Relationship Id="rId1250" Type="http://schemas.openxmlformats.org/officeDocument/2006/relationships/hyperlink" Target="http://114.215.188.21/151250169_cseiii_Quantour/Quantour/commit/b3230d9c1a7ec28e07cfb8755a6eaf6b51879d05" TargetMode="External"/><Relationship Id="rId1251" Type="http://schemas.openxmlformats.org/officeDocument/2006/relationships/hyperlink" Target="http://114.215.188.21/151250169_cseiii_Quantour/Quantour/commit/b3230d9c1a7ec28e07cfb8755a6eaf6b51879d05" TargetMode="External"/><Relationship Id="rId790" Type="http://schemas.openxmlformats.org/officeDocument/2006/relationships/hyperlink" Target="http://114.215.188.21/151250169_cseiii_Quantour/Quantour/commit/53a3f1a9406dd44734ebe9efeebdcd2f961c4bdd" TargetMode="External"/><Relationship Id="rId791" Type="http://schemas.openxmlformats.org/officeDocument/2006/relationships/hyperlink" Target="http://114.215.188.21/151250169_cseiii_Quantour/Quantour/commit/53a3f1a9406dd44734ebe9efeebdcd2f961c4bdd" TargetMode="External"/><Relationship Id="rId792" Type="http://schemas.openxmlformats.org/officeDocument/2006/relationships/hyperlink" Target="mailto:954618625@qq.com" TargetMode="External"/><Relationship Id="rId793" Type="http://schemas.openxmlformats.org/officeDocument/2006/relationships/hyperlink" Target="http://114.215.188.21/151250169_cseiii_Quantour/Quantour/tree/53a3f1a9406dd44734ebe9efeebdcd2f961c4bdd" TargetMode="External"/><Relationship Id="rId794" Type="http://schemas.openxmlformats.org/officeDocument/2006/relationships/hyperlink" Target="http://114.215.188.21/151250169_cseiii_Quantour/Quantour/commit/34f7cfe450febbc5064544e24a117e3544be549f" TargetMode="External"/><Relationship Id="rId795" Type="http://schemas.openxmlformats.org/officeDocument/2006/relationships/hyperlink" Target="http://114.215.188.21/151250169_cseiii_Quantour/Quantour/commit/34f7cfe450febbc5064544e24a117e3544be549f" TargetMode="External"/><Relationship Id="rId796" Type="http://schemas.openxmlformats.org/officeDocument/2006/relationships/hyperlink" Target="http://114.215.188.21/u/151250169" TargetMode="External"/><Relationship Id="rId797" Type="http://schemas.openxmlformats.org/officeDocument/2006/relationships/hyperlink" Target="http://114.215.188.21/151250169_cseiii_Quantour/Quantour/tree/34f7cfe450febbc5064544e24a117e3544be549f" TargetMode="External"/><Relationship Id="rId798" Type="http://schemas.openxmlformats.org/officeDocument/2006/relationships/hyperlink" Target="http://114.215.188.21/151250169_cseiii_Quantour/Quantour/commit/97c6d0b1d31c5a99402b3a9b2872e155223f9a5f" TargetMode="External"/><Relationship Id="rId799" Type="http://schemas.openxmlformats.org/officeDocument/2006/relationships/hyperlink" Target="http://114.215.188.21/151250169_cseiii_Quantour/Quantour/commit/97c6d0b1d31c5a99402b3a9b2872e155223f9a5f" TargetMode="External"/><Relationship Id="rId1252" Type="http://schemas.openxmlformats.org/officeDocument/2006/relationships/hyperlink" Target="http://114.215.188.21/u/151250164" TargetMode="External"/><Relationship Id="rId1253" Type="http://schemas.openxmlformats.org/officeDocument/2006/relationships/hyperlink" Target="http://114.215.188.21/151250169_cseiii_Quantour/Quantour/tree/b3230d9c1a7ec28e07cfb8755a6eaf6b51879d05" TargetMode="External"/><Relationship Id="rId1254" Type="http://schemas.openxmlformats.org/officeDocument/2006/relationships/hyperlink" Target="http://114.215.188.21/151250169_cseiii_Quantour/Quantour/commit/adef434d7518682ba1acc6ec7bcc449680072d41" TargetMode="External"/><Relationship Id="rId1255" Type="http://schemas.openxmlformats.org/officeDocument/2006/relationships/hyperlink" Target="http://114.215.188.21/151250169_cseiii_Quantour/Quantour/commit/adef434d7518682ba1acc6ec7bcc449680072d41" TargetMode="External"/><Relationship Id="rId1256" Type="http://schemas.openxmlformats.org/officeDocument/2006/relationships/hyperlink" Target="mailto:944125893@qq.com" TargetMode="External"/><Relationship Id="rId1257" Type="http://schemas.openxmlformats.org/officeDocument/2006/relationships/hyperlink" Target="http://114.215.188.21/151250169_cseiii_Quantour/Quantour/tree/adef434d7518682ba1acc6ec7bcc449680072d41" TargetMode="External"/><Relationship Id="rId1258" Type="http://schemas.openxmlformats.org/officeDocument/2006/relationships/hyperlink" Target="http://114.215.188.21/151250169_cseiii_Quantour/Quantour/commit/2502b7da7dabbbc5c19a431edbb9548b7bb30938" TargetMode="External"/><Relationship Id="rId1259" Type="http://schemas.openxmlformats.org/officeDocument/2006/relationships/hyperlink" Target="http://114.215.188.21/151250169_cseiii_Quantour/Quantour/commit/2502b7da7dabbbc5c19a431edbb9548b7bb30938" TargetMode="External"/><Relationship Id="rId1650" Type="http://schemas.openxmlformats.org/officeDocument/2006/relationships/hyperlink" Target="http://114.215.188.21/151250169_cseiii_Quantour/Quantour/commit/8586b52e98bdc4044770946a3917be68d8b1c881" TargetMode="External"/><Relationship Id="rId1651" Type="http://schemas.openxmlformats.org/officeDocument/2006/relationships/hyperlink" Target="http://114.215.188.21/151250169/Quantour.git" TargetMode="External"/><Relationship Id="rId1652" Type="http://schemas.openxmlformats.org/officeDocument/2006/relationships/hyperlink" Target="http://114.215.188.21/151250169_cseiii_Quantour/Quantour/commit/8586b52e98bdc4044770946a3917be68d8b1c881" TargetMode="External"/><Relationship Id="rId1653" Type="http://schemas.openxmlformats.org/officeDocument/2006/relationships/hyperlink" Target="mailto:xiezhenyu@172.28.172.240" TargetMode="External"/><Relationship Id="rId1654" Type="http://schemas.openxmlformats.org/officeDocument/2006/relationships/hyperlink" Target="http://114.215.188.21/151250169_cseiii_Quantour/Quantour/tree/8586b52e98bdc4044770946a3917be68d8b1c881" TargetMode="External"/><Relationship Id="rId1655" Type="http://schemas.openxmlformats.org/officeDocument/2006/relationships/hyperlink" Target="http://114.215.188.21/151250169_cseiii_Quantour/Quantour/commit/a2a3b24226ad16dd2a1aa7cf598816ed3997ea06" TargetMode="External"/><Relationship Id="rId1656" Type="http://schemas.openxmlformats.org/officeDocument/2006/relationships/hyperlink" Target="http://114.215.188.21/151250169/Quantour" TargetMode="External"/><Relationship Id="rId1657" Type="http://schemas.openxmlformats.org/officeDocument/2006/relationships/hyperlink" Target="http://114.215.188.21/151250169_cseiii_Quantour/Quantour/commit/a2a3b24226ad16dd2a1aa7cf598816ed3997ea06" TargetMode="External"/><Relationship Id="rId1658" Type="http://schemas.openxmlformats.org/officeDocument/2006/relationships/hyperlink" Target="mailto:944125893@qq.com" TargetMode="External"/><Relationship Id="rId1659" Type="http://schemas.openxmlformats.org/officeDocument/2006/relationships/hyperlink" Target="http://114.215.188.21/151250169_cseiii_Quantour/Quantour/tree/a2a3b24226ad16dd2a1aa7cf598816ed3997ea06" TargetMode="External"/><Relationship Id="rId1260" Type="http://schemas.openxmlformats.org/officeDocument/2006/relationships/hyperlink" Target="http://114.215.188.21/u/151250164" TargetMode="External"/><Relationship Id="rId1261" Type="http://schemas.openxmlformats.org/officeDocument/2006/relationships/hyperlink" Target="http://114.215.188.21/151250169_cseiii_Quantour/Quantour/tree/2502b7da7dabbbc5c19a431edbb9548b7bb30938" TargetMode="External"/><Relationship Id="rId1262" Type="http://schemas.openxmlformats.org/officeDocument/2006/relationships/hyperlink" Target="http://114.215.188.21/151250169_cseiii_Quantour/Quantour/commit/962480db998a4b84b2249fcb42eb9ff8bdc58db8" TargetMode="External"/><Relationship Id="rId1263" Type="http://schemas.openxmlformats.org/officeDocument/2006/relationships/hyperlink" Target="http://114.215.188.21/151250169_cseiii_Quantour/Quantour/commit/962480db998a4b84b2249fcb42eb9ff8bdc58db8" TargetMode="External"/><Relationship Id="rId1264" Type="http://schemas.openxmlformats.org/officeDocument/2006/relationships/hyperlink" Target="http://114.215.188.21/u/151250164" TargetMode="External"/><Relationship Id="rId1265" Type="http://schemas.openxmlformats.org/officeDocument/2006/relationships/hyperlink" Target="http://114.215.188.21/151250169_cseiii_Quantour/Quantour/tree/962480db998a4b84b2249fcb42eb9ff8bdc58db8" TargetMode="External"/><Relationship Id="rId1266" Type="http://schemas.openxmlformats.org/officeDocument/2006/relationships/hyperlink" Target="http://114.215.188.21/151250169_cseiii_Quantour/Quantour/commit/ce21dde73ae1b4af2ecf3ae419f81323cac48293" TargetMode="External"/><Relationship Id="rId1267" Type="http://schemas.openxmlformats.org/officeDocument/2006/relationships/hyperlink" Target="http://114.215.188.21/151250169_cseiii_Quantour/Quantour/commit/ce21dde73ae1b4af2ecf3ae419f81323cac48293" TargetMode="External"/><Relationship Id="rId1268" Type="http://schemas.openxmlformats.org/officeDocument/2006/relationships/hyperlink" Target="http://114.215.188.21/u/151250164" TargetMode="External"/><Relationship Id="rId1269" Type="http://schemas.openxmlformats.org/officeDocument/2006/relationships/hyperlink" Target="http://114.215.188.21/151250169_cseiii_Quantour/Quantour/tree/ce21dde73ae1b4af2ecf3ae419f81323cac48293" TargetMode="External"/><Relationship Id="rId400" Type="http://schemas.openxmlformats.org/officeDocument/2006/relationships/hyperlink" Target="http://114.215.188.21/151250169_cseiii_Quantour/Quantour/tree/b573cfa600b603be83d017c87a3441f17a4c5344" TargetMode="External"/><Relationship Id="rId401" Type="http://schemas.openxmlformats.org/officeDocument/2006/relationships/hyperlink" Target="http://114.215.188.21/151250169_cseiii_Quantour/Quantour/commit/0789e52edefcab80ff9f68fb8663d6092b2fe1ca" TargetMode="External"/><Relationship Id="rId402" Type="http://schemas.openxmlformats.org/officeDocument/2006/relationships/hyperlink" Target="http://114.215.188.21/151250169_cseiii_Quantour/Quantour/commit/0789e52edefcab80ff9f68fb8663d6092b2fe1ca" TargetMode="External"/><Relationship Id="rId403" Type="http://schemas.openxmlformats.org/officeDocument/2006/relationships/hyperlink" Target="http://114.215.188.21/u/151250179" TargetMode="External"/><Relationship Id="rId404" Type="http://schemas.openxmlformats.org/officeDocument/2006/relationships/hyperlink" Target="http://114.215.188.21/151250169_cseiii_Quantour/Quantour/tree/0789e52edefcab80ff9f68fb8663d6092b2fe1ca" TargetMode="External"/><Relationship Id="rId405" Type="http://schemas.openxmlformats.org/officeDocument/2006/relationships/hyperlink" Target="http://114.215.188.21/151250169_cseiii_Quantour/Quantour/commit/338a59db6f140dca3f5e309d02303e7bcb88c33a" TargetMode="External"/><Relationship Id="rId406" Type="http://schemas.openxmlformats.org/officeDocument/2006/relationships/hyperlink" Target="http://114.215.188.21/151250169_cseiii_Quantour/Quantour/commit/338a59db6f140dca3f5e309d02303e7bcb88c33a" TargetMode="External"/><Relationship Id="rId407" Type="http://schemas.openxmlformats.org/officeDocument/2006/relationships/hyperlink" Target="http://114.215.188.21/u/151250179" TargetMode="External"/><Relationship Id="rId408" Type="http://schemas.openxmlformats.org/officeDocument/2006/relationships/hyperlink" Target="http://114.215.188.21/151250169_cseiii_Quantour/Quantour/tree/338a59db6f140dca3f5e309d02303e7bcb88c33a" TargetMode="External"/><Relationship Id="rId409" Type="http://schemas.openxmlformats.org/officeDocument/2006/relationships/hyperlink" Target="http://114.215.188.21/151250169_cseiii_Quantour/Quantour/commit/11ac9545d303fa426dfca6b69d970f73d77cd05d" TargetMode="External"/><Relationship Id="rId1660" Type="http://schemas.openxmlformats.org/officeDocument/2006/relationships/hyperlink" Target="http://114.215.188.21/151250169_cseiii_Quantour/Quantour/commit/663a5513dd5e456efc07d372e7b7acd72534d102" TargetMode="External"/><Relationship Id="rId1661" Type="http://schemas.openxmlformats.org/officeDocument/2006/relationships/hyperlink" Target="http://114.215.188.21/151250169/Quantour" TargetMode="External"/><Relationship Id="rId1662" Type="http://schemas.openxmlformats.org/officeDocument/2006/relationships/hyperlink" Target="http://114.215.188.21/151250169_cseiii_Quantour/Quantour/commit/663a5513dd5e456efc07d372e7b7acd72534d102" TargetMode="External"/><Relationship Id="rId1663" Type="http://schemas.openxmlformats.org/officeDocument/2006/relationships/hyperlink" Target="http://114.215.188.21/u/151250164" TargetMode="External"/><Relationship Id="rId1664" Type="http://schemas.openxmlformats.org/officeDocument/2006/relationships/hyperlink" Target="http://114.215.188.21/151250169_cseiii_Quantour/Quantour/tree/663a5513dd5e456efc07d372e7b7acd72534d102" TargetMode="External"/><Relationship Id="rId1665" Type="http://schemas.openxmlformats.org/officeDocument/2006/relationships/hyperlink" Target="http://114.215.188.21/151250169_cseiii_Quantour/Quantour/commit/7a9f05425b34ee688574add8caf2abc609a4ff52" TargetMode="External"/><Relationship Id="rId1666" Type="http://schemas.openxmlformats.org/officeDocument/2006/relationships/hyperlink" Target="http://114.215.188.21/151250169/Quantour" TargetMode="External"/><Relationship Id="rId1667" Type="http://schemas.openxmlformats.org/officeDocument/2006/relationships/hyperlink" Target="http://114.215.188.21/151250169_cseiii_Quantour/Quantour/commit/7a9f05425b34ee688574add8caf2abc609a4ff52" TargetMode="External"/><Relationship Id="rId1668" Type="http://schemas.openxmlformats.org/officeDocument/2006/relationships/hyperlink" Target="http://114.215.188.21/u/151250164" TargetMode="External"/><Relationship Id="rId1669" Type="http://schemas.openxmlformats.org/officeDocument/2006/relationships/hyperlink" Target="http://114.215.188.21/151250169_cseiii_Quantour/Quantour/tree/7a9f05425b34ee688574add8caf2abc609a4ff52" TargetMode="External"/><Relationship Id="rId1270" Type="http://schemas.openxmlformats.org/officeDocument/2006/relationships/hyperlink" Target="http://114.215.188.21/151250169_cseiii_Quantour/Quantour/commit/b17ab0b26a285765c5f19fe6ff69c626630a88f2" TargetMode="External"/><Relationship Id="rId1271" Type="http://schemas.openxmlformats.org/officeDocument/2006/relationships/hyperlink" Target="http://114.215.188.21/151250169_cseiii_Quantour/Quantour/commit/b17ab0b26a285765c5f19fe6ff69c626630a88f2" TargetMode="External"/><Relationship Id="rId1272" Type="http://schemas.openxmlformats.org/officeDocument/2006/relationships/hyperlink" Target="mailto:944125893@qq.com" TargetMode="External"/><Relationship Id="rId1273" Type="http://schemas.openxmlformats.org/officeDocument/2006/relationships/hyperlink" Target="http://114.215.188.21/151250169_cseiii_Quantour/Quantour/tree/b17ab0b26a285765c5f19fe6ff69c626630a88f2" TargetMode="External"/><Relationship Id="rId1274" Type="http://schemas.openxmlformats.org/officeDocument/2006/relationships/hyperlink" Target="http://114.215.188.21/151250169_cseiii_Quantour/Quantour/commit/715b8e9fc98d4a19b4c845a10a25d3dbc553bf3b" TargetMode="External"/><Relationship Id="rId1275" Type="http://schemas.openxmlformats.org/officeDocument/2006/relationships/hyperlink" Target="http://114.215.188.21/151250169_cseiii_Quantour/Quantour/commit/715b8e9fc98d4a19b4c845a10a25d3dbc553bf3b" TargetMode="External"/><Relationship Id="rId1276" Type="http://schemas.openxmlformats.org/officeDocument/2006/relationships/hyperlink" Target="http://114.215.188.21/u/151250164" TargetMode="External"/><Relationship Id="rId1277" Type="http://schemas.openxmlformats.org/officeDocument/2006/relationships/hyperlink" Target="http://114.215.188.21/151250169_cseiii_Quantour/Quantour/tree/715b8e9fc98d4a19b4c845a10a25d3dbc553bf3b" TargetMode="External"/><Relationship Id="rId1278" Type="http://schemas.openxmlformats.org/officeDocument/2006/relationships/hyperlink" Target="http://114.215.188.21/151250169_cseiii_Quantour/Quantour/commit/146581d56d93183f6d9596219d856587caa7c059" TargetMode="External"/><Relationship Id="rId1279" Type="http://schemas.openxmlformats.org/officeDocument/2006/relationships/hyperlink" Target="http://114.215.188.21/151250169_cseiii_Quantour/Quantour/commit/146581d56d93183f6d9596219d856587caa7c059" TargetMode="External"/><Relationship Id="rId800" Type="http://schemas.openxmlformats.org/officeDocument/2006/relationships/hyperlink" Target="http://114.215.188.21/u/151250169" TargetMode="External"/><Relationship Id="rId801" Type="http://schemas.openxmlformats.org/officeDocument/2006/relationships/hyperlink" Target="http://114.215.188.21/151250169_cseiii_Quantour/Quantour/tree/97c6d0b1d31c5a99402b3a9b2872e155223f9a5f" TargetMode="External"/><Relationship Id="rId802" Type="http://schemas.openxmlformats.org/officeDocument/2006/relationships/hyperlink" Target="http://114.215.188.21/151250169_cseiii_Quantour/Quantour/commit/393aa3bfab0c42770e772d3ca0fda6c76ec90c6b" TargetMode="External"/><Relationship Id="rId803" Type="http://schemas.openxmlformats.org/officeDocument/2006/relationships/hyperlink" Target="http://114.215.188.21/151250169_cseiii_Quantour/Quantour/commit/393aa3bfab0c42770e772d3ca0fda6c76ec90c6b" TargetMode="External"/><Relationship Id="rId410" Type="http://schemas.openxmlformats.org/officeDocument/2006/relationships/hyperlink" Target="http://114.215.188.21/151250169_cseiii_Quantour/Quantour/commit/11ac9545d303fa426dfca6b69d970f73d77cd05d" TargetMode="External"/><Relationship Id="rId411" Type="http://schemas.openxmlformats.org/officeDocument/2006/relationships/hyperlink" Target="http://114.215.188.21/u/151250169" TargetMode="External"/><Relationship Id="rId412" Type="http://schemas.openxmlformats.org/officeDocument/2006/relationships/hyperlink" Target="http://114.215.188.21/151250169_cseiii_Quantour/Quantour/tree/11ac9545d303fa426dfca6b69d970f73d77cd05d" TargetMode="External"/><Relationship Id="rId413" Type="http://schemas.openxmlformats.org/officeDocument/2006/relationships/hyperlink" Target="http://114.215.188.21/151250169_cseiii_Quantour/Quantour/commit/b143e6b6f63a501461eb60e4361128914ddc318b" TargetMode="External"/><Relationship Id="rId414" Type="http://schemas.openxmlformats.org/officeDocument/2006/relationships/hyperlink" Target="http://114.215.188.21/151250169_cseiii_Quantour/Quantour/commit/b143e6b6f63a501461eb60e4361128914ddc318b" TargetMode="External"/><Relationship Id="rId415" Type="http://schemas.openxmlformats.org/officeDocument/2006/relationships/hyperlink" Target="http://114.215.188.21/u/151250169" TargetMode="External"/><Relationship Id="rId416" Type="http://schemas.openxmlformats.org/officeDocument/2006/relationships/hyperlink" Target="http://114.215.188.21/151250169_cseiii_Quantour/Quantour/tree/b143e6b6f63a501461eb60e4361128914ddc318b" TargetMode="External"/><Relationship Id="rId417" Type="http://schemas.openxmlformats.org/officeDocument/2006/relationships/hyperlink" Target="http://114.215.188.21/151250169_cseiii_Quantour/Quantour/commit/dc3bf9906d4fe813af31d75cf3841c3cc614cbbf" TargetMode="External"/><Relationship Id="rId418" Type="http://schemas.openxmlformats.org/officeDocument/2006/relationships/hyperlink" Target="http://114.215.188.21/151250169_cseiii_Quantour/Quantour/commit/dc3bf9906d4fe813af31d75cf3841c3cc614cbbf" TargetMode="External"/><Relationship Id="rId419" Type="http://schemas.openxmlformats.org/officeDocument/2006/relationships/hyperlink" Target="http://114.215.188.21/u/151250179" TargetMode="External"/><Relationship Id="rId804" Type="http://schemas.openxmlformats.org/officeDocument/2006/relationships/hyperlink" Target="mailto:954618625@qq.com" TargetMode="External"/><Relationship Id="rId805" Type="http://schemas.openxmlformats.org/officeDocument/2006/relationships/hyperlink" Target="http://114.215.188.21/151250169_cseiii_Quantour/Quantour/tree/393aa3bfab0c42770e772d3ca0fda6c76ec90c6b" TargetMode="External"/><Relationship Id="rId806" Type="http://schemas.openxmlformats.org/officeDocument/2006/relationships/hyperlink" Target="http://114.215.188.21/151250169_cseiii_Quantour/Quantour/commit/7fad544fa117a9e64252c3dbc6f38595b8a8117a" TargetMode="External"/><Relationship Id="rId807" Type="http://schemas.openxmlformats.org/officeDocument/2006/relationships/hyperlink" Target="http://114.215.188.21/151250169_cseiii_Quantour/Quantour/commit/7fad544fa117a9e64252c3dbc6f38595b8a8117a" TargetMode="External"/><Relationship Id="rId808" Type="http://schemas.openxmlformats.org/officeDocument/2006/relationships/hyperlink" Target="mailto:954618625@qq.com" TargetMode="External"/><Relationship Id="rId809" Type="http://schemas.openxmlformats.org/officeDocument/2006/relationships/hyperlink" Target="http://114.215.188.21/151250169_cseiii_Quantour/Quantour/tree/7fad544fa117a9e64252c3dbc6f38595b8a8117a" TargetMode="External"/><Relationship Id="rId1670" Type="http://schemas.openxmlformats.org/officeDocument/2006/relationships/hyperlink" Target="http://114.215.188.21/151250169_cseiii_Quantour/Quantour/commit/f63dab37fd61e0e40bc8009b5053d647496c5d9b" TargetMode="External"/><Relationship Id="rId1671" Type="http://schemas.openxmlformats.org/officeDocument/2006/relationships/hyperlink" Target="http://114.215.188.21/151250169_cseiii_Quantour/Quantour/commit/f63dab37fd61e0e40bc8009b5053d647496c5d9b" TargetMode="External"/><Relationship Id="rId1672" Type="http://schemas.openxmlformats.org/officeDocument/2006/relationships/hyperlink" Target="mailto:944125893@qq.com" TargetMode="External"/><Relationship Id="rId1673" Type="http://schemas.openxmlformats.org/officeDocument/2006/relationships/hyperlink" Target="http://114.215.188.21/151250169_cseiii_Quantour/Quantour/tree/f63dab37fd61e0e40bc8009b5053d647496c5d9b" TargetMode="External"/><Relationship Id="rId1280" Type="http://schemas.openxmlformats.org/officeDocument/2006/relationships/hyperlink" Target="http://114.215.188.21/u/151250164" TargetMode="External"/><Relationship Id="rId1281" Type="http://schemas.openxmlformats.org/officeDocument/2006/relationships/hyperlink" Target="http://114.215.188.21/151250169_cseiii_Quantour/Quantour/tree/146581d56d93183f6d9596219d856587caa7c059" TargetMode="External"/><Relationship Id="rId1282" Type="http://schemas.openxmlformats.org/officeDocument/2006/relationships/hyperlink" Target="http://114.215.188.21/151250169_cseiii_Quantour/Quantour/commit/b6c9ebc9230deb46735f6fc0ff2678a93177115f" TargetMode="External"/><Relationship Id="rId1283" Type="http://schemas.openxmlformats.org/officeDocument/2006/relationships/hyperlink" Target="http://114.215.188.21/151250169/Quantour" TargetMode="External"/><Relationship Id="rId1284" Type="http://schemas.openxmlformats.org/officeDocument/2006/relationships/hyperlink" Target="http://114.215.188.21/151250169_cseiii_Quantour/Quantour/commit/b6c9ebc9230deb46735f6fc0ff2678a93177115f" TargetMode="External"/><Relationship Id="rId1285" Type="http://schemas.openxmlformats.org/officeDocument/2006/relationships/hyperlink" Target="mailto:954618625@qq.com" TargetMode="External"/><Relationship Id="rId1286" Type="http://schemas.openxmlformats.org/officeDocument/2006/relationships/hyperlink" Target="http://114.215.188.21/151250169_cseiii_Quantour/Quantour/tree/b6c9ebc9230deb46735f6fc0ff2678a93177115f" TargetMode="External"/><Relationship Id="rId1287" Type="http://schemas.openxmlformats.org/officeDocument/2006/relationships/hyperlink" Target="http://114.215.188.21/151250169_cseiii_Quantour/Quantour/commit/75da943a26814176a43105af6d6c7305be1b83c1" TargetMode="External"/><Relationship Id="rId1288" Type="http://schemas.openxmlformats.org/officeDocument/2006/relationships/hyperlink" Target="http://114.215.188.21/151250169/Quantour" TargetMode="External"/><Relationship Id="rId1289" Type="http://schemas.openxmlformats.org/officeDocument/2006/relationships/hyperlink" Target="http://114.215.188.21/151250169_cseiii_Quantour/Quantour/commit/75da943a26814176a43105af6d6c7305be1b83c1" TargetMode="External"/><Relationship Id="rId1674" Type="http://schemas.openxmlformats.org/officeDocument/2006/relationships/hyperlink" Target="http://114.215.188.21/151250169_cseiii_Quantour/Quantour/commit/2e7be3385405e1ca1beb5852ca219d3361f78973" TargetMode="External"/><Relationship Id="rId1675" Type="http://schemas.openxmlformats.org/officeDocument/2006/relationships/hyperlink" Target="http://114.215.188.21/151250169_cseiii_Quantour/Quantour/commit/2e7be3385405e1ca1beb5852ca219d3361f78973" TargetMode="External"/><Relationship Id="rId1676" Type="http://schemas.openxmlformats.org/officeDocument/2006/relationships/hyperlink" Target="http://114.215.188.21/u/151250164" TargetMode="External"/><Relationship Id="rId1677" Type="http://schemas.openxmlformats.org/officeDocument/2006/relationships/hyperlink" Target="http://114.215.188.21/151250169_cseiii_Quantour/Quantour/tree/2e7be3385405e1ca1beb5852ca219d3361f78973" TargetMode="External"/><Relationship Id="rId1678" Type="http://schemas.openxmlformats.org/officeDocument/2006/relationships/hyperlink" Target="http://114.215.188.21/151250169_cseiii_Quantour/Quantour/commit/8895fa32106a441191bf0290542455123292271d" TargetMode="External"/><Relationship Id="rId1679" Type="http://schemas.openxmlformats.org/officeDocument/2006/relationships/hyperlink" Target="http://114.215.188.21/151250169_cseiii_Quantour/Quantour/commit/8895fa32106a441191bf0290542455123292271d" TargetMode="External"/><Relationship Id="rId810" Type="http://schemas.openxmlformats.org/officeDocument/2006/relationships/hyperlink" Target="http://114.215.188.21/151250169_cseiii_Quantour/Quantour/commit/c76ea80166313e277264a26f21b30c0c0ac44913" TargetMode="External"/><Relationship Id="rId811" Type="http://schemas.openxmlformats.org/officeDocument/2006/relationships/hyperlink" Target="http://114.215.188.21/151250169_cseiii_Quantour/Quantour/commit/c76ea80166313e277264a26f21b30c0c0ac44913" TargetMode="External"/><Relationship Id="rId812" Type="http://schemas.openxmlformats.org/officeDocument/2006/relationships/hyperlink" Target="http://114.215.188.21/u/151250169" TargetMode="External"/><Relationship Id="rId813" Type="http://schemas.openxmlformats.org/officeDocument/2006/relationships/hyperlink" Target="http://114.215.188.21/151250169_cseiii_Quantour/Quantour/tree/c76ea80166313e277264a26f21b30c0c0ac44913" TargetMode="External"/><Relationship Id="rId420" Type="http://schemas.openxmlformats.org/officeDocument/2006/relationships/hyperlink" Target="http://114.215.188.21/151250169_cseiii_Quantour/Quantour/tree/dc3bf9906d4fe813af31d75cf3841c3cc614cbbf" TargetMode="External"/><Relationship Id="rId421" Type="http://schemas.openxmlformats.org/officeDocument/2006/relationships/hyperlink" Target="http://114.215.188.21/151250169_cseiii_Quantour/Quantour/commit/0b3a9c3dae3f0c003b15eeaa2cd49a4ceec24f69" TargetMode="External"/><Relationship Id="rId422" Type="http://schemas.openxmlformats.org/officeDocument/2006/relationships/hyperlink" Target="http://114.215.188.21/151250169_cseiii_Quantour/Quantour/commit/0b3a9c3dae3f0c003b15eeaa2cd49a4ceec24f69" TargetMode="External"/><Relationship Id="rId423" Type="http://schemas.openxmlformats.org/officeDocument/2006/relationships/hyperlink" Target="http://114.215.188.21/u/151250179" TargetMode="External"/><Relationship Id="rId424" Type="http://schemas.openxmlformats.org/officeDocument/2006/relationships/hyperlink" Target="http://114.215.188.21/151250169_cseiii_Quantour/Quantour/tree/0b3a9c3dae3f0c003b15eeaa2cd49a4ceec24f69" TargetMode="External"/><Relationship Id="rId425" Type="http://schemas.openxmlformats.org/officeDocument/2006/relationships/hyperlink" Target="http://114.215.188.21/151250169_cseiii_Quantour/Quantour/commit/6c2ed92cdd1da1ce1801ebe5cd08aece6fb64292" TargetMode="External"/><Relationship Id="rId426" Type="http://schemas.openxmlformats.org/officeDocument/2006/relationships/hyperlink" Target="http://114.215.188.21/151250169_cseiii_Quantour/Quantour/commit/6c2ed92cdd1da1ce1801ebe5cd08aece6fb64292" TargetMode="External"/><Relationship Id="rId427" Type="http://schemas.openxmlformats.org/officeDocument/2006/relationships/hyperlink" Target="http://114.215.188.21/u/151250179" TargetMode="External"/><Relationship Id="rId428" Type="http://schemas.openxmlformats.org/officeDocument/2006/relationships/hyperlink" Target="http://114.215.188.21/151250169_cseiii_Quantour/Quantour/tree/6c2ed92cdd1da1ce1801ebe5cd08aece6fb64292" TargetMode="External"/><Relationship Id="rId429" Type="http://schemas.openxmlformats.org/officeDocument/2006/relationships/hyperlink" Target="http://114.215.188.21/151250169_cseiii_Quantour/Quantour/commit/c6c23712e910210c2cc567f7d3f8cf44741220b7" TargetMode="External"/><Relationship Id="rId814" Type="http://schemas.openxmlformats.org/officeDocument/2006/relationships/hyperlink" Target="http://114.215.188.21/151250169_cseiii_Quantour/Quantour/commit/3f5ec5b36d0b54a8f466fb2afdc4ab3f16a51fe7" TargetMode="External"/><Relationship Id="rId815" Type="http://schemas.openxmlformats.org/officeDocument/2006/relationships/hyperlink" Target="http://114.215.188.21/151250169_cseiii_Quantour/Quantour/commit/3f5ec5b36d0b54a8f466fb2afdc4ab3f16a51fe7" TargetMode="External"/><Relationship Id="rId816" Type="http://schemas.openxmlformats.org/officeDocument/2006/relationships/hyperlink" Target="http://114.215.188.21/u/151250169" TargetMode="External"/><Relationship Id="rId817" Type="http://schemas.openxmlformats.org/officeDocument/2006/relationships/hyperlink" Target="http://114.215.188.21/151250169_cseiii_Quantour/Quantour/tree/3f5ec5b36d0b54a8f466fb2afdc4ab3f16a51fe7" TargetMode="External"/><Relationship Id="rId818" Type="http://schemas.openxmlformats.org/officeDocument/2006/relationships/hyperlink" Target="http://114.215.188.21/151250169_cseiii_Quantour/Quantour/commit/cb91b792e47b3401d4fa170ce1d758ecfff7d1e3" TargetMode="External"/><Relationship Id="rId819" Type="http://schemas.openxmlformats.org/officeDocument/2006/relationships/hyperlink" Target="http://114.215.188.21/151250169_cseiii_Quantour/Quantour/commit/cb91b792e47b3401d4fa170ce1d758ecfff7d1e3" TargetMode="External"/><Relationship Id="rId1680" Type="http://schemas.openxmlformats.org/officeDocument/2006/relationships/hyperlink" Target="http://114.215.188.21/u/151250164" TargetMode="External"/><Relationship Id="rId1681" Type="http://schemas.openxmlformats.org/officeDocument/2006/relationships/hyperlink" Target="http://114.215.188.21/151250169_cseiii_Quantour/Quantour/tree/8895fa32106a441191bf0290542455123292271d" TargetMode="External"/><Relationship Id="rId1682" Type="http://schemas.openxmlformats.org/officeDocument/2006/relationships/hyperlink" Target="http://114.215.188.21/151250169_cseiii_Quantour/Quantour/commit/d412af4633397861261af59a273436906343d91a" TargetMode="External"/><Relationship Id="rId1683" Type="http://schemas.openxmlformats.org/officeDocument/2006/relationships/hyperlink" Target="http://114.215.188.21/151250169_cseiii_Quantour/Quantour/commit/d412af4633397861261af59a273436906343d91a" TargetMode="External"/><Relationship Id="rId1290" Type="http://schemas.openxmlformats.org/officeDocument/2006/relationships/hyperlink" Target="mailto:954618625@qq.com" TargetMode="External"/><Relationship Id="rId1291" Type="http://schemas.openxmlformats.org/officeDocument/2006/relationships/hyperlink" Target="http://114.215.188.21/151250169_cseiii_Quantour/Quantour/tree/75da943a26814176a43105af6d6c7305be1b83c1" TargetMode="External"/><Relationship Id="rId1292" Type="http://schemas.openxmlformats.org/officeDocument/2006/relationships/hyperlink" Target="http://114.215.188.21/151250169_cseiii_Quantour/Quantour/commit/17764eb6ab761e847124b23f6e2da10854d1ee0d" TargetMode="External"/><Relationship Id="rId1293" Type="http://schemas.openxmlformats.org/officeDocument/2006/relationships/hyperlink" Target="http://114.215.188.21/151250169/Quantour" TargetMode="External"/><Relationship Id="rId1294" Type="http://schemas.openxmlformats.org/officeDocument/2006/relationships/hyperlink" Target="http://114.215.188.21/151250169_cseiii_Quantour/Quantour/commit/17764eb6ab761e847124b23f6e2da10854d1ee0d" TargetMode="External"/><Relationship Id="rId1295" Type="http://schemas.openxmlformats.org/officeDocument/2006/relationships/hyperlink" Target="http://114.215.188.21/u/151250169" TargetMode="External"/><Relationship Id="rId1296" Type="http://schemas.openxmlformats.org/officeDocument/2006/relationships/hyperlink" Target="http://114.215.188.21/151250169_cseiii_Quantour/Quantour/tree/17764eb6ab761e847124b23f6e2da10854d1ee0d" TargetMode="External"/><Relationship Id="rId1297" Type="http://schemas.openxmlformats.org/officeDocument/2006/relationships/hyperlink" Target="http://114.215.188.21/151250169_cseiii_Quantour/Quantour/commit/79c9546061781ed390332c6bc2815458a1362d91" TargetMode="External"/><Relationship Id="rId1298" Type="http://schemas.openxmlformats.org/officeDocument/2006/relationships/hyperlink" Target="http://114.215.188.21/151250169/Quantour" TargetMode="External"/><Relationship Id="rId1299" Type="http://schemas.openxmlformats.org/officeDocument/2006/relationships/hyperlink" Target="http://114.215.188.21/151250169_cseiii_Quantour/Quantour/commit/79c9546061781ed390332c6bc2815458a1362d91" TargetMode="External"/><Relationship Id="rId1684" Type="http://schemas.openxmlformats.org/officeDocument/2006/relationships/hyperlink" Target="mailto:151250139%20151250139@smail.nju.edu.cn" TargetMode="External"/><Relationship Id="rId1685" Type="http://schemas.openxmlformats.org/officeDocument/2006/relationships/hyperlink" Target="http://114.215.188.21/151250169_cseiii_Quantour/Quantour/tree/d412af4633397861261af59a273436906343d91a" TargetMode="External"/><Relationship Id="rId1686" Type="http://schemas.openxmlformats.org/officeDocument/2006/relationships/hyperlink" Target="http://114.215.188.21/151250169_cseiii_Quantour/Quantour/commit/07aaa10e4463254709362ce853109335cb58bce3" TargetMode="External"/><Relationship Id="rId1687" Type="http://schemas.openxmlformats.org/officeDocument/2006/relationships/hyperlink" Target="http://114.215.188.21/151250169_cseiii_Quantour/Quantour/commit/07aaa10e4463254709362ce853109335cb58bce3" TargetMode="External"/><Relationship Id="rId1688" Type="http://schemas.openxmlformats.org/officeDocument/2006/relationships/hyperlink" Target="mailto:151250139%20151250139@smail.nju.edu.cn" TargetMode="External"/><Relationship Id="rId1689" Type="http://schemas.openxmlformats.org/officeDocument/2006/relationships/hyperlink" Target="http://114.215.188.21/151250169_cseiii_Quantour/Quantour/tree/07aaa10e4463254709362ce853109335cb58bce3" TargetMode="External"/><Relationship Id="rId820" Type="http://schemas.openxmlformats.org/officeDocument/2006/relationships/hyperlink" Target="mailto:954618625@qq.com" TargetMode="External"/><Relationship Id="rId821" Type="http://schemas.openxmlformats.org/officeDocument/2006/relationships/hyperlink" Target="http://114.215.188.21/151250169_cseiii_Quantour/Quantour/tree/cb91b792e47b3401d4fa170ce1d758ecfff7d1e3" TargetMode="External"/><Relationship Id="rId822" Type="http://schemas.openxmlformats.org/officeDocument/2006/relationships/hyperlink" Target="http://114.215.188.21/151250169_cseiii_Quantour/Quantour/commit/1ac24138ddaeaae766a333076c39f4a07232f13d" TargetMode="External"/><Relationship Id="rId823" Type="http://schemas.openxmlformats.org/officeDocument/2006/relationships/hyperlink" Target="http://114.215.188.21/151250169_cseiii_Quantour/Quantour/commit/1ac24138ddaeaae766a333076c39f4a07232f13d" TargetMode="External"/><Relationship Id="rId430" Type="http://schemas.openxmlformats.org/officeDocument/2006/relationships/hyperlink" Target="http://114.215.188.21/151250169_cseiii_Quantour/Quantour/commit/c6c23712e910210c2cc567f7d3f8cf44741220b7" TargetMode="External"/><Relationship Id="rId431" Type="http://schemas.openxmlformats.org/officeDocument/2006/relationships/hyperlink" Target="mailto:151250139%20151250139@smail.nju.edu.cn" TargetMode="External"/><Relationship Id="rId432" Type="http://schemas.openxmlformats.org/officeDocument/2006/relationships/hyperlink" Target="http://114.215.188.21/151250169_cseiii_Quantour/Quantour/tree/c6c23712e910210c2cc567f7d3f8cf44741220b7" TargetMode="External"/><Relationship Id="rId433" Type="http://schemas.openxmlformats.org/officeDocument/2006/relationships/hyperlink" Target="http://114.215.188.21/151250169_cseiii_Quantour/Quantour/commit/6c495da4fc49d0a132e42172b4e7c74541635727" TargetMode="External"/><Relationship Id="rId434" Type="http://schemas.openxmlformats.org/officeDocument/2006/relationships/hyperlink" Target="http://114.215.188.21/151250169_cseiii_Quantour/Quantour/commit/6c495da4fc49d0a132e42172b4e7c74541635727" TargetMode="External"/><Relationship Id="rId435" Type="http://schemas.openxmlformats.org/officeDocument/2006/relationships/hyperlink" Target="mailto:151250139%20151250139@smail.nju.edu.cn" TargetMode="External"/><Relationship Id="rId436" Type="http://schemas.openxmlformats.org/officeDocument/2006/relationships/hyperlink" Target="http://114.215.188.21/151250169_cseiii_Quantour/Quantour/tree/6c495da4fc49d0a132e42172b4e7c74541635727" TargetMode="External"/><Relationship Id="rId437" Type="http://schemas.openxmlformats.org/officeDocument/2006/relationships/hyperlink" Target="http://114.215.188.21/151250169_cseiii_Quantour/Quantour/commit/7e85d95fb2e9d160e03226115681370af7e08a41" TargetMode="External"/><Relationship Id="rId438" Type="http://schemas.openxmlformats.org/officeDocument/2006/relationships/hyperlink" Target="http://114.215.188.21/151250169_cseiii_Quantour/Quantour/commit/7e85d95fb2e9d160e03226115681370af7e08a41" TargetMode="External"/><Relationship Id="rId439" Type="http://schemas.openxmlformats.org/officeDocument/2006/relationships/hyperlink" Target="http://114.215.188.21/u/151250169" TargetMode="External"/><Relationship Id="rId824" Type="http://schemas.openxmlformats.org/officeDocument/2006/relationships/hyperlink" Target="mailto:954618625@qq.com" TargetMode="External"/><Relationship Id="rId825" Type="http://schemas.openxmlformats.org/officeDocument/2006/relationships/hyperlink" Target="http://114.215.188.21/151250169_cseiii_Quantour/Quantour/tree/1ac24138ddaeaae766a333076c39f4a07232f13d" TargetMode="External"/><Relationship Id="rId826" Type="http://schemas.openxmlformats.org/officeDocument/2006/relationships/hyperlink" Target="http://114.215.188.21/151250169_cseiii_Quantour/Quantour/commit/680f4b02f527f3ca17b57bd83719c373f915d0d1" TargetMode="External"/><Relationship Id="rId827" Type="http://schemas.openxmlformats.org/officeDocument/2006/relationships/hyperlink" Target="http://114.215.188.21/151250169_cseiii_Quantour/Quantour/commit/680f4b02f527f3ca17b57bd83719c373f915d0d1" TargetMode="External"/><Relationship Id="rId828" Type="http://schemas.openxmlformats.org/officeDocument/2006/relationships/hyperlink" Target="http://114.215.188.21/u/151250169" TargetMode="External"/><Relationship Id="rId829" Type="http://schemas.openxmlformats.org/officeDocument/2006/relationships/hyperlink" Target="http://114.215.188.21/151250169_cseiii_Quantour/Quantour/tree/680f4b02f527f3ca17b57bd83719c373f915d0d1" TargetMode="External"/><Relationship Id="rId1690" Type="http://schemas.openxmlformats.org/officeDocument/2006/relationships/hyperlink" Target="http://114.215.188.21/151250169_cseiii_Quantour/Quantour/commit/237919856bf232e4a7d2e6635a0502edb54bea3d" TargetMode="External"/><Relationship Id="rId1691" Type="http://schemas.openxmlformats.org/officeDocument/2006/relationships/hyperlink" Target="http://114.215.188.21/151250169_cseiii_Quantour/Quantour/commit/237919856bf232e4a7d2e6635a0502edb54bea3d" TargetMode="External"/><Relationship Id="rId1692" Type="http://schemas.openxmlformats.org/officeDocument/2006/relationships/hyperlink" Target="mailto:151250139%20151250139@smail.nju.edu.cn" TargetMode="External"/><Relationship Id="rId1693" Type="http://schemas.openxmlformats.org/officeDocument/2006/relationships/hyperlink" Target="http://114.215.188.21/151250169_cseiii_Quantour/Quantour/tree/237919856bf232e4a7d2e6635a0502edb54bea3d" TargetMode="External"/><Relationship Id="rId1694" Type="http://schemas.openxmlformats.org/officeDocument/2006/relationships/hyperlink" Target="http://114.215.188.21/151250169_cseiii_Quantour/Quantour/commit/9f3289ee2e7bdd062f947f20beea3961250be631" TargetMode="External"/><Relationship Id="rId1695" Type="http://schemas.openxmlformats.org/officeDocument/2006/relationships/hyperlink" Target="http://114.215.188.21/151250169_cseiii_Quantour/Quantour/commit/9f3289ee2e7bdd062f947f20beea3961250be631" TargetMode="External"/><Relationship Id="rId1696" Type="http://schemas.openxmlformats.org/officeDocument/2006/relationships/hyperlink" Target="mailto:151250139%20151250139@smail.nju.edu.cn" TargetMode="External"/><Relationship Id="rId1697" Type="http://schemas.openxmlformats.org/officeDocument/2006/relationships/hyperlink" Target="http://114.215.188.21/151250169_cseiii_Quantour/Quantour/tree/9f3289ee2e7bdd062f947f20beea3961250be631" TargetMode="External"/><Relationship Id="rId1698" Type="http://schemas.openxmlformats.org/officeDocument/2006/relationships/hyperlink" Target="http://114.215.188.21/151250169_cseiii_Quantour/Quantour/commit/0c38f1dbd1f4009d79887c6a803f62da81aae139" TargetMode="External"/><Relationship Id="rId1699" Type="http://schemas.openxmlformats.org/officeDocument/2006/relationships/hyperlink" Target="http://114.215.188.21/151250169_cseiii_Quantour/Quantour/commit/0c38f1dbd1f4009d79887c6a803f62da81aae139" TargetMode="External"/><Relationship Id="rId830" Type="http://schemas.openxmlformats.org/officeDocument/2006/relationships/hyperlink" Target="http://114.215.188.21/151250169_cseiii_Quantour/Quantour/commit/6a42522289373a9b0faf153cc3425a9a00231683" TargetMode="External"/><Relationship Id="rId831" Type="http://schemas.openxmlformats.org/officeDocument/2006/relationships/hyperlink" Target="http://114.215.188.21/151250169_cseiii_Quantour/Quantour/commit/6a42522289373a9b0faf153cc3425a9a00231683" TargetMode="External"/><Relationship Id="rId832" Type="http://schemas.openxmlformats.org/officeDocument/2006/relationships/hyperlink" Target="http://114.215.188.21/u/151250169" TargetMode="External"/><Relationship Id="rId833" Type="http://schemas.openxmlformats.org/officeDocument/2006/relationships/hyperlink" Target="http://114.215.188.21/151250169_cseiii_Quantour/Quantour/tree/6a42522289373a9b0faf153cc3425a9a00231683" TargetMode="External"/><Relationship Id="rId440" Type="http://schemas.openxmlformats.org/officeDocument/2006/relationships/hyperlink" Target="http://114.215.188.21/151250169_cseiii_Quantour/Quantour/tree/7e85d95fb2e9d160e03226115681370af7e08a41" TargetMode="External"/><Relationship Id="rId441" Type="http://schemas.openxmlformats.org/officeDocument/2006/relationships/hyperlink" Target="http://114.215.188.21/151250169_cseiii_Quantour/Quantour/commit/72e52aa7371514e09b732117c149fd9693020325" TargetMode="External"/><Relationship Id="rId442" Type="http://schemas.openxmlformats.org/officeDocument/2006/relationships/hyperlink" Target="http://114.215.188.21/151250169_cseiii_Quantour/Quantour/commit/72e52aa7371514e09b732117c149fd9693020325" TargetMode="External"/><Relationship Id="rId443" Type="http://schemas.openxmlformats.org/officeDocument/2006/relationships/hyperlink" Target="mailto:151250139%20151250139@smail.nju.edu.cn" TargetMode="External"/><Relationship Id="rId444" Type="http://schemas.openxmlformats.org/officeDocument/2006/relationships/hyperlink" Target="http://114.215.188.21/151250169_cseiii_Quantour/Quantour/tree/72e52aa7371514e09b732117c149fd9693020325" TargetMode="External"/><Relationship Id="rId445" Type="http://schemas.openxmlformats.org/officeDocument/2006/relationships/hyperlink" Target="http://114.215.188.21/151250169_cseiii_Quantour/Quantour/commit/ce94d9bb1ec73a286ba790e8d725f85c0f4e225a" TargetMode="External"/><Relationship Id="rId446" Type="http://schemas.openxmlformats.org/officeDocument/2006/relationships/hyperlink" Target="http://114.215.188.21/151250169_cseiii_Quantour/Quantour/commit/ce94d9bb1ec73a286ba790e8d725f85c0f4e225a" TargetMode="External"/><Relationship Id="rId447" Type="http://schemas.openxmlformats.org/officeDocument/2006/relationships/hyperlink" Target="mailto:151250139%20151250139@smail.nju.edu.cn" TargetMode="External"/><Relationship Id="rId448" Type="http://schemas.openxmlformats.org/officeDocument/2006/relationships/hyperlink" Target="http://114.215.188.21/151250169_cseiii_Quantour/Quantour/tree/ce94d9bb1ec73a286ba790e8d725f85c0f4e225a" TargetMode="External"/><Relationship Id="rId449" Type="http://schemas.openxmlformats.org/officeDocument/2006/relationships/hyperlink" Target="http://114.215.188.21/151250169_cseiii_Quantour/Quantour/commit/adb1ee947a4aaf675d599fc63d8e88d69815a492" TargetMode="External"/><Relationship Id="rId834" Type="http://schemas.openxmlformats.org/officeDocument/2006/relationships/hyperlink" Target="http://114.215.188.21/151250169_cseiii_Quantour/Quantour/commit/5b47d954f5f0584e5675aa65f34775ed6f28adfe" TargetMode="External"/><Relationship Id="rId835" Type="http://schemas.openxmlformats.org/officeDocument/2006/relationships/hyperlink" Target="http://114.215.188.21/151250169/Quantour" TargetMode="External"/><Relationship Id="rId836" Type="http://schemas.openxmlformats.org/officeDocument/2006/relationships/hyperlink" Target="http://114.215.188.21/151250169_cseiii_Quantour/Quantour/commit/5b47d954f5f0584e5675aa65f34775ed6f28adfe" TargetMode="External"/><Relationship Id="rId837" Type="http://schemas.openxmlformats.org/officeDocument/2006/relationships/hyperlink" Target="mailto:954618625@qq.com" TargetMode="External"/><Relationship Id="rId838" Type="http://schemas.openxmlformats.org/officeDocument/2006/relationships/hyperlink" Target="http://114.215.188.21/151250169_cseiii_Quantour/Quantour/tree/5b47d954f5f0584e5675aa65f34775ed6f28adfe" TargetMode="External"/><Relationship Id="rId839" Type="http://schemas.openxmlformats.org/officeDocument/2006/relationships/hyperlink" Target="http://114.215.188.21/151250169_cseiii_Quantour/Quantour/commit/071142add22964e6aa19ba2548db1f064805e663" TargetMode="External"/><Relationship Id="rId1300" Type="http://schemas.openxmlformats.org/officeDocument/2006/relationships/hyperlink" Target="http://114.215.188.21/u/151250169" TargetMode="External"/><Relationship Id="rId1301" Type="http://schemas.openxmlformats.org/officeDocument/2006/relationships/hyperlink" Target="http://114.215.188.21/151250169_cseiii_Quantour/Quantour/tree/79c9546061781ed390332c6bc2815458a1362d91" TargetMode="External"/><Relationship Id="rId1302" Type="http://schemas.openxmlformats.org/officeDocument/2006/relationships/hyperlink" Target="http://114.215.188.21/151250169_cseiii_Quantour/Quantour/commit/1bab6379a6ef0c8e7c43cd51dc0dab18516ed4d1" TargetMode="External"/><Relationship Id="rId1303" Type="http://schemas.openxmlformats.org/officeDocument/2006/relationships/hyperlink" Target="http://114.215.188.21/151250169/Quantour" TargetMode="External"/><Relationship Id="rId1304" Type="http://schemas.openxmlformats.org/officeDocument/2006/relationships/hyperlink" Target="http://114.215.188.21/151250169_cseiii_Quantour/Quantour/commit/1bab6379a6ef0c8e7c43cd51dc0dab18516ed4d1" TargetMode="External"/><Relationship Id="rId1305" Type="http://schemas.openxmlformats.org/officeDocument/2006/relationships/hyperlink" Target="mailto:954618625@qq.com" TargetMode="External"/><Relationship Id="rId1306" Type="http://schemas.openxmlformats.org/officeDocument/2006/relationships/hyperlink" Target="http://114.215.188.21/151250169_cseiii_Quantour/Quantour/tree/1bab6379a6ef0c8e7c43cd51dc0dab18516ed4d1" TargetMode="External"/><Relationship Id="rId1307" Type="http://schemas.openxmlformats.org/officeDocument/2006/relationships/hyperlink" Target="http://114.215.188.21/151250169_cseiii_Quantour/Quantour/commit/aedeac86e4a701260cd60467c3640698e5fdc2e1" TargetMode="External"/><Relationship Id="rId1308" Type="http://schemas.openxmlformats.org/officeDocument/2006/relationships/hyperlink" Target="http://114.215.188.21/151250169/Quantour" TargetMode="External"/><Relationship Id="rId1309" Type="http://schemas.openxmlformats.org/officeDocument/2006/relationships/hyperlink" Target="http://114.215.188.21/151250169_cseiii_Quantour/Quantour/commit/aedeac86e4a701260cd60467c3640698e5fdc2e1" TargetMode="External"/><Relationship Id="rId840" Type="http://schemas.openxmlformats.org/officeDocument/2006/relationships/hyperlink" Target="http://114.215.188.21/151250169/Quantour" TargetMode="External"/><Relationship Id="rId841" Type="http://schemas.openxmlformats.org/officeDocument/2006/relationships/hyperlink" Target="http://114.215.188.21/151250169_cseiii_Quantour/Quantour/commit/071142add22964e6aa19ba2548db1f064805e663" TargetMode="External"/><Relationship Id="rId450" Type="http://schemas.openxmlformats.org/officeDocument/2006/relationships/hyperlink" Target="http://114.215.188.21/151250169_cseiii_Quantour/Quantour/commit/adb1ee947a4aaf675d599fc63d8e88d69815a492" TargetMode="External"/><Relationship Id="rId451" Type="http://schemas.openxmlformats.org/officeDocument/2006/relationships/hyperlink" Target="mailto:151250139%20151250139@smail.nju.edu.cn" TargetMode="External"/><Relationship Id="rId452" Type="http://schemas.openxmlformats.org/officeDocument/2006/relationships/hyperlink" Target="http://114.215.188.21/151250169_cseiii_Quantour/Quantour/tree/adb1ee947a4aaf675d599fc63d8e88d69815a492" TargetMode="External"/><Relationship Id="rId453" Type="http://schemas.openxmlformats.org/officeDocument/2006/relationships/hyperlink" Target="http://114.215.188.21/151250169_cseiii_Quantour/Quantour/commit/b899b2e6812e3d3b18fa083d21f400fcde6a9b40" TargetMode="External"/><Relationship Id="rId454" Type="http://schemas.openxmlformats.org/officeDocument/2006/relationships/hyperlink" Target="http://114.215.188.21/151250169_cseiii_Quantour/Quantour/commit/b899b2e6812e3d3b18fa083d21f400fcde6a9b40" TargetMode="External"/><Relationship Id="rId455" Type="http://schemas.openxmlformats.org/officeDocument/2006/relationships/hyperlink" Target="http://114.215.188.21/u/151250169" TargetMode="External"/><Relationship Id="rId456" Type="http://schemas.openxmlformats.org/officeDocument/2006/relationships/hyperlink" Target="http://114.215.188.21/151250169_cseiii_Quantour/Quantour/tree/b899b2e6812e3d3b18fa083d21f400fcde6a9b40" TargetMode="External"/><Relationship Id="rId457" Type="http://schemas.openxmlformats.org/officeDocument/2006/relationships/hyperlink" Target="http://114.215.188.21/151250169_cseiii_Quantour/Quantour/commit/e04496bc2591e4e7aedd6849fbee44188e9e8d3e" TargetMode="External"/><Relationship Id="rId458" Type="http://schemas.openxmlformats.org/officeDocument/2006/relationships/hyperlink" Target="http://114.215.188.21/151250169_cseiii_Quantour/Quantour/commit/e04496bc2591e4e7aedd6849fbee44188e9e8d3e" TargetMode="External"/><Relationship Id="rId459" Type="http://schemas.openxmlformats.org/officeDocument/2006/relationships/hyperlink" Target="http://114.215.188.21/u/151250169" TargetMode="External"/><Relationship Id="rId842" Type="http://schemas.openxmlformats.org/officeDocument/2006/relationships/hyperlink" Target="mailto:954618625@qq.com" TargetMode="External"/><Relationship Id="rId843" Type="http://schemas.openxmlformats.org/officeDocument/2006/relationships/hyperlink" Target="http://114.215.188.21/151250169_cseiii_Quantour/Quantour/tree/071142add22964e6aa19ba2548db1f064805e663" TargetMode="External"/><Relationship Id="rId844" Type="http://schemas.openxmlformats.org/officeDocument/2006/relationships/hyperlink" Target="http://114.215.188.21/151250169_cseiii_Quantour/Quantour/commit/77766146af8059b115a17a7402a277d0f96849ab" TargetMode="External"/><Relationship Id="rId845" Type="http://schemas.openxmlformats.org/officeDocument/2006/relationships/hyperlink" Target="http://114.215.188.21/151250169/Quantour" TargetMode="External"/><Relationship Id="rId846" Type="http://schemas.openxmlformats.org/officeDocument/2006/relationships/hyperlink" Target="http://114.215.188.21/151250169_cseiii_Quantour/Quantour/commit/77766146af8059b115a17a7402a277d0f96849ab" TargetMode="External"/><Relationship Id="rId847" Type="http://schemas.openxmlformats.org/officeDocument/2006/relationships/hyperlink" Target="http://114.215.188.21/u/151250169" TargetMode="External"/><Relationship Id="rId848" Type="http://schemas.openxmlformats.org/officeDocument/2006/relationships/hyperlink" Target="http://114.215.188.21/151250169_cseiii_Quantour/Quantour/tree/77766146af8059b115a17a7402a277d0f96849ab" TargetMode="External"/><Relationship Id="rId849" Type="http://schemas.openxmlformats.org/officeDocument/2006/relationships/hyperlink" Target="http://114.215.188.21/151250169_cseiii_Quantour/Quantour/commit/e5aa698d74ac5107238536e6cb58187047b83b12" TargetMode="External"/><Relationship Id="rId1700" Type="http://schemas.openxmlformats.org/officeDocument/2006/relationships/hyperlink" Target="mailto:151250139%20151250139@smail.nju.edu.cn" TargetMode="External"/><Relationship Id="rId1701" Type="http://schemas.openxmlformats.org/officeDocument/2006/relationships/hyperlink" Target="http://114.215.188.21/151250169_cseiii_Quantour/Quantour/tree/0c38f1dbd1f4009d79887c6a803f62da81aae139" TargetMode="External"/><Relationship Id="rId1702" Type="http://schemas.openxmlformats.org/officeDocument/2006/relationships/hyperlink" Target="http://114.215.188.21/151250169_cseiii_Quantour/Quantour/commit/04b5caec15fb28324ad2ba6c7d3f785c5d874eb6" TargetMode="External"/><Relationship Id="rId1703" Type="http://schemas.openxmlformats.org/officeDocument/2006/relationships/hyperlink" Target="http://114.215.188.21/151250169_cseiii_Quantour/Quantour/commit/04b5caec15fb28324ad2ba6c7d3f785c5d874eb6" TargetMode="External"/><Relationship Id="rId1310" Type="http://schemas.openxmlformats.org/officeDocument/2006/relationships/hyperlink" Target="mailto:954618625@qq.com" TargetMode="External"/><Relationship Id="rId1311" Type="http://schemas.openxmlformats.org/officeDocument/2006/relationships/hyperlink" Target="http://114.215.188.21/151250169_cseiii_Quantour/Quantour/tree/aedeac86e4a701260cd60467c3640698e5fdc2e1" TargetMode="External"/><Relationship Id="rId1312" Type="http://schemas.openxmlformats.org/officeDocument/2006/relationships/hyperlink" Target="http://114.215.188.21/151250169_cseiii_Quantour/Quantour/commit/a50dfa4b77cc7d9784f3be73e2aa155b55d0a79e" TargetMode="External"/><Relationship Id="rId1313" Type="http://schemas.openxmlformats.org/officeDocument/2006/relationships/hyperlink" Target="http://114.215.188.21/151250169/Quantour" TargetMode="External"/><Relationship Id="rId1314" Type="http://schemas.openxmlformats.org/officeDocument/2006/relationships/hyperlink" Target="http://114.215.188.21/151250169_cseiii_Quantour/Quantour/commit/a50dfa4b77cc7d9784f3be73e2aa155b55d0a79e" TargetMode="External"/><Relationship Id="rId1315" Type="http://schemas.openxmlformats.org/officeDocument/2006/relationships/hyperlink" Target="http://114.215.188.21/u/151250169" TargetMode="External"/><Relationship Id="rId1316" Type="http://schemas.openxmlformats.org/officeDocument/2006/relationships/hyperlink" Target="http://114.215.188.21/151250169_cseiii_Quantour/Quantour/tree/a50dfa4b77cc7d9784f3be73e2aa155b55d0a79e" TargetMode="External"/><Relationship Id="rId1317" Type="http://schemas.openxmlformats.org/officeDocument/2006/relationships/hyperlink" Target="http://114.215.188.21/151250169_cseiii_Quantour/Quantour/commit/93bbb85988cce9748301225c53e8aa6ad0e3ac0e" TargetMode="External"/><Relationship Id="rId1318" Type="http://schemas.openxmlformats.org/officeDocument/2006/relationships/hyperlink" Target="http://114.215.188.21/151250169/Quantour" TargetMode="External"/><Relationship Id="rId1319" Type="http://schemas.openxmlformats.org/officeDocument/2006/relationships/hyperlink" Target="http://114.215.188.21/151250169_cseiii_Quantour/Quantour/commit/93bbb85988cce9748301225c53e8aa6ad0e3ac0e" TargetMode="External"/><Relationship Id="rId850" Type="http://schemas.openxmlformats.org/officeDocument/2006/relationships/hyperlink" Target="http://114.215.188.21/151250169/Quantour" TargetMode="External"/><Relationship Id="rId851" Type="http://schemas.openxmlformats.org/officeDocument/2006/relationships/hyperlink" Target="http://114.215.188.21/151250169_cseiii_Quantour/Quantour/commit/e5aa698d74ac5107238536e6cb58187047b83b12" TargetMode="External"/><Relationship Id="rId460" Type="http://schemas.openxmlformats.org/officeDocument/2006/relationships/hyperlink" Target="http://114.215.188.21/151250169_cseiii_Quantour/Quantour/tree/e04496bc2591e4e7aedd6849fbee44188e9e8d3e" TargetMode="External"/><Relationship Id="rId461" Type="http://schemas.openxmlformats.org/officeDocument/2006/relationships/hyperlink" Target="http://114.215.188.21/151250169_cseiii_Quantour/Quantour/commit/860560e2f1debfeaa07f51e161c34cf756d7cac4" TargetMode="External"/><Relationship Id="rId462" Type="http://schemas.openxmlformats.org/officeDocument/2006/relationships/hyperlink" Target="http://114.215.188.21/151250169_cseiii_Quantour/Quantour/commit/860560e2f1debfeaa07f51e161c34cf756d7cac4" TargetMode="External"/><Relationship Id="rId463" Type="http://schemas.openxmlformats.org/officeDocument/2006/relationships/hyperlink" Target="http://114.215.188.21/u/151250169" TargetMode="External"/><Relationship Id="rId464" Type="http://schemas.openxmlformats.org/officeDocument/2006/relationships/hyperlink" Target="http://114.215.188.21/151250169_cseiii_Quantour/Quantour/tree/860560e2f1debfeaa07f51e161c34cf756d7cac4" TargetMode="External"/><Relationship Id="rId465" Type="http://schemas.openxmlformats.org/officeDocument/2006/relationships/hyperlink" Target="http://114.215.188.21/151250169_cseiii_Quantour/Quantour/commit/8596722df01437faa9244595ff3e3529f4b5ae67" TargetMode="External"/><Relationship Id="rId466" Type="http://schemas.openxmlformats.org/officeDocument/2006/relationships/hyperlink" Target="http://114.215.188.21/151250169_cseiii_Quantour/Quantour/commit/8596722df01437faa9244595ff3e3529f4b5ae67" TargetMode="External"/><Relationship Id="rId467" Type="http://schemas.openxmlformats.org/officeDocument/2006/relationships/hyperlink" Target="http://114.215.188.21/u/151250164" TargetMode="External"/><Relationship Id="rId468" Type="http://schemas.openxmlformats.org/officeDocument/2006/relationships/hyperlink" Target="http://114.215.188.21/151250169_cseiii_Quantour/Quantour/tree/8596722df01437faa9244595ff3e3529f4b5ae67" TargetMode="External"/><Relationship Id="rId469" Type="http://schemas.openxmlformats.org/officeDocument/2006/relationships/hyperlink" Target="http://114.215.188.21/151250169_cseiii_Quantour/Quantour/commit/68569220a3eb549314b2ae63eaccc13623700900" TargetMode="External"/><Relationship Id="rId852" Type="http://schemas.openxmlformats.org/officeDocument/2006/relationships/hyperlink" Target="http://114.215.188.21/u/151250169" TargetMode="External"/><Relationship Id="rId853" Type="http://schemas.openxmlformats.org/officeDocument/2006/relationships/hyperlink" Target="http://114.215.188.21/151250169_cseiii_Quantour/Quantour/tree/e5aa698d74ac5107238536e6cb58187047b83b12" TargetMode="External"/><Relationship Id="rId854" Type="http://schemas.openxmlformats.org/officeDocument/2006/relationships/hyperlink" Target="http://114.215.188.21/151250169_cseiii_Quantour/Quantour/commit/399900ef46b2a744ba2c089a534f6a286a8259bc" TargetMode="External"/><Relationship Id="rId855" Type="http://schemas.openxmlformats.org/officeDocument/2006/relationships/hyperlink" Target="http://114.215.188.21/151250169_cseiii_Quantour/Quantour/commit/399900ef46b2a744ba2c089a534f6a286a8259bc" TargetMode="External"/><Relationship Id="rId856" Type="http://schemas.openxmlformats.org/officeDocument/2006/relationships/hyperlink" Target="mailto:944125893@qq.com" TargetMode="External"/><Relationship Id="rId857" Type="http://schemas.openxmlformats.org/officeDocument/2006/relationships/hyperlink" Target="http://114.215.188.21/151250169_cseiii_Quantour/Quantour/tree/399900ef46b2a744ba2c089a534f6a286a8259bc" TargetMode="External"/><Relationship Id="rId858" Type="http://schemas.openxmlformats.org/officeDocument/2006/relationships/hyperlink" Target="http://114.215.188.21/151250169_cseiii_Quantour/Quantour/commit/6608150a9dc19dc26af48bcfbd5bc37331d29c80" TargetMode="External"/><Relationship Id="rId859" Type="http://schemas.openxmlformats.org/officeDocument/2006/relationships/hyperlink" Target="http://114.215.188.21/151250169_cseiii_Quantour/Quantour/commit/6608150a9dc19dc26af48bcfbd5bc37331d29c80" TargetMode="External"/><Relationship Id="rId1704" Type="http://schemas.openxmlformats.org/officeDocument/2006/relationships/hyperlink" Target="mailto:151250139%20151250139@smail.nju.edu.cn" TargetMode="External"/><Relationship Id="rId1705" Type="http://schemas.openxmlformats.org/officeDocument/2006/relationships/hyperlink" Target="http://114.215.188.21/151250169_cseiii_Quantour/Quantour/tree/04b5caec15fb28324ad2ba6c7d3f785c5d874eb6" TargetMode="External"/><Relationship Id="rId1706" Type="http://schemas.openxmlformats.org/officeDocument/2006/relationships/hyperlink" Target="http://114.215.188.21/151250169_cseiii_Quantour/Quantour/commit/5af950cdde7fecc2864057b6495340ff2e05a382" TargetMode="External"/><Relationship Id="rId1707" Type="http://schemas.openxmlformats.org/officeDocument/2006/relationships/hyperlink" Target="http://114.215.188.21/151250169/Quantour.git" TargetMode="External"/><Relationship Id="rId1708" Type="http://schemas.openxmlformats.org/officeDocument/2006/relationships/hyperlink" Target="http://114.215.188.21/151250169_cseiii_Quantour/Quantour/commit/5af950cdde7fecc2864057b6495340ff2e05a382" TargetMode="External"/><Relationship Id="rId1709" Type="http://schemas.openxmlformats.org/officeDocument/2006/relationships/hyperlink" Target="mailto:151250139%20151250139@smail.nju.edu.cn" TargetMode="External"/><Relationship Id="rId1710" Type="http://schemas.openxmlformats.org/officeDocument/2006/relationships/hyperlink" Target="http://114.215.188.21/151250169_cseiii_Quantour/Quantour/tree/5af950cdde7fecc2864057b6495340ff2e05a382" TargetMode="External"/><Relationship Id="rId1711" Type="http://schemas.openxmlformats.org/officeDocument/2006/relationships/hyperlink" Target="http://114.215.188.21/151250169_cseiii_Quantour/Quantour/commit/96d998a852f4d3c3d94861e768931bc515fd3bac" TargetMode="External"/><Relationship Id="rId1712" Type="http://schemas.openxmlformats.org/officeDocument/2006/relationships/hyperlink" Target="http://114.215.188.21/151250169/Quantour.git" TargetMode="External"/><Relationship Id="rId1713" Type="http://schemas.openxmlformats.org/officeDocument/2006/relationships/hyperlink" Target="http://114.215.188.21/151250169_cseiii_Quantour/Quantour/commit/96d998a852f4d3c3d94861e768931bc515fd3bac" TargetMode="External"/><Relationship Id="rId1320" Type="http://schemas.openxmlformats.org/officeDocument/2006/relationships/hyperlink" Target="http://114.215.188.21/u/151250169" TargetMode="External"/><Relationship Id="rId1321" Type="http://schemas.openxmlformats.org/officeDocument/2006/relationships/hyperlink" Target="http://114.215.188.21/151250169_cseiii_Quantour/Quantour/tree/93bbb85988cce9748301225c53e8aa6ad0e3ac0e" TargetMode="External"/><Relationship Id="rId1322" Type="http://schemas.openxmlformats.org/officeDocument/2006/relationships/hyperlink" Target="http://114.215.188.21/151250169_cseiii_Quantour/Quantour/commit/b82ac91b30ca1de89a9ab9e8fcc7552466adc073" TargetMode="External"/><Relationship Id="rId1323" Type="http://schemas.openxmlformats.org/officeDocument/2006/relationships/hyperlink" Target="http://114.215.188.21/151250169/Quantour" TargetMode="External"/><Relationship Id="rId1324" Type="http://schemas.openxmlformats.org/officeDocument/2006/relationships/hyperlink" Target="http://114.215.188.21/151250169_cseiii_Quantour/Quantour/commit/b82ac91b30ca1de89a9ab9e8fcc7552466adc073" TargetMode="External"/><Relationship Id="rId1325" Type="http://schemas.openxmlformats.org/officeDocument/2006/relationships/hyperlink" Target="mailto:954618625@qq.com" TargetMode="External"/><Relationship Id="rId1326" Type="http://schemas.openxmlformats.org/officeDocument/2006/relationships/hyperlink" Target="http://114.215.188.21/151250169_cseiii_Quantour/Quantour/tree/b82ac91b30ca1de89a9ab9e8fcc7552466adc073" TargetMode="External"/><Relationship Id="rId1327" Type="http://schemas.openxmlformats.org/officeDocument/2006/relationships/hyperlink" Target="http://114.215.188.21/151250169_cseiii_Quantour/Quantour/commit/68fafa37dd8a94b1015dfc50b3fc808c7d6ca6ee" TargetMode="External"/><Relationship Id="rId1328" Type="http://schemas.openxmlformats.org/officeDocument/2006/relationships/hyperlink" Target="http://114.215.188.21/151250169/Quantour" TargetMode="External"/><Relationship Id="rId1329" Type="http://schemas.openxmlformats.org/officeDocument/2006/relationships/hyperlink" Target="http://114.215.188.21/151250169_cseiii_Quantour/Quantour/commit/68fafa37dd8a94b1015dfc50b3fc808c7d6ca6ee" TargetMode="External"/><Relationship Id="rId860" Type="http://schemas.openxmlformats.org/officeDocument/2006/relationships/hyperlink" Target="http://114.215.188.21/u/151250164" TargetMode="External"/><Relationship Id="rId861" Type="http://schemas.openxmlformats.org/officeDocument/2006/relationships/hyperlink" Target="http://114.215.188.21/151250169_cseiii_Quantour/Quantour/tree/6608150a9dc19dc26af48bcfbd5bc37331d29c80" TargetMode="External"/><Relationship Id="rId470" Type="http://schemas.openxmlformats.org/officeDocument/2006/relationships/hyperlink" Target="http://114.215.188.21/151250169_cseiii_Quantour/Quantour/commit/68569220a3eb549314b2ae63eaccc13623700900" TargetMode="External"/><Relationship Id="rId471" Type="http://schemas.openxmlformats.org/officeDocument/2006/relationships/hyperlink" Target="http://114.215.188.21/u/151250179" TargetMode="External"/><Relationship Id="rId472" Type="http://schemas.openxmlformats.org/officeDocument/2006/relationships/hyperlink" Target="http://114.215.188.21/151250169_cseiii_Quantour/Quantour/tree/68569220a3eb549314b2ae63eaccc13623700900" TargetMode="External"/><Relationship Id="rId473" Type="http://schemas.openxmlformats.org/officeDocument/2006/relationships/hyperlink" Target="http://114.215.188.21/151250169_cseiii_Quantour/Quantour/commit/30ddc3aa59d69a5f048075b42c2243df782ad9ae" TargetMode="External"/><Relationship Id="rId474" Type="http://schemas.openxmlformats.org/officeDocument/2006/relationships/hyperlink" Target="http://114.215.188.21/151250169_cseiii_Quantour/Quantour/commit/30ddc3aa59d69a5f048075b42c2243df782ad9ae" TargetMode="External"/><Relationship Id="rId475" Type="http://schemas.openxmlformats.org/officeDocument/2006/relationships/hyperlink" Target="http://114.215.188.21/u/151250179" TargetMode="External"/><Relationship Id="rId476" Type="http://schemas.openxmlformats.org/officeDocument/2006/relationships/hyperlink" Target="http://114.215.188.21/151250169_cseiii_Quantour/Quantour/tree/30ddc3aa59d69a5f048075b42c2243df782ad9ae" TargetMode="External"/><Relationship Id="rId477" Type="http://schemas.openxmlformats.org/officeDocument/2006/relationships/hyperlink" Target="http://114.215.188.21/151250169_cseiii_Quantour/Quantour/commit/f6cea0fa2d17f89f54f0af2c09290e6d5f6a9b77" TargetMode="External"/><Relationship Id="rId478" Type="http://schemas.openxmlformats.org/officeDocument/2006/relationships/hyperlink" Target="http://114.215.188.21/151250169_cseiii_Quantour/Quantour/commit/f6cea0fa2d17f89f54f0af2c09290e6d5f6a9b77" TargetMode="External"/><Relationship Id="rId479" Type="http://schemas.openxmlformats.org/officeDocument/2006/relationships/hyperlink" Target="http://114.215.188.21/u/151250179" TargetMode="External"/><Relationship Id="rId862" Type="http://schemas.openxmlformats.org/officeDocument/2006/relationships/hyperlink" Target="http://114.215.188.21/151250169_cseiii_Quantour/Quantour/commit/ca9b32e81549203aa7bb3ff9caa516156556b596" TargetMode="External"/><Relationship Id="rId863" Type="http://schemas.openxmlformats.org/officeDocument/2006/relationships/hyperlink" Target="http://114.215.188.21/151250169_cseiii_Quantour/Quantour/commit/ca9b32e81549203aa7bb3ff9caa516156556b596" TargetMode="External"/><Relationship Id="rId864" Type="http://schemas.openxmlformats.org/officeDocument/2006/relationships/hyperlink" Target="http://114.215.188.21/u/151250164" TargetMode="External"/><Relationship Id="rId865" Type="http://schemas.openxmlformats.org/officeDocument/2006/relationships/hyperlink" Target="http://114.215.188.21/151250169_cseiii_Quantour/Quantour/tree/ca9b32e81549203aa7bb3ff9caa516156556b596" TargetMode="External"/><Relationship Id="rId866" Type="http://schemas.openxmlformats.org/officeDocument/2006/relationships/hyperlink" Target="http://114.215.188.21/151250169_cseiii_Quantour/Quantour/commit/72b4f7bd3f2279763318d0eb65bade77c8553f62" TargetMode="External"/><Relationship Id="rId867" Type="http://schemas.openxmlformats.org/officeDocument/2006/relationships/hyperlink" Target="http://114.215.188.21/151250169_cseiii_Quantour/Quantour/commit/72b4f7bd3f2279763318d0eb65bade77c8553f62" TargetMode="External"/><Relationship Id="rId868" Type="http://schemas.openxmlformats.org/officeDocument/2006/relationships/hyperlink" Target="http://114.215.188.21/u/151250164" TargetMode="External"/><Relationship Id="rId869" Type="http://schemas.openxmlformats.org/officeDocument/2006/relationships/hyperlink" Target="http://114.215.188.21/151250169_cseiii_Quantour/Quantour/tree/72b4f7bd3f2279763318d0eb65bade77c8553f62" TargetMode="External"/><Relationship Id="rId1714" Type="http://schemas.openxmlformats.org/officeDocument/2006/relationships/hyperlink" Target="mailto:151250139%20151250139@smail.nju.edu.cn" TargetMode="External"/><Relationship Id="rId1715" Type="http://schemas.openxmlformats.org/officeDocument/2006/relationships/hyperlink" Target="http://114.215.188.21/151250169_cseiii_Quantour/Quantour/tree/96d998a852f4d3c3d94861e768931bc515fd3bac" TargetMode="External"/><Relationship Id="rId1716" Type="http://schemas.openxmlformats.org/officeDocument/2006/relationships/hyperlink" Target="http://114.215.188.21/151250169_cseiii_Quantour/Quantour/commit/b081ffe48ef95da6fe15708f58ce05c784bceea1" TargetMode="External"/><Relationship Id="rId1717" Type="http://schemas.openxmlformats.org/officeDocument/2006/relationships/hyperlink" Target="http://114.215.188.21/151250169/Quantour.git" TargetMode="External"/><Relationship Id="rId1718" Type="http://schemas.openxmlformats.org/officeDocument/2006/relationships/hyperlink" Target="http://114.215.188.21/151250169_cseiii_Quantour/Quantour/commit/b081ffe48ef95da6fe15708f58ce05c784bceea1" TargetMode="External"/><Relationship Id="rId1719" Type="http://schemas.openxmlformats.org/officeDocument/2006/relationships/hyperlink" Target="mailto:151250139%20151250139@smail.nju.edu.cn" TargetMode="External"/><Relationship Id="rId1720" Type="http://schemas.openxmlformats.org/officeDocument/2006/relationships/hyperlink" Target="http://114.215.188.21/151250169_cseiii_Quantour/Quantour/tree/b081ffe48ef95da6fe15708f58ce05c784bceea1" TargetMode="External"/><Relationship Id="rId1721" Type="http://schemas.openxmlformats.org/officeDocument/2006/relationships/hyperlink" Target="http://114.215.188.21/151250169_cseiii_Quantour/Quantour/commit/1c949f6a5f9ecb1cdc7a63c6d244b17c53b68110" TargetMode="External"/><Relationship Id="rId1722" Type="http://schemas.openxmlformats.org/officeDocument/2006/relationships/hyperlink" Target="http://114.215.188.21/151250169_cseiii_Quantour/Quantour/commit/1c949f6a5f9ecb1cdc7a63c6d244b17c53b68110" TargetMode="External"/><Relationship Id="rId1723" Type="http://schemas.openxmlformats.org/officeDocument/2006/relationships/hyperlink" Target="mailto:151250139%20151250139@smail.nju.edu.cn" TargetMode="External"/><Relationship Id="rId1330" Type="http://schemas.openxmlformats.org/officeDocument/2006/relationships/hyperlink" Target="mailto:954618625@qq.com" TargetMode="External"/><Relationship Id="rId1331" Type="http://schemas.openxmlformats.org/officeDocument/2006/relationships/hyperlink" Target="http://114.215.188.21/151250169_cseiii_Quantour/Quantour/tree/68fafa37dd8a94b1015dfc50b3fc808c7d6ca6ee" TargetMode="External"/><Relationship Id="rId1332" Type="http://schemas.openxmlformats.org/officeDocument/2006/relationships/hyperlink" Target="http://114.215.188.21/151250169_cseiii_Quantour/Quantour/commit/ebd0ae70835041207bea09cd94537453f0cffbca" TargetMode="External"/><Relationship Id="rId1333" Type="http://schemas.openxmlformats.org/officeDocument/2006/relationships/hyperlink" Target="http://114.215.188.21/151250169/Quantour" TargetMode="External"/><Relationship Id="rId1334" Type="http://schemas.openxmlformats.org/officeDocument/2006/relationships/hyperlink" Target="http://114.215.188.21/151250169_cseiii_Quantour/Quantour/commit/ebd0ae70835041207bea09cd94537453f0cffbca" TargetMode="External"/><Relationship Id="rId1335" Type="http://schemas.openxmlformats.org/officeDocument/2006/relationships/hyperlink" Target="http://114.215.188.21/u/151250169" TargetMode="External"/><Relationship Id="rId1336" Type="http://schemas.openxmlformats.org/officeDocument/2006/relationships/hyperlink" Target="http://114.215.188.21/151250169_cseiii_Quantour/Quantour/tree/ebd0ae70835041207bea09cd94537453f0cffbca" TargetMode="External"/><Relationship Id="rId1337" Type="http://schemas.openxmlformats.org/officeDocument/2006/relationships/hyperlink" Target="http://114.215.188.21/151250169_cseiii_Quantour/Quantour/commit/8569bdbf0eba34ed9b448bc4118f2cd7472e6d72" TargetMode="External"/><Relationship Id="rId1338" Type="http://schemas.openxmlformats.org/officeDocument/2006/relationships/hyperlink" Target="http://114.215.188.21/151250169/Quantour" TargetMode="External"/><Relationship Id="rId1339" Type="http://schemas.openxmlformats.org/officeDocument/2006/relationships/hyperlink" Target="http://114.215.188.21/151250169_cseiii_Quantour/Quantour/commit/8569bdbf0eba34ed9b448bc4118f2cd7472e6d72" TargetMode="External"/><Relationship Id="rId870" Type="http://schemas.openxmlformats.org/officeDocument/2006/relationships/hyperlink" Target="http://114.215.188.21/151250169_cseiii_Quantour/Quantour/commit/537c09b6c95703b7ae3f38ecbba1cfca833e319d" TargetMode="External"/><Relationship Id="rId871" Type="http://schemas.openxmlformats.org/officeDocument/2006/relationships/hyperlink" Target="http://114.215.188.21/151250169_cseiii_Quantour/Quantour/commit/537c09b6c95703b7ae3f38ecbba1cfca833e319d" TargetMode="External"/><Relationship Id="rId480" Type="http://schemas.openxmlformats.org/officeDocument/2006/relationships/hyperlink" Target="http://114.215.188.21/151250169_cseiii_Quantour/Quantour/tree/f6cea0fa2d17f89f54f0af2c09290e6d5f6a9b77" TargetMode="External"/><Relationship Id="rId481" Type="http://schemas.openxmlformats.org/officeDocument/2006/relationships/hyperlink" Target="http://114.215.188.21/151250169_cseiii_Quantour/Quantour/commit/8abd5b5a88c8340c4c1877979f5b15b57b6e7f8b" TargetMode="External"/><Relationship Id="rId482" Type="http://schemas.openxmlformats.org/officeDocument/2006/relationships/hyperlink" Target="http://114.215.188.21/151250169_cseiii_Quantour/Quantour/commit/8abd5b5a88c8340c4c1877979f5b15b57b6e7f8b" TargetMode="External"/><Relationship Id="rId483" Type="http://schemas.openxmlformats.org/officeDocument/2006/relationships/hyperlink" Target="http://114.215.188.21/u/151250164" TargetMode="External"/><Relationship Id="rId484" Type="http://schemas.openxmlformats.org/officeDocument/2006/relationships/hyperlink" Target="http://114.215.188.21/151250169_cseiii_Quantour/Quantour/tree/8abd5b5a88c8340c4c1877979f5b15b57b6e7f8b" TargetMode="External"/><Relationship Id="rId485" Type="http://schemas.openxmlformats.org/officeDocument/2006/relationships/hyperlink" Target="http://114.215.188.21/151250169_cseiii_Quantour/Quantour/commit/fde7289db701bbf91a2cba6a65fd219650663325" TargetMode="External"/><Relationship Id="rId486" Type="http://schemas.openxmlformats.org/officeDocument/2006/relationships/hyperlink" Target="http://114.215.188.21/151250169_cseiii_Quantour/Quantour/commit/fde7289db701bbf91a2cba6a65fd219650663325" TargetMode="External"/><Relationship Id="rId487" Type="http://schemas.openxmlformats.org/officeDocument/2006/relationships/hyperlink" Target="http://114.215.188.21/u/151250164" TargetMode="External"/><Relationship Id="rId488" Type="http://schemas.openxmlformats.org/officeDocument/2006/relationships/hyperlink" Target="http://114.215.188.21/151250169_cseiii_Quantour/Quantour/tree/fde7289db701bbf91a2cba6a65fd219650663325" TargetMode="External"/><Relationship Id="rId489" Type="http://schemas.openxmlformats.org/officeDocument/2006/relationships/hyperlink" Target="http://114.215.188.21/151250169_cseiii_Quantour/Quantour/commit/aba412243de14e9d0705e2d219475bbac63c8e18" TargetMode="External"/><Relationship Id="rId872" Type="http://schemas.openxmlformats.org/officeDocument/2006/relationships/hyperlink" Target="mailto:954618625@qq.com" TargetMode="External"/><Relationship Id="rId873" Type="http://schemas.openxmlformats.org/officeDocument/2006/relationships/hyperlink" Target="http://114.215.188.21/151250169_cseiii_Quantour/Quantour/tree/537c09b6c95703b7ae3f38ecbba1cfca833e319d" TargetMode="External"/><Relationship Id="rId874" Type="http://schemas.openxmlformats.org/officeDocument/2006/relationships/hyperlink" Target="http://114.215.188.21/151250169_cseiii_Quantour/Quantour/commit/c6581628cd2fe2b3bd6ca43bf9e1cdde1172341f" TargetMode="External"/><Relationship Id="rId875" Type="http://schemas.openxmlformats.org/officeDocument/2006/relationships/hyperlink" Target="http://114.215.188.21/151250169_cseiii_Quantour/Quantour/commit/c6581628cd2fe2b3bd6ca43bf9e1cdde1172341f" TargetMode="External"/><Relationship Id="rId876" Type="http://schemas.openxmlformats.org/officeDocument/2006/relationships/hyperlink" Target="mailto:954618625@qq.com" TargetMode="External"/><Relationship Id="rId877" Type="http://schemas.openxmlformats.org/officeDocument/2006/relationships/hyperlink" Target="http://114.215.188.21/151250169_cseiii_Quantour/Quantour/tree/c6581628cd2fe2b3bd6ca43bf9e1cdde1172341f" TargetMode="External"/><Relationship Id="rId878" Type="http://schemas.openxmlformats.org/officeDocument/2006/relationships/hyperlink" Target="http://114.215.188.21/151250169_cseiii_Quantour/Quantour/commit/bb12812e4e42316df64f5500213e3afdf2a783aa" TargetMode="External"/><Relationship Id="rId879" Type="http://schemas.openxmlformats.org/officeDocument/2006/relationships/hyperlink" Target="http://114.215.188.21/151250169_cseiii_Quantour/Quantour/commit/bb12812e4e42316df64f5500213e3afdf2a783aa" TargetMode="External"/><Relationship Id="rId1724" Type="http://schemas.openxmlformats.org/officeDocument/2006/relationships/hyperlink" Target="http://114.215.188.21/151250169_cseiii_Quantour/Quantour/tree/1c949f6a5f9ecb1cdc7a63c6d244b17c53b68110" TargetMode="External"/><Relationship Id="rId1725" Type="http://schemas.openxmlformats.org/officeDocument/2006/relationships/hyperlink" Target="http://114.215.188.21/151250169_cseiii_Quantour/Quantour/commit/54b1ca8d3c7836ca4cea0e129bbd9bb7c356de1f" TargetMode="External"/><Relationship Id="rId1726" Type="http://schemas.openxmlformats.org/officeDocument/2006/relationships/hyperlink" Target="http://114.215.188.21/151250169_cseiii_Quantour/Quantour/commit/54b1ca8d3c7836ca4cea0e129bbd9bb7c356de1f" TargetMode="External"/><Relationship Id="rId1727" Type="http://schemas.openxmlformats.org/officeDocument/2006/relationships/hyperlink" Target="mailto:151250139%20151250139@smail.nju.edu.cn" TargetMode="External"/><Relationship Id="rId1728" Type="http://schemas.openxmlformats.org/officeDocument/2006/relationships/hyperlink" Target="http://114.215.188.21/151250169_cseiii_Quantour/Quantour/tree/54b1ca8d3c7836ca4cea0e129bbd9bb7c356de1f" TargetMode="External"/><Relationship Id="rId1729" Type="http://schemas.openxmlformats.org/officeDocument/2006/relationships/hyperlink" Target="http://114.215.188.21/151250169_cseiii_Quantour/Quantour/commit/a3caaf39bd8a3588c84d6517e327d1cfa17a229d" TargetMode="External"/><Relationship Id="rId1730" Type="http://schemas.openxmlformats.org/officeDocument/2006/relationships/hyperlink" Target="http://114.215.188.21/151250169_cseiii_Quantour/Quantour/commit/a3caaf39bd8a3588c84d6517e327d1cfa17a229d" TargetMode="External"/><Relationship Id="rId1731" Type="http://schemas.openxmlformats.org/officeDocument/2006/relationships/hyperlink" Target="mailto:151250139%20151250139@smail.nju.edu.cn" TargetMode="External"/><Relationship Id="rId1732" Type="http://schemas.openxmlformats.org/officeDocument/2006/relationships/hyperlink" Target="http://114.215.188.21/151250169_cseiii_Quantour/Quantour/tree/a3caaf39bd8a3588c84d6517e327d1cfa17a229d" TargetMode="External"/><Relationship Id="rId1733" Type="http://schemas.openxmlformats.org/officeDocument/2006/relationships/hyperlink" Target="http://114.215.188.21/151250169_cseiii_Quantour/Quantour/commit/452880f5cae63c2677b21922e021686f356ae4ad" TargetMode="External"/><Relationship Id="rId1340" Type="http://schemas.openxmlformats.org/officeDocument/2006/relationships/hyperlink" Target="http://114.215.188.21/u/151250169" TargetMode="External"/><Relationship Id="rId1341" Type="http://schemas.openxmlformats.org/officeDocument/2006/relationships/hyperlink" Target="http://114.215.188.21/151250169_cseiii_Quantour/Quantour/tree/8569bdbf0eba34ed9b448bc4118f2cd7472e6d72" TargetMode="External"/><Relationship Id="rId1342" Type="http://schemas.openxmlformats.org/officeDocument/2006/relationships/hyperlink" Target="http://114.215.188.21/151250169_cseiii_Quantour/Quantour/commit/d1424b944863f8208a022fb6be190c073ba03505" TargetMode="External"/><Relationship Id="rId1343" Type="http://schemas.openxmlformats.org/officeDocument/2006/relationships/hyperlink" Target="http://114.215.188.21/151250169_cseiii_Quantour/Quantour/commit/d1424b944863f8208a022fb6be190c073ba03505" TargetMode="External"/><Relationship Id="rId1344" Type="http://schemas.openxmlformats.org/officeDocument/2006/relationships/hyperlink" Target="mailto:944125893@qq.com" TargetMode="External"/><Relationship Id="rId1345" Type="http://schemas.openxmlformats.org/officeDocument/2006/relationships/hyperlink" Target="http://114.215.188.21/151250169_cseiii_Quantour/Quantour/tree/d1424b944863f8208a022fb6be190c073ba03505" TargetMode="External"/><Relationship Id="rId1346" Type="http://schemas.openxmlformats.org/officeDocument/2006/relationships/hyperlink" Target="http://114.215.188.21/151250169_cseiii_Quantour/Quantour/commit/a0e2cc19c77ebbf77ce91dc80a1e281167b65157" TargetMode="External"/><Relationship Id="rId1347" Type="http://schemas.openxmlformats.org/officeDocument/2006/relationships/hyperlink" Target="http://114.215.188.21/151250169_cseiii_Quantour/Quantour/commit/a0e2cc19c77ebbf77ce91dc80a1e281167b65157" TargetMode="External"/><Relationship Id="rId1348" Type="http://schemas.openxmlformats.org/officeDocument/2006/relationships/hyperlink" Target="http://114.215.188.21/u/151250164" TargetMode="External"/><Relationship Id="rId1349" Type="http://schemas.openxmlformats.org/officeDocument/2006/relationships/hyperlink" Target="http://114.215.188.21/151250169_cseiii_Quantour/Quantour/tree/a0e2cc19c77ebbf77ce91dc80a1e281167b65157" TargetMode="External"/><Relationship Id="rId880" Type="http://schemas.openxmlformats.org/officeDocument/2006/relationships/hyperlink" Target="http://114.215.188.21/u/151250169" TargetMode="External"/><Relationship Id="rId881" Type="http://schemas.openxmlformats.org/officeDocument/2006/relationships/hyperlink" Target="http://114.215.188.21/151250169_cseiii_Quantour/Quantour/tree/bb12812e4e42316df64f5500213e3afdf2a783aa" TargetMode="External"/><Relationship Id="rId490" Type="http://schemas.openxmlformats.org/officeDocument/2006/relationships/hyperlink" Target="http://114.215.188.21/151250169_cseiii_Quantour/Quantour/commit/aba412243de14e9d0705e2d219475bbac63c8e18" TargetMode="External"/><Relationship Id="rId491" Type="http://schemas.openxmlformats.org/officeDocument/2006/relationships/hyperlink" Target="http://114.215.188.21/u/151250164" TargetMode="External"/><Relationship Id="rId492" Type="http://schemas.openxmlformats.org/officeDocument/2006/relationships/hyperlink" Target="http://114.215.188.21/151250169_cseiii_Quantour/Quantour/tree/aba412243de14e9d0705e2d219475bbac63c8e18" TargetMode="External"/><Relationship Id="rId493" Type="http://schemas.openxmlformats.org/officeDocument/2006/relationships/hyperlink" Target="http://114.215.188.21/151250169_cseiii_Quantour/Quantour/commit/f150e85a91647ce43af46c0415b6d8179d9c47e7" TargetMode="External"/><Relationship Id="rId494" Type="http://schemas.openxmlformats.org/officeDocument/2006/relationships/hyperlink" Target="http://114.215.188.21/151250169_cseiii_Quantour/Quantour/commit/f150e85a91647ce43af46c0415b6d8179d9c47e7" TargetMode="External"/><Relationship Id="rId495" Type="http://schemas.openxmlformats.org/officeDocument/2006/relationships/hyperlink" Target="http://114.215.188.21/u/151250164" TargetMode="External"/><Relationship Id="rId496" Type="http://schemas.openxmlformats.org/officeDocument/2006/relationships/hyperlink" Target="http://114.215.188.21/151250169_cseiii_Quantour/Quantour/tree/f150e85a91647ce43af46c0415b6d8179d9c47e7" TargetMode="External"/><Relationship Id="rId497" Type="http://schemas.openxmlformats.org/officeDocument/2006/relationships/hyperlink" Target="http://114.215.188.21/151250169_cseiii_Quantour/Quantour/commit/18933cbf94e9cb600eceb9db4175ea015cc754c6" TargetMode="External"/><Relationship Id="rId498" Type="http://schemas.openxmlformats.org/officeDocument/2006/relationships/hyperlink" Target="http://114.215.188.21/151250169_cseiii_Quantour/Quantour/commit/18933cbf94e9cb600eceb9db4175ea015cc754c6" TargetMode="External"/><Relationship Id="rId499" Type="http://schemas.openxmlformats.org/officeDocument/2006/relationships/hyperlink" Target="http://114.215.188.21/u/151250169" TargetMode="External"/><Relationship Id="rId882" Type="http://schemas.openxmlformats.org/officeDocument/2006/relationships/hyperlink" Target="http://114.215.188.21/151250169_cseiii_Quantour/Quantour/commit/b79ae8070f200bff614bfb5c973f22fcb260aad3" TargetMode="External"/><Relationship Id="rId883" Type="http://schemas.openxmlformats.org/officeDocument/2006/relationships/hyperlink" Target="http://114.215.188.21/151250169_cseiii_Quantour/Quantour/commit/b79ae8070f200bff614bfb5c973f22fcb260aad3" TargetMode="External"/><Relationship Id="rId884" Type="http://schemas.openxmlformats.org/officeDocument/2006/relationships/hyperlink" Target="http://114.215.188.21/u/151250169" TargetMode="External"/><Relationship Id="rId885" Type="http://schemas.openxmlformats.org/officeDocument/2006/relationships/hyperlink" Target="http://114.215.188.21/151250169_cseiii_Quantour/Quantour/tree/b79ae8070f200bff614bfb5c973f22fcb260aad3" TargetMode="External"/><Relationship Id="rId886" Type="http://schemas.openxmlformats.org/officeDocument/2006/relationships/hyperlink" Target="http://114.215.188.21/151250169_cseiii_Quantour/Quantour/commit/b1f2dfc214211caa0d4ec418e547dc129801a163" TargetMode="External"/><Relationship Id="rId887" Type="http://schemas.openxmlformats.org/officeDocument/2006/relationships/hyperlink" Target="http://114.215.188.21/151250169_cseiii_Quantour/Quantour/commit/b1f2dfc214211caa0d4ec418e547dc129801a163" TargetMode="External"/><Relationship Id="rId888" Type="http://schemas.openxmlformats.org/officeDocument/2006/relationships/hyperlink" Target="mailto:151250139%20151250139@smail.nju.edu.cn" TargetMode="External"/><Relationship Id="rId889" Type="http://schemas.openxmlformats.org/officeDocument/2006/relationships/hyperlink" Target="http://114.215.188.21/151250169_cseiii_Quantour/Quantour/tree/b1f2dfc214211caa0d4ec418e547dc129801a163" TargetMode="External"/><Relationship Id="rId1734" Type="http://schemas.openxmlformats.org/officeDocument/2006/relationships/hyperlink" Target="http://114.215.188.21/151250169_cseiii_Quantour/Quantour/commit/452880f5cae63c2677b21922e021686f356ae4ad" TargetMode="External"/><Relationship Id="rId1735" Type="http://schemas.openxmlformats.org/officeDocument/2006/relationships/hyperlink" Target="mailto:ykky32085@163.com" TargetMode="External"/><Relationship Id="rId1736" Type="http://schemas.openxmlformats.org/officeDocument/2006/relationships/hyperlink" Target="http://114.215.188.21/151250169_cseiii_Quantour/Quantour/tree/452880f5cae63c2677b21922e021686f356ae4ad" TargetMode="External"/><Relationship Id="rId1737" Type="http://schemas.openxmlformats.org/officeDocument/2006/relationships/hyperlink" Target="http://114.215.188.21/151250169_cseiii_Quantour/Quantour/commit/aeca4c892a4f813f35b14c0918698d33c0869612" TargetMode="External"/><Relationship Id="rId1738" Type="http://schemas.openxmlformats.org/officeDocument/2006/relationships/hyperlink" Target="http://114.215.188.21/151250169_cseiii_Quantour/Quantour/commit/aeca4c892a4f813f35b14c0918698d33c0869612" TargetMode="External"/><Relationship Id="rId1739" Type="http://schemas.openxmlformats.org/officeDocument/2006/relationships/hyperlink" Target="http://114.215.188.21/u/151250179" TargetMode="External"/><Relationship Id="rId1740" Type="http://schemas.openxmlformats.org/officeDocument/2006/relationships/hyperlink" Target="http://114.215.188.21/151250169_cseiii_Quantour/Quantour/tree/aeca4c892a4f813f35b14c0918698d33c0869612" TargetMode="External"/><Relationship Id="rId1741" Type="http://schemas.openxmlformats.org/officeDocument/2006/relationships/hyperlink" Target="http://114.215.188.21/151250169_cseiii_Quantour/Quantour/commit/1c2c8799d6c2b52f8262fbc4e171ecde1616824f" TargetMode="External"/><Relationship Id="rId1742" Type="http://schemas.openxmlformats.org/officeDocument/2006/relationships/hyperlink" Target="http://114.215.188.21/151250169_cseiii_Quantour/Quantour/commit/1c2c8799d6c2b52f8262fbc4e171ecde1616824f" TargetMode="External"/><Relationship Id="rId1743" Type="http://schemas.openxmlformats.org/officeDocument/2006/relationships/hyperlink" Target="mailto:ykky32085@163.com" TargetMode="External"/><Relationship Id="rId1350" Type="http://schemas.openxmlformats.org/officeDocument/2006/relationships/hyperlink" Target="http://114.215.188.21/151250169_cseiii_Quantour/Quantour/commit/170cee4882f766dc81521d7a46a08d478a562cae" TargetMode="External"/><Relationship Id="rId1351" Type="http://schemas.openxmlformats.org/officeDocument/2006/relationships/hyperlink" Target="http://114.215.188.21/151250169_cseiii_Quantour/Quantour/commit/170cee4882f766dc81521d7a46a08d478a562cae" TargetMode="External"/><Relationship Id="rId1352" Type="http://schemas.openxmlformats.org/officeDocument/2006/relationships/hyperlink" Target="http://114.215.188.21/u/151250164" TargetMode="External"/><Relationship Id="rId1353" Type="http://schemas.openxmlformats.org/officeDocument/2006/relationships/hyperlink" Target="http://114.215.188.21/151250169_cseiii_Quantour/Quantour/tree/170cee4882f766dc81521d7a46a08d478a562cae" TargetMode="External"/><Relationship Id="rId1354" Type="http://schemas.openxmlformats.org/officeDocument/2006/relationships/hyperlink" Target="http://114.215.188.21/151250169_cseiii_Quantour/Quantour/commit/2aab9a3469e96d4f66d4cc9468f457e1072af3e2" TargetMode="External"/><Relationship Id="rId1355" Type="http://schemas.openxmlformats.org/officeDocument/2006/relationships/hyperlink" Target="http://114.215.188.21/151250169/Quantour.git" TargetMode="External"/><Relationship Id="rId1356" Type="http://schemas.openxmlformats.org/officeDocument/2006/relationships/hyperlink" Target="http://114.215.188.21/151250169_cseiii_Quantour/Quantour/commit/2aab9a3469e96d4f66d4cc9468f457e1072af3e2" TargetMode="External"/><Relationship Id="rId1357" Type="http://schemas.openxmlformats.org/officeDocument/2006/relationships/hyperlink" Target="mailto:ykky32085@163.com" TargetMode="External"/><Relationship Id="rId1358" Type="http://schemas.openxmlformats.org/officeDocument/2006/relationships/hyperlink" Target="http://114.215.188.21/151250169_cseiii_Quantour/Quantour/tree/2aab9a3469e96d4f66d4cc9468f457e1072af3e2" TargetMode="External"/><Relationship Id="rId1359" Type="http://schemas.openxmlformats.org/officeDocument/2006/relationships/hyperlink" Target="http://114.215.188.21/151250169_cseiii_Quantour/Quantour/commit/406c84396c1598a72c64c72eef06a9fad6e8db19" TargetMode="External"/><Relationship Id="rId890" Type="http://schemas.openxmlformats.org/officeDocument/2006/relationships/hyperlink" Target="http://114.215.188.21/151250169_cseiii_Quantour/Quantour/commit/8879c3c70e0c680fa67573d61f039e545445c7f5" TargetMode="External"/><Relationship Id="rId891" Type="http://schemas.openxmlformats.org/officeDocument/2006/relationships/hyperlink" Target="http://114.215.188.21/151250169_cseiii_Quantour/Quantour/commit/8879c3c70e0c680fa67573d61f039e545445c7f5" TargetMode="External"/><Relationship Id="rId892" Type="http://schemas.openxmlformats.org/officeDocument/2006/relationships/hyperlink" Target="mailto:151250139%20151250139@smail.nju.edu.cn" TargetMode="External"/><Relationship Id="rId893" Type="http://schemas.openxmlformats.org/officeDocument/2006/relationships/hyperlink" Target="http://114.215.188.21/151250169_cseiii_Quantour/Quantour/tree/8879c3c70e0c680fa67573d61f039e545445c7f5" TargetMode="External"/><Relationship Id="rId894" Type="http://schemas.openxmlformats.org/officeDocument/2006/relationships/hyperlink" Target="http://114.215.188.21/151250169_cseiii_Quantour/Quantour/commit/6b140fba7da2e42a07ea1524f4839a1ef1a37e97" TargetMode="External"/><Relationship Id="rId895" Type="http://schemas.openxmlformats.org/officeDocument/2006/relationships/hyperlink" Target="http://114.215.188.21/151250169_cseiii_Quantour/Quantour/commit/6b140fba7da2e42a07ea1524f4839a1ef1a37e97" TargetMode="External"/><Relationship Id="rId896" Type="http://schemas.openxmlformats.org/officeDocument/2006/relationships/hyperlink" Target="mailto:151250139%20151250139@smail.nju.edu.cn" TargetMode="External"/><Relationship Id="rId897" Type="http://schemas.openxmlformats.org/officeDocument/2006/relationships/hyperlink" Target="http://114.215.188.21/151250169_cseiii_Quantour/Quantour/tree/6b140fba7da2e42a07ea1524f4839a1ef1a37e97" TargetMode="External"/><Relationship Id="rId898" Type="http://schemas.openxmlformats.org/officeDocument/2006/relationships/hyperlink" Target="http://114.215.188.21/151250169_cseiii_Quantour/Quantour/commit/316dc000e28137d2a24c0d7f61841c741df55b03" TargetMode="External"/><Relationship Id="rId899" Type="http://schemas.openxmlformats.org/officeDocument/2006/relationships/hyperlink" Target="http://114.215.188.21/151250169_cseiii_Quantour/Quantour/commit/316dc000e28137d2a24c0d7f61841c741df55b03" TargetMode="External"/><Relationship Id="rId1744" Type="http://schemas.openxmlformats.org/officeDocument/2006/relationships/hyperlink" Target="http://114.215.188.21/151250169_cseiii_Quantour/Quantour/tree/1c2c8799d6c2b52f8262fbc4e171ecde1616824f" TargetMode="External"/><Relationship Id="rId1745" Type="http://schemas.openxmlformats.org/officeDocument/2006/relationships/hyperlink" Target="http://114.215.188.21/151250169_cseiii_Quantour/Quantour/commit/287f38c6c1f100dd1eb6a42c25853176fac12e12" TargetMode="External"/><Relationship Id="rId1746" Type="http://schemas.openxmlformats.org/officeDocument/2006/relationships/hyperlink" Target="http://114.215.188.21/151250169_cseiii_Quantour/Quantour/commit/287f38c6c1f100dd1eb6a42c25853176fac12e12" TargetMode="External"/><Relationship Id="rId1747" Type="http://schemas.openxmlformats.org/officeDocument/2006/relationships/hyperlink" Target="mailto:xiezhenyu@172.28.172.240" TargetMode="External"/><Relationship Id="rId1748" Type="http://schemas.openxmlformats.org/officeDocument/2006/relationships/hyperlink" Target="http://114.215.188.21/151250169_cseiii_Quantour/Quantour/tree/287f38c6c1f100dd1eb6a42c25853176fac12e12" TargetMode="External"/><Relationship Id="rId1749" Type="http://schemas.openxmlformats.org/officeDocument/2006/relationships/hyperlink" Target="http://114.215.188.21/151250169_cseiii_Quantour/Quantour/commit/b16e4b16aa1dd5fca836394a38d3b7c734843eac" TargetMode="External"/><Relationship Id="rId100" Type="http://schemas.openxmlformats.org/officeDocument/2006/relationships/hyperlink" Target="http://114.215.188.21/151250169_cseiii_Quantour/Quantour/commit/b3c636d531289b278166ab1f9c2bfeb31e98f3d7" TargetMode="External"/><Relationship Id="rId101" Type="http://schemas.openxmlformats.org/officeDocument/2006/relationships/hyperlink" Target="http://114.215.188.21/151250169_cseiii_Quantour/Quantour/commit/b3c636d531289b278166ab1f9c2bfeb31e98f3d7" TargetMode="External"/><Relationship Id="rId102" Type="http://schemas.openxmlformats.org/officeDocument/2006/relationships/hyperlink" Target="http://114.215.188.21/u/151250179" TargetMode="External"/><Relationship Id="rId103" Type="http://schemas.openxmlformats.org/officeDocument/2006/relationships/hyperlink" Target="http://114.215.188.21/151250169_cseiii_Quantour/Quantour/tree/b3c636d531289b278166ab1f9c2bfeb31e98f3d7" TargetMode="External"/><Relationship Id="rId104" Type="http://schemas.openxmlformats.org/officeDocument/2006/relationships/hyperlink" Target="http://114.215.188.21/151250169_cseiii_Quantour/Quantour/commit/acaa8dfe7153bbf46e72f3504589a2f5204e08c8" TargetMode="External"/><Relationship Id="rId105" Type="http://schemas.openxmlformats.org/officeDocument/2006/relationships/hyperlink" Target="http://114.215.188.21/151250169_cseiii_Quantour/Quantour/commit/acaa8dfe7153bbf46e72f3504589a2f5204e08c8" TargetMode="External"/><Relationship Id="rId106" Type="http://schemas.openxmlformats.org/officeDocument/2006/relationships/hyperlink" Target="http://114.215.188.21/u/151250179" TargetMode="External"/><Relationship Id="rId107" Type="http://schemas.openxmlformats.org/officeDocument/2006/relationships/hyperlink" Target="http://114.215.188.21/151250169_cseiii_Quantour/Quantour/tree/acaa8dfe7153bbf46e72f3504589a2f5204e08c8" TargetMode="External"/><Relationship Id="rId108" Type="http://schemas.openxmlformats.org/officeDocument/2006/relationships/hyperlink" Target="http://114.215.188.21/151250169_cseiii_Quantour/Quantour/commit/d9089926e6f7cbca0ea1ff112685da809d31f62f" TargetMode="External"/><Relationship Id="rId109" Type="http://schemas.openxmlformats.org/officeDocument/2006/relationships/hyperlink" Target="http://114.215.188.21/151250169_cseiii_Quantour/Quantour/commit/d9089926e6f7cbca0ea1ff112685da809d31f62f" TargetMode="External"/><Relationship Id="rId1750" Type="http://schemas.openxmlformats.org/officeDocument/2006/relationships/hyperlink" Target="http://114.215.188.21/151250169_cseiii_Quantour/Quantour/commit/b16e4b16aa1dd5fca836394a38d3b7c734843eac" TargetMode="External"/><Relationship Id="rId1751" Type="http://schemas.openxmlformats.org/officeDocument/2006/relationships/hyperlink" Target="mailto:xiezhenyu@172.28.172.240" TargetMode="External"/><Relationship Id="rId1752" Type="http://schemas.openxmlformats.org/officeDocument/2006/relationships/hyperlink" Target="http://114.215.188.21/151250169_cseiii_Quantour/Quantour/tree/b16e4b16aa1dd5fca836394a38d3b7c734843eac" TargetMode="External"/><Relationship Id="rId1753" Type="http://schemas.openxmlformats.org/officeDocument/2006/relationships/hyperlink" Target="http://114.215.188.21/151250169_cseiii_Quantour/Quantour/commit/2ec331122fa246454b10630efdbaa57df297061f" TargetMode="External"/><Relationship Id="rId1360" Type="http://schemas.openxmlformats.org/officeDocument/2006/relationships/hyperlink" Target="http://114.215.188.21/151250169/Quantour.git" TargetMode="External"/><Relationship Id="rId1361" Type="http://schemas.openxmlformats.org/officeDocument/2006/relationships/hyperlink" Target="http://114.215.188.21/151250169_cseiii_Quantour/Quantour/commit/406c84396c1598a72c64c72eef06a9fad6e8db19" TargetMode="External"/><Relationship Id="rId1362" Type="http://schemas.openxmlformats.org/officeDocument/2006/relationships/hyperlink" Target="http://114.215.188.21/u/151250179" TargetMode="External"/><Relationship Id="rId1363" Type="http://schemas.openxmlformats.org/officeDocument/2006/relationships/hyperlink" Target="http://114.215.188.21/151250169_cseiii_Quantour/Quantour/tree/406c84396c1598a72c64c72eef06a9fad6e8db19" TargetMode="External"/><Relationship Id="rId1364" Type="http://schemas.openxmlformats.org/officeDocument/2006/relationships/hyperlink" Target="http://114.215.188.21/151250169_cseiii_Quantour/Quantour/commit/02b37f4510d5b76806d0faa3a1ffe172a3498916" TargetMode="External"/><Relationship Id="rId1365" Type="http://schemas.openxmlformats.org/officeDocument/2006/relationships/hyperlink" Target="http://114.215.188.21/151250169/Quantour.git" TargetMode="External"/><Relationship Id="rId1366" Type="http://schemas.openxmlformats.org/officeDocument/2006/relationships/hyperlink" Target="http://114.215.188.21/151250169_cseiii_Quantour/Quantour/commit/02b37f4510d5b76806d0faa3a1ffe172a3498916" TargetMode="External"/><Relationship Id="rId1367" Type="http://schemas.openxmlformats.org/officeDocument/2006/relationships/hyperlink" Target="mailto:ykky32085@163.com" TargetMode="External"/><Relationship Id="rId1368" Type="http://schemas.openxmlformats.org/officeDocument/2006/relationships/hyperlink" Target="http://114.215.188.21/151250169_cseiii_Quantour/Quantour/tree/02b37f4510d5b76806d0faa3a1ffe172a3498916" TargetMode="External"/><Relationship Id="rId1369" Type="http://schemas.openxmlformats.org/officeDocument/2006/relationships/hyperlink" Target="http://114.215.188.21/151250169_cseiii_Quantour/Quantour/commit/e3886f736bc474d56d7dd281f2cd57d8899565ec" TargetMode="External"/><Relationship Id="rId1754" Type="http://schemas.openxmlformats.org/officeDocument/2006/relationships/hyperlink" Target="http://114.215.188.21/151250169_cseiii_Quantour/Quantour/commit/2ec331122fa246454b10630efdbaa57df297061f" TargetMode="External"/><Relationship Id="rId1755" Type="http://schemas.openxmlformats.org/officeDocument/2006/relationships/hyperlink" Target="mailto:xiezhenyu@172.28.172.240" TargetMode="External"/><Relationship Id="rId1756" Type="http://schemas.openxmlformats.org/officeDocument/2006/relationships/hyperlink" Target="http://114.215.188.21/151250169_cseiii_Quantour/Quantour/tree/2ec331122fa246454b10630efdbaa57df297061f" TargetMode="External"/><Relationship Id="rId1757" Type="http://schemas.openxmlformats.org/officeDocument/2006/relationships/hyperlink" Target="http://114.215.188.21/151250169_cseiii_Quantour/Quantour/commit/8de6b82d31b9e39ae048ef6db8e3421afe91c36c" TargetMode="External"/><Relationship Id="rId1758" Type="http://schemas.openxmlformats.org/officeDocument/2006/relationships/hyperlink" Target="http://114.215.188.21/151250169_cseiii_Quantour/Quantour/commit/8de6b82d31b9e39ae048ef6db8e3421afe91c36c" TargetMode="External"/><Relationship Id="rId1759" Type="http://schemas.openxmlformats.org/officeDocument/2006/relationships/hyperlink" Target="mailto:151250139%20151250139@smail.n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37253</Words>
  <Characters>212347</Characters>
  <Application>Microsoft Macintosh Word</Application>
  <DocSecurity>0</DocSecurity>
  <Lines>1769</Lines>
  <Paragraphs>498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2017-04-22T09:09:00Z</dcterms:created>
  <dcterms:modified xsi:type="dcterms:W3CDTF">2017-04-22T09:32:00Z</dcterms:modified>
</cp:coreProperties>
</file>